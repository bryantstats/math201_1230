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C532" w14:textId="05D8C569" w:rsidR="004C1C80" w:rsidRDefault="005813B8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376" behindDoc="1" locked="0" layoutInCell="0" allowOverlap="1" wp14:anchorId="5880E2BC" wp14:editId="64164C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2959735"/>
                <wp:effectExtent l="0" t="0" r="0" b="0"/>
                <wp:wrapNone/>
                <wp:docPr id="5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04100" cy="2959735"/>
                          <a:chOff x="0" y="0"/>
                          <a:chExt cx="31660" cy="4661"/>
                        </a:xfrm>
                      </wpg:grpSpPr>
                      <wps:wsp>
                        <wps:cNvPr id="682" name="Freeform 6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660" cy="4441"/>
                          </a:xfrm>
                          <a:custGeom>
                            <a:avLst/>
                            <a:gdLst>
                              <a:gd name="T0" fmla="*/ 0 w 31660"/>
                              <a:gd name="T1" fmla="*/ 4440 h 4441"/>
                              <a:gd name="T2" fmla="*/ 31659 w 31660"/>
                              <a:gd name="T3" fmla="*/ 4440 h 4441"/>
                              <a:gd name="T4" fmla="*/ 31659 w 31660"/>
                              <a:gd name="T5" fmla="*/ 0 h 4441"/>
                              <a:gd name="T6" fmla="*/ 0 w 31660"/>
                              <a:gd name="T7" fmla="*/ 0 h 4441"/>
                              <a:gd name="T8" fmla="*/ 0 w 31660"/>
                              <a:gd name="T9" fmla="*/ 4440 h 4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4441">
                                <a:moveTo>
                                  <a:pt x="0" y="4440"/>
                                </a:moveTo>
                                <a:lnTo>
                                  <a:pt x="31659" y="4440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33"/>
                        <wps:cNvSpPr>
                          <a:spLocks/>
                        </wps:cNvSpPr>
                        <wps:spPr bwMode="auto">
                          <a:xfrm>
                            <a:off x="0" y="4440"/>
                            <a:ext cx="31660" cy="221"/>
                          </a:xfrm>
                          <a:custGeom>
                            <a:avLst/>
                            <a:gdLst>
                              <a:gd name="T0" fmla="*/ 0 w 31660"/>
                              <a:gd name="T1" fmla="*/ 220 h 221"/>
                              <a:gd name="T2" fmla="*/ 31659 w 31660"/>
                              <a:gd name="T3" fmla="*/ 220 h 221"/>
                              <a:gd name="T4" fmla="*/ 31659 w 31660"/>
                              <a:gd name="T5" fmla="*/ 0 h 221"/>
                              <a:gd name="T6" fmla="*/ 0 w 31660"/>
                              <a:gd name="T7" fmla="*/ 0 h 221"/>
                              <a:gd name="T8" fmla="*/ 0 w 31660"/>
                              <a:gd name="T9" fmla="*/ 22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1660" h="221">
                                <a:moveTo>
                                  <a:pt x="0" y="220"/>
                                </a:moveTo>
                                <a:lnTo>
                                  <a:pt x="31659" y="220"/>
                                </a:lnTo>
                                <a:lnTo>
                                  <a:pt x="316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716" y="360"/>
                            <a:ext cx="21120" cy="3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D6FDA" w14:textId="77777777" w:rsidR="005813B8" w:rsidRDefault="005813B8">
                              <w:pPr>
                                <w:pStyle w:val="BodyText"/>
                                <w:kinsoku w:val="0"/>
                                <w:overflowPunct w:val="0"/>
                                <w:spacing w:line="898" w:lineRule="exact"/>
                                <w:rPr>
                                  <w:color w:val="FFFFFF"/>
                                  <w:sz w:val="80"/>
                                  <w:szCs w:val="80"/>
                                </w:rPr>
                              </w:pPr>
                            </w:p>
                            <w:p w14:paraId="7FEC5649" w14:textId="63158B50" w:rsidR="004C1C80" w:rsidRPr="005813B8" w:rsidRDefault="00CD4E02" w:rsidP="005813B8">
                              <w:pPr>
                                <w:pStyle w:val="BodyText"/>
                                <w:kinsoku w:val="0"/>
                                <w:overflowPunct w:val="0"/>
                                <w:spacing w:line="898" w:lineRule="exact"/>
                                <w:rPr>
                                  <w:sz w:val="100"/>
                                  <w:szCs w:val="100"/>
                                </w:rPr>
                              </w:pPr>
                              <w:r w:rsidRPr="005813B8">
                                <w:rPr>
                                  <w:color w:val="FFFFFF"/>
                                  <w:sz w:val="100"/>
                                  <w:szCs w:val="100"/>
                                </w:rPr>
                                <w:t>F</w:t>
                              </w:r>
                              <w:r w:rsidR="005813B8" w:rsidRPr="005813B8">
                                <w:rPr>
                                  <w:color w:val="FFFFFF"/>
                                  <w:sz w:val="100"/>
                                  <w:szCs w:val="100"/>
                                </w:rPr>
                                <w:t>reshman Study Hours at Bryant University</w:t>
                              </w:r>
                            </w:p>
                            <w:p w14:paraId="573A7F11" w14:textId="7A2995F9" w:rsidR="005813B8" w:rsidRDefault="005813B8">
                              <w:pPr>
                                <w:pStyle w:val="BodyText"/>
                                <w:kinsoku w:val="0"/>
                                <w:overflowPunct w:val="0"/>
                                <w:spacing w:before="98"/>
                                <w:rPr>
                                  <w:color w:val="FFFFFF"/>
                                  <w:sz w:val="39"/>
                                  <w:szCs w:val="39"/>
                                </w:rPr>
                              </w:pPr>
                            </w:p>
                            <w:p w14:paraId="286B79C1" w14:textId="4998DCC3" w:rsidR="005813B8" w:rsidRDefault="005813B8">
                              <w:pPr>
                                <w:pStyle w:val="BodyText"/>
                                <w:kinsoku w:val="0"/>
                                <w:overflowPunct w:val="0"/>
                                <w:spacing w:before="98"/>
                                <w:rPr>
                                  <w:color w:val="FFFFFF"/>
                                  <w:sz w:val="39"/>
                                  <w:szCs w:val="39"/>
                                </w:rPr>
                              </w:pPr>
                              <w:r>
                                <w:rPr>
                                  <w:color w:val="FFFFFF"/>
                                  <w:sz w:val="39"/>
                                  <w:szCs w:val="39"/>
                                </w:rPr>
                                <w:t>Son Nguyen</w:t>
                              </w:r>
                            </w:p>
                            <w:p w14:paraId="60809FEC" w14:textId="41841C4B" w:rsidR="005813B8" w:rsidRDefault="005813B8">
                              <w:pPr>
                                <w:pStyle w:val="BodyText"/>
                                <w:kinsoku w:val="0"/>
                                <w:overflowPunct w:val="0"/>
                                <w:spacing w:before="98"/>
                                <w:rPr>
                                  <w:color w:val="FFFFFF"/>
                                  <w:sz w:val="39"/>
                                  <w:szCs w:val="39"/>
                                </w:rPr>
                              </w:pPr>
                            </w:p>
                            <w:p w14:paraId="043E30E2" w14:textId="77777777" w:rsidR="005813B8" w:rsidRDefault="005813B8">
                              <w:pPr>
                                <w:pStyle w:val="BodyText"/>
                                <w:kinsoku w:val="0"/>
                                <w:overflowPunct w:val="0"/>
                                <w:spacing w:before="98"/>
                                <w:rPr>
                                  <w:color w:val="FFFFFF"/>
                                  <w:sz w:val="39"/>
                                  <w:szCs w:val="3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80E2BC" id="Group 631" o:spid="_x0000_s1026" style="position:absolute;margin-left:0;margin-top:0;width:1583pt;height:233.05pt;z-index:-251631104;mso-position-horizontal-relative:page;mso-position-vertical-relative:page" coordsize="31660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" o:allowincell="f">
                <v:shape id="Freeform 632" o:spid="_x0000_s1027" style="position:absolute;width:31660;height:4441;visibility:visible;mso-wrap-style:square;v-text-anchor:top" coordsize="31660,4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" path="m,4440r31659,l31659,,,,,4440xe" fillcolor="#005bba" stroked="f">
                  <v:path arrowok="t" o:connecttype="custom" o:connectlocs="0,4440;31659,4440;31659,0;0,0;0,4440" o:connectangles="0,0,0,0,0"/>
                </v:shape>
                <v:shape id="Freeform 633" o:spid="_x0000_s1028" style="position:absolute;top:4440;width:31660;height:221;visibility:visible;mso-wrap-style:square;v-text-anchor:top" coordsize="3166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" path="m,220r31659,l31659,,,,,220xe" fillcolor="#41b6e6" stroked="f">
                  <v:path arrowok="t" o:connecttype="custom" o:connectlocs="0,220;31659,220;31659,0;0,0;0,220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5" o:spid="_x0000_s1029" type="#_x0000_t202" style="position:absolute;left:716;top:360;width:21120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xI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Dc0DxIxQAAANwAAAAP&#10;AAAAAAAAAAAAAAAAAAcCAABkcnMvZG93bnJldi54bWxQSwUGAAAAAAMAAwC3AAAA+QIAAAAA&#10;" filled="f" stroked="f">
                  <v:textbox inset="0,0,0,0">
                    <w:txbxContent>
                      <w:p w14:paraId="0C9D6FDA" w14:textId="77777777" w:rsidR="005813B8" w:rsidRDefault="005813B8">
                        <w:pPr>
                          <w:pStyle w:val="BodyText"/>
                          <w:kinsoku w:val="0"/>
                          <w:overflowPunct w:val="0"/>
                          <w:spacing w:line="898" w:lineRule="exact"/>
                          <w:rPr>
                            <w:color w:val="FFFFFF"/>
                            <w:sz w:val="80"/>
                            <w:szCs w:val="80"/>
                          </w:rPr>
                        </w:pPr>
                      </w:p>
                      <w:p w14:paraId="7FEC5649" w14:textId="63158B50" w:rsidR="004C1C80" w:rsidRPr="005813B8" w:rsidRDefault="00CD4E02" w:rsidP="005813B8">
                        <w:pPr>
                          <w:pStyle w:val="BodyText"/>
                          <w:kinsoku w:val="0"/>
                          <w:overflowPunct w:val="0"/>
                          <w:spacing w:line="898" w:lineRule="exact"/>
                          <w:rPr>
                            <w:sz w:val="100"/>
                            <w:szCs w:val="100"/>
                          </w:rPr>
                        </w:pPr>
                        <w:r w:rsidRPr="005813B8">
                          <w:rPr>
                            <w:color w:val="FFFFFF"/>
                            <w:sz w:val="100"/>
                            <w:szCs w:val="100"/>
                          </w:rPr>
                          <w:t>F</w:t>
                        </w:r>
                        <w:r w:rsidR="005813B8" w:rsidRPr="005813B8">
                          <w:rPr>
                            <w:color w:val="FFFFFF"/>
                            <w:sz w:val="100"/>
                            <w:szCs w:val="100"/>
                          </w:rPr>
                          <w:t>reshman Study Hours at Bryant University</w:t>
                        </w:r>
                      </w:p>
                      <w:p w14:paraId="573A7F11" w14:textId="7A2995F9" w:rsidR="005813B8" w:rsidRDefault="005813B8">
                        <w:pPr>
                          <w:pStyle w:val="BodyText"/>
                          <w:kinsoku w:val="0"/>
                          <w:overflowPunct w:val="0"/>
                          <w:spacing w:before="98"/>
                          <w:rPr>
                            <w:color w:val="FFFFFF"/>
                            <w:sz w:val="39"/>
                            <w:szCs w:val="39"/>
                          </w:rPr>
                        </w:pPr>
                      </w:p>
                      <w:p w14:paraId="286B79C1" w14:textId="4998DCC3" w:rsidR="005813B8" w:rsidRDefault="005813B8">
                        <w:pPr>
                          <w:pStyle w:val="BodyText"/>
                          <w:kinsoku w:val="0"/>
                          <w:overflowPunct w:val="0"/>
                          <w:spacing w:before="98"/>
                          <w:rPr>
                            <w:color w:val="FFFFFF"/>
                            <w:sz w:val="39"/>
                            <w:szCs w:val="39"/>
                          </w:rPr>
                        </w:pPr>
                        <w:r>
                          <w:rPr>
                            <w:color w:val="FFFFFF"/>
                            <w:sz w:val="39"/>
                            <w:szCs w:val="39"/>
                          </w:rPr>
                          <w:t>Son Nguyen</w:t>
                        </w:r>
                      </w:p>
                      <w:p w14:paraId="60809FEC" w14:textId="41841C4B" w:rsidR="005813B8" w:rsidRDefault="005813B8">
                        <w:pPr>
                          <w:pStyle w:val="BodyText"/>
                          <w:kinsoku w:val="0"/>
                          <w:overflowPunct w:val="0"/>
                          <w:spacing w:before="98"/>
                          <w:rPr>
                            <w:color w:val="FFFFFF"/>
                            <w:sz w:val="39"/>
                            <w:szCs w:val="39"/>
                          </w:rPr>
                        </w:pPr>
                      </w:p>
                      <w:p w14:paraId="043E30E2" w14:textId="77777777" w:rsidR="005813B8" w:rsidRDefault="005813B8">
                        <w:pPr>
                          <w:pStyle w:val="BodyText"/>
                          <w:kinsoku w:val="0"/>
                          <w:overflowPunct w:val="0"/>
                          <w:spacing w:before="98"/>
                          <w:rPr>
                            <w:color w:val="FFFFFF"/>
                            <w:sz w:val="39"/>
                            <w:szCs w:val="39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FE4FA3D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E60BF49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0975E83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2A119F55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11A4E42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938ED4D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7F48D12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BD4D8A3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F87AAAB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12AB70F0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61862C1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0916F77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66DEA8A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21CBA6D3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1CCBA0CE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AE4C27F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5065CCD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2022F612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846E2F5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27DC9B6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EB03CEF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A1E734C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D39CF40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DD09D45" w14:textId="77777777" w:rsidR="004C1C80" w:rsidRDefault="004C1C80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space="720"/>
          <w:noEndnote/>
        </w:sectPr>
      </w:pPr>
    </w:p>
    <w:p w14:paraId="072E43CD" w14:textId="77777777" w:rsidR="004C1C80" w:rsidRDefault="002F15F4">
      <w:pPr>
        <w:pStyle w:val="Heading1"/>
        <w:kinsoku w:val="0"/>
        <w:overflowPunct w:val="0"/>
        <w:spacing w:before="253"/>
        <w:ind w:left="351"/>
        <w:rPr>
          <w:color w:val="005BBA"/>
        </w:rPr>
      </w:pPr>
      <w:r>
        <w:rPr>
          <w:color w:val="005BBA"/>
        </w:rPr>
        <w:t>Introduction</w:t>
      </w:r>
    </w:p>
    <w:p w14:paraId="3246E599" w14:textId="2645655D" w:rsidR="004C1C80" w:rsidRDefault="00255367" w:rsidP="00D008FA">
      <w:pPr>
        <w:pStyle w:val="BodyText"/>
        <w:kinsoku w:val="0"/>
        <w:overflowPunct w:val="0"/>
        <w:spacing w:before="213" w:line="314" w:lineRule="auto"/>
        <w:ind w:left="351"/>
        <w:rPr>
          <w:sz w:val="27"/>
          <w:szCs w:val="27"/>
        </w:rPr>
      </w:pPr>
      <w:r>
        <w:rPr>
          <w:color w:val="666666"/>
          <w:sz w:val="40"/>
          <w:szCs w:val="40"/>
        </w:rPr>
        <w:t xml:space="preserve">We study the </w:t>
      </w:r>
      <w:r w:rsidR="00D008FA">
        <w:rPr>
          <w:color w:val="666666"/>
          <w:sz w:val="40"/>
          <w:szCs w:val="40"/>
        </w:rPr>
        <w:t xml:space="preserve">weekly study hours of a Bryant freshman. We </w:t>
      </w:r>
    </w:p>
    <w:p w14:paraId="64E2F7E5" w14:textId="77777777" w:rsidR="004C1C80" w:rsidRDefault="0002651E">
      <w:pPr>
        <w:pStyle w:val="BodyText"/>
        <w:kinsoku w:val="0"/>
        <w:overflowPunct w:val="0"/>
        <w:spacing w:line="22" w:lineRule="exact"/>
        <w:ind w:left="15" w:right="-26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222F103A" wp14:editId="028E3BE5">
                <wp:extent cx="4478655" cy="13970"/>
                <wp:effectExtent l="12700" t="5715" r="13970" b="0"/>
                <wp:docPr id="6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8655" cy="13970"/>
                          <a:chOff x="0" y="0"/>
                          <a:chExt cx="7053" cy="22"/>
                        </a:xfrm>
                      </wpg:grpSpPr>
                      <wps:wsp>
                        <wps:cNvPr id="677" name="Freeform 3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7053" cy="20"/>
                          </a:xfrm>
                          <a:custGeom>
                            <a:avLst/>
                            <a:gdLst>
                              <a:gd name="T0" fmla="*/ 0 w 7053"/>
                              <a:gd name="T1" fmla="*/ 0 h 20"/>
                              <a:gd name="T2" fmla="*/ 7052 w 70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053" h="20">
                                <a:moveTo>
                                  <a:pt x="0" y="0"/>
                                </a:moveTo>
                                <a:lnTo>
                                  <a:pt x="7052" y="0"/>
                                </a:lnTo>
                              </a:path>
                            </a:pathLst>
                          </a:custGeom>
                          <a:noFill/>
                          <a:ln w="13484">
                            <a:solidFill>
                              <a:srgbClr val="66666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A15160" id="Group 2" o:spid="_x0000_s1026" style="width:352.65pt;height:1.1pt;mso-position-horizontal-relative:char;mso-position-vertical-relative:line" coordsize="705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">
                <v:shape id="Freeform 3" o:spid="_x0000_s1027" style="position:absolute;top:10;width:7053;height:20;visibility:visible;mso-wrap-style:square;v-text-anchor:top" coordsize="705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OssIA&#10;AADcAAAADwAAAGRycy9kb3ducmV2LnhtbESPQWvCQBSE74X+h+UJXkrdNFCV6CpBCPRqjPdH9nUT&#10;zb4N2Y2m/94VCh6HmfmG2e4n24kbDb51rOBrkYAgrp1u2SioTsXnGoQPyBo7x6Tgjzzsd+9vW8y0&#10;u/ORbmUwIkLYZ6igCaHPpPR1Qxb9wvXE0ft1g8UQ5WCkHvAe4baTaZIspcWW40KDPR0aqq/laBWc&#10;dd4X3xd3+KjHcl2lJkFTVUrNZ1O+ARFoCq/wf/tHK1iuVvA8E4+A3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46ywgAAANwAAAAPAAAAAAAAAAAAAAAAAJgCAABkcnMvZG93&#10;bnJldi54bWxQSwUGAAAAAAQABAD1AAAAhwMAAAAA&#10;" path="m,l7052,e" filled="f" strokecolor="#666" strokeweight=".37456mm">
                  <v:stroke dashstyle="3 1"/>
                  <v:path arrowok="t" o:connecttype="custom" o:connectlocs="0,0;7052,0" o:connectangles="0,0"/>
                </v:shape>
                <w10:anchorlock/>
              </v:group>
            </w:pict>
          </mc:Fallback>
        </mc:AlternateContent>
      </w:r>
    </w:p>
    <w:p w14:paraId="724CF9CF" w14:textId="77777777" w:rsidR="004C1C80" w:rsidRDefault="004C1C80">
      <w:pPr>
        <w:pStyle w:val="BodyText"/>
        <w:kinsoku w:val="0"/>
        <w:overflowPunct w:val="0"/>
        <w:rPr>
          <w:sz w:val="38"/>
          <w:szCs w:val="38"/>
        </w:rPr>
      </w:pPr>
    </w:p>
    <w:p w14:paraId="0E187070" w14:textId="083061A2" w:rsidR="004C1C80" w:rsidRDefault="00335B00">
      <w:pPr>
        <w:pStyle w:val="Heading1"/>
        <w:kinsoku w:val="0"/>
        <w:overflowPunct w:val="0"/>
        <w:rPr>
          <w:color w:val="005BBA"/>
        </w:rPr>
      </w:pPr>
      <w:r>
        <w:rPr>
          <w:color w:val="005BBA"/>
        </w:rPr>
        <w:t>Hypotheses</w:t>
      </w:r>
    </w:p>
    <w:p w14:paraId="1B609739" w14:textId="1F6AA55F" w:rsidR="00335B00" w:rsidRDefault="00335B00" w:rsidP="00335B00">
      <w:pPr>
        <w:pStyle w:val="BodyText"/>
        <w:kinsoku w:val="0"/>
        <w:overflowPunct w:val="0"/>
        <w:spacing w:before="213" w:line="314" w:lineRule="auto"/>
        <w:ind w:left="351"/>
        <w:rPr>
          <w:color w:val="666666"/>
          <w:sz w:val="40"/>
          <w:szCs w:val="40"/>
        </w:rPr>
      </w:pPr>
      <w:r>
        <w:rPr>
          <w:color w:val="666666"/>
          <w:sz w:val="40"/>
          <w:szCs w:val="40"/>
        </w:rPr>
        <w:t>We study the weekly study hours of a Bryant freshman</w:t>
      </w:r>
      <w:r>
        <w:rPr>
          <w:color w:val="666666"/>
          <w:sz w:val="40"/>
          <w:szCs w:val="40"/>
        </w:rPr>
        <w:t xml:space="preserve"> and the relation between weekly study hours, club activities, and if finance majors study longer than non-finance majors.  Specifically, we would like to test the</w:t>
      </w:r>
      <w:r w:rsidR="00BE16AA">
        <w:rPr>
          <w:color w:val="666666"/>
          <w:sz w:val="40"/>
          <w:szCs w:val="40"/>
        </w:rPr>
        <w:t xml:space="preserve"> below </w:t>
      </w:r>
      <w:r>
        <w:rPr>
          <w:color w:val="666666"/>
          <w:sz w:val="40"/>
          <w:szCs w:val="40"/>
        </w:rPr>
        <w:t>three hypotheses</w:t>
      </w:r>
      <w:r w:rsidR="00BE16AA">
        <w:rPr>
          <w:color w:val="666666"/>
          <w:sz w:val="40"/>
          <w:szCs w:val="40"/>
        </w:rPr>
        <w:t xml:space="preserve">. </w:t>
      </w:r>
    </w:p>
    <w:p w14:paraId="4EA2F3FA" w14:textId="2AFC3769" w:rsidR="00335B00" w:rsidRPr="00C37DDA" w:rsidRDefault="00C37DDA" w:rsidP="00C37DDA">
      <w:pPr>
        <w:pStyle w:val="BodyText"/>
        <w:numPr>
          <w:ilvl w:val="0"/>
          <w:numId w:val="5"/>
        </w:numPr>
        <w:kinsoku w:val="0"/>
        <w:overflowPunct w:val="0"/>
        <w:spacing w:before="213" w:line="314" w:lineRule="auto"/>
        <w:rPr>
          <w:sz w:val="40"/>
          <w:szCs w:val="40"/>
        </w:rPr>
      </w:pPr>
      <w:r w:rsidRPr="00C37DDA">
        <w:rPr>
          <w:color w:val="005BBA"/>
          <w:sz w:val="40"/>
          <w:szCs w:val="40"/>
        </w:rPr>
        <w:t xml:space="preserve">Hypothesis 1: Bryant </w:t>
      </w:r>
      <w:r>
        <w:rPr>
          <w:color w:val="005BBA"/>
          <w:sz w:val="40"/>
          <w:szCs w:val="40"/>
        </w:rPr>
        <w:t>Freshman study more than 10 hours a week.</w:t>
      </w:r>
    </w:p>
    <w:p w14:paraId="28E67DBB" w14:textId="5110C0F0" w:rsidR="00C37DDA" w:rsidRPr="00EA673C" w:rsidRDefault="00C37DDA" w:rsidP="00C37DDA">
      <w:pPr>
        <w:pStyle w:val="BodyText"/>
        <w:numPr>
          <w:ilvl w:val="0"/>
          <w:numId w:val="5"/>
        </w:numPr>
        <w:kinsoku w:val="0"/>
        <w:overflowPunct w:val="0"/>
        <w:spacing w:before="213" w:line="314" w:lineRule="auto"/>
        <w:rPr>
          <w:sz w:val="40"/>
          <w:szCs w:val="40"/>
        </w:rPr>
      </w:pPr>
      <w:r>
        <w:rPr>
          <w:color w:val="005BBA"/>
          <w:sz w:val="40"/>
          <w:szCs w:val="40"/>
        </w:rPr>
        <w:t xml:space="preserve">Hypothesis 2: Bryant Freshman who </w:t>
      </w:r>
      <w:r w:rsidR="006F1818">
        <w:rPr>
          <w:color w:val="005BBA"/>
          <w:sz w:val="40"/>
          <w:szCs w:val="40"/>
        </w:rPr>
        <w:t>participate in more than three clubs study less than those who participate less than or equal to three class</w:t>
      </w:r>
      <w:r w:rsidR="00497B66">
        <w:rPr>
          <w:color w:val="005BBA"/>
          <w:sz w:val="40"/>
          <w:szCs w:val="40"/>
        </w:rPr>
        <w:t xml:space="preserve">. </w:t>
      </w:r>
    </w:p>
    <w:p w14:paraId="04533547" w14:textId="2E4D82E6" w:rsidR="00EA673C" w:rsidRPr="00C37DDA" w:rsidRDefault="00EA673C" w:rsidP="00C37DDA">
      <w:pPr>
        <w:pStyle w:val="BodyText"/>
        <w:numPr>
          <w:ilvl w:val="0"/>
          <w:numId w:val="5"/>
        </w:numPr>
        <w:kinsoku w:val="0"/>
        <w:overflowPunct w:val="0"/>
        <w:spacing w:before="213" w:line="314" w:lineRule="auto"/>
        <w:rPr>
          <w:sz w:val="40"/>
          <w:szCs w:val="40"/>
        </w:rPr>
      </w:pPr>
      <w:r>
        <w:rPr>
          <w:color w:val="005BBA"/>
          <w:sz w:val="40"/>
          <w:szCs w:val="40"/>
        </w:rPr>
        <w:t xml:space="preserve">Hypothesis 3: Finance major freshman study one more hour per week than non-finance majors.  </w:t>
      </w:r>
    </w:p>
    <w:p w14:paraId="1914406E" w14:textId="21EE6F58" w:rsidR="004C1C80" w:rsidRDefault="002F15F4">
      <w:pPr>
        <w:pStyle w:val="BodyText"/>
        <w:kinsoku w:val="0"/>
        <w:overflowPunct w:val="0"/>
        <w:spacing w:before="282"/>
        <w:ind w:left="369"/>
        <w:rPr>
          <w:b/>
          <w:bCs/>
          <w:color w:val="005BBA"/>
          <w:sz w:val="51"/>
          <w:szCs w:val="51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b/>
          <w:bCs/>
          <w:color w:val="005BBA"/>
          <w:sz w:val="51"/>
          <w:szCs w:val="51"/>
        </w:rPr>
        <w:t>Data</w:t>
      </w:r>
      <w:r w:rsidR="000429AF">
        <w:rPr>
          <w:b/>
          <w:bCs/>
          <w:color w:val="005BBA"/>
          <w:sz w:val="51"/>
          <w:szCs w:val="51"/>
        </w:rPr>
        <w:t xml:space="preserve"> Collection</w:t>
      </w:r>
    </w:p>
    <w:p w14:paraId="38F86A1E" w14:textId="77777777" w:rsidR="004C1C80" w:rsidRDefault="002F15F4">
      <w:pPr>
        <w:pStyle w:val="BodyText"/>
        <w:kinsoku w:val="0"/>
        <w:overflowPunct w:val="0"/>
        <w:spacing w:before="195" w:line="314" w:lineRule="auto"/>
        <w:ind w:left="369" w:right="56"/>
        <w:rPr>
          <w:color w:val="666666"/>
        </w:rPr>
      </w:pPr>
      <w:proofErr w:type="spellStart"/>
      <w:r>
        <w:rPr>
          <w:color w:val="666666"/>
        </w:rPr>
        <w:t>Mauris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orci</w:t>
      </w:r>
      <w:proofErr w:type="spellEnd"/>
      <w:r>
        <w:rPr>
          <w:color w:val="666666"/>
        </w:rPr>
        <w:t xml:space="preserve"> mi, </w:t>
      </w:r>
      <w:proofErr w:type="spellStart"/>
      <w:r>
        <w:rPr>
          <w:color w:val="666666"/>
        </w:rPr>
        <w:t>varius</w:t>
      </w:r>
      <w:proofErr w:type="spellEnd"/>
      <w:r>
        <w:rPr>
          <w:color w:val="666666"/>
        </w:rPr>
        <w:t xml:space="preserve"> id diam id, </w:t>
      </w: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r>
        <w:rPr>
          <w:color w:val="005BBA"/>
        </w:rPr>
        <w:t>[See Figure A]</w:t>
      </w:r>
      <w:r>
        <w:rPr>
          <w:color w:val="666666"/>
        </w:rPr>
        <w:t>. Donec:</w:t>
      </w:r>
    </w:p>
    <w:p w14:paraId="2D0BD68B" w14:textId="77777777" w:rsidR="004C1C80" w:rsidRDefault="002F15F4">
      <w:pPr>
        <w:pStyle w:val="ListParagraph"/>
        <w:numPr>
          <w:ilvl w:val="0"/>
          <w:numId w:val="3"/>
        </w:numPr>
        <w:tabs>
          <w:tab w:val="left" w:pos="1191"/>
        </w:tabs>
        <w:kinsoku w:val="0"/>
        <w:overflowPunct w:val="0"/>
        <w:spacing w:before="124" w:line="314" w:lineRule="auto"/>
        <w:ind w:right="190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Sed in </w:t>
      </w:r>
      <w:proofErr w:type="spellStart"/>
      <w:r>
        <w:rPr>
          <w:color w:val="666666"/>
          <w:sz w:val="30"/>
          <w:szCs w:val="30"/>
        </w:rPr>
        <w:t>risus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. In </w:t>
      </w:r>
      <w:proofErr w:type="spellStart"/>
      <w:r>
        <w:rPr>
          <w:color w:val="666666"/>
          <w:sz w:val="30"/>
          <w:szCs w:val="30"/>
        </w:rPr>
        <w:t>nisl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quam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aliquet</w:t>
      </w:r>
      <w:proofErr w:type="spellEnd"/>
      <w:r>
        <w:rPr>
          <w:color w:val="666666"/>
          <w:sz w:val="30"/>
          <w:szCs w:val="30"/>
        </w:rPr>
        <w:t xml:space="preserve"> </w:t>
      </w:r>
      <w:r>
        <w:rPr>
          <w:color w:val="666666"/>
          <w:spacing w:val="-4"/>
          <w:sz w:val="30"/>
          <w:szCs w:val="30"/>
        </w:rPr>
        <w:t xml:space="preserve">sed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sitamet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faucibus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placerat</w:t>
      </w:r>
      <w:proofErr w:type="spellEnd"/>
      <w:r>
        <w:rPr>
          <w:color w:val="666666"/>
          <w:sz w:val="30"/>
          <w:szCs w:val="30"/>
        </w:rPr>
        <w:t xml:space="preserve"> dui.</w:t>
      </w:r>
    </w:p>
    <w:p w14:paraId="3A325D93" w14:textId="77777777" w:rsidR="004C1C80" w:rsidRDefault="002F15F4">
      <w:pPr>
        <w:pStyle w:val="ListParagraph"/>
        <w:numPr>
          <w:ilvl w:val="0"/>
          <w:numId w:val="3"/>
        </w:numPr>
        <w:tabs>
          <w:tab w:val="left" w:pos="1191"/>
        </w:tabs>
        <w:kinsoku w:val="0"/>
        <w:overflowPunct w:val="0"/>
        <w:spacing w:before="126" w:line="314" w:lineRule="auto"/>
        <w:ind w:right="38"/>
        <w:rPr>
          <w:color w:val="666666"/>
          <w:sz w:val="30"/>
          <w:szCs w:val="30"/>
        </w:rPr>
      </w:pPr>
      <w:proofErr w:type="spellStart"/>
      <w:r>
        <w:rPr>
          <w:color w:val="666666"/>
          <w:sz w:val="30"/>
          <w:szCs w:val="30"/>
        </w:rPr>
        <w:t>Fusce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quis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augue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scelerisque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luctus</w:t>
      </w:r>
      <w:proofErr w:type="spellEnd"/>
      <w:r>
        <w:rPr>
          <w:color w:val="666666"/>
          <w:sz w:val="30"/>
          <w:szCs w:val="30"/>
        </w:rPr>
        <w:t xml:space="preserve"> rum sed, </w:t>
      </w:r>
      <w:proofErr w:type="spellStart"/>
      <w:r>
        <w:rPr>
          <w:color w:val="666666"/>
          <w:sz w:val="30"/>
          <w:szCs w:val="30"/>
        </w:rPr>
        <w:t>ut</w:t>
      </w:r>
      <w:proofErr w:type="spellEnd"/>
      <w:r>
        <w:rPr>
          <w:color w:val="666666"/>
          <w:sz w:val="30"/>
          <w:szCs w:val="30"/>
        </w:rPr>
        <w:t xml:space="preserve"> </w:t>
      </w:r>
      <w:r>
        <w:rPr>
          <w:color w:val="666666"/>
          <w:spacing w:val="-3"/>
          <w:sz w:val="30"/>
          <w:szCs w:val="30"/>
        </w:rPr>
        <w:t xml:space="preserve">dolor. </w:t>
      </w:r>
      <w:r>
        <w:rPr>
          <w:color w:val="666666"/>
          <w:sz w:val="30"/>
          <w:szCs w:val="30"/>
        </w:rPr>
        <w:t xml:space="preserve">pulvinar </w:t>
      </w:r>
      <w:proofErr w:type="spellStart"/>
      <w:r>
        <w:rPr>
          <w:color w:val="666666"/>
          <w:sz w:val="30"/>
          <w:szCs w:val="30"/>
        </w:rPr>
        <w:t>urna</w:t>
      </w:r>
      <w:proofErr w:type="spellEnd"/>
      <w:r>
        <w:rPr>
          <w:color w:val="666666"/>
          <w:sz w:val="30"/>
          <w:szCs w:val="30"/>
        </w:rPr>
        <w:t xml:space="preserve"> in eros</w:t>
      </w:r>
      <w:r>
        <w:rPr>
          <w:color w:val="666666"/>
          <w:spacing w:val="1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posuere</w:t>
      </w:r>
      <w:proofErr w:type="spellEnd"/>
      <w:r>
        <w:rPr>
          <w:color w:val="666666"/>
          <w:sz w:val="30"/>
          <w:szCs w:val="30"/>
        </w:rPr>
        <w:t>.</w:t>
      </w:r>
    </w:p>
    <w:p w14:paraId="393CAA64" w14:textId="77777777" w:rsidR="004C1C80" w:rsidRDefault="002F15F4">
      <w:pPr>
        <w:pStyle w:val="ListParagraph"/>
        <w:numPr>
          <w:ilvl w:val="0"/>
          <w:numId w:val="3"/>
        </w:numPr>
        <w:tabs>
          <w:tab w:val="left" w:pos="1191"/>
        </w:tabs>
        <w:kinsoku w:val="0"/>
        <w:overflowPunct w:val="0"/>
        <w:spacing w:before="126"/>
        <w:rPr>
          <w:color w:val="666666"/>
          <w:spacing w:val="-3"/>
          <w:sz w:val="30"/>
          <w:szCs w:val="30"/>
        </w:rPr>
      </w:pPr>
      <w:r>
        <w:rPr>
          <w:color w:val="666666"/>
          <w:sz w:val="30"/>
          <w:szCs w:val="30"/>
        </w:rPr>
        <w:t xml:space="preserve">In </w:t>
      </w:r>
      <w:proofErr w:type="spellStart"/>
      <w:r>
        <w:rPr>
          <w:color w:val="666666"/>
          <w:sz w:val="30"/>
          <w:szCs w:val="30"/>
        </w:rPr>
        <w:t>elementum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orci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dignissim</w:t>
      </w:r>
      <w:proofErr w:type="spellEnd"/>
      <w:r>
        <w:rPr>
          <w:color w:val="666666"/>
          <w:sz w:val="30"/>
          <w:szCs w:val="30"/>
        </w:rPr>
        <w:t>. Proin</w:t>
      </w:r>
      <w:r>
        <w:rPr>
          <w:color w:val="666666"/>
          <w:spacing w:val="13"/>
          <w:sz w:val="30"/>
          <w:szCs w:val="30"/>
        </w:rPr>
        <w:t xml:space="preserve"> </w:t>
      </w:r>
      <w:r>
        <w:rPr>
          <w:color w:val="666666"/>
          <w:spacing w:val="-3"/>
          <w:sz w:val="30"/>
          <w:szCs w:val="30"/>
        </w:rPr>
        <w:t>semper.</w:t>
      </w:r>
    </w:p>
    <w:p w14:paraId="67619DEF" w14:textId="77777777" w:rsidR="004C1C80" w:rsidRDefault="004C1C80">
      <w:pPr>
        <w:pStyle w:val="BodyText"/>
        <w:kinsoku w:val="0"/>
        <w:overflowPunct w:val="0"/>
        <w:spacing w:before="3"/>
        <w:rPr>
          <w:sz w:val="42"/>
          <w:szCs w:val="42"/>
        </w:rPr>
      </w:pPr>
    </w:p>
    <w:p w14:paraId="26F4D156" w14:textId="77777777" w:rsidR="004C1C80" w:rsidRDefault="0002651E">
      <w:pPr>
        <w:pStyle w:val="BodyText"/>
        <w:kinsoku w:val="0"/>
        <w:overflowPunct w:val="0"/>
        <w:ind w:left="260"/>
        <w:rPr>
          <w:b/>
          <w:bCs/>
          <w:color w:val="666666"/>
          <w:sz w:val="34"/>
          <w:szCs w:val="3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4960" behindDoc="1" locked="0" layoutInCell="0" allowOverlap="1" wp14:anchorId="259C63DC" wp14:editId="7BAFB414">
                <wp:simplePos x="0" y="0"/>
                <wp:positionH relativeFrom="page">
                  <wp:posOffset>5872480</wp:posOffset>
                </wp:positionH>
                <wp:positionV relativeFrom="paragraph">
                  <wp:posOffset>449580</wp:posOffset>
                </wp:positionV>
                <wp:extent cx="2698750" cy="1816735"/>
                <wp:effectExtent l="0" t="0" r="0" b="0"/>
                <wp:wrapNone/>
                <wp:docPr id="64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8750" cy="1816735"/>
                          <a:chOff x="9248" y="708"/>
                          <a:chExt cx="4250" cy="2861"/>
                        </a:xfrm>
                      </wpg:grpSpPr>
                      <wpg:grpSp>
                        <wpg:cNvPr id="645" name="Group 5"/>
                        <wpg:cNvGrpSpPr>
                          <a:grpSpLocks/>
                        </wpg:cNvGrpSpPr>
                        <wpg:grpSpPr bwMode="auto">
                          <a:xfrm>
                            <a:off x="9577" y="713"/>
                            <a:ext cx="2532" cy="2856"/>
                            <a:chOff x="9577" y="713"/>
                            <a:chExt cx="2532" cy="2856"/>
                          </a:xfrm>
                        </wpg:grpSpPr>
                        <wps:wsp>
                          <wps:cNvPr id="646" name="Freeform 6"/>
                          <wps:cNvSpPr>
                            <a:spLocks/>
                          </wps:cNvSpPr>
                          <wps:spPr bwMode="auto">
                            <a:xfrm>
                              <a:off x="9577" y="713"/>
                              <a:ext cx="2532" cy="2856"/>
                            </a:xfrm>
                            <a:custGeom>
                              <a:avLst/>
                              <a:gdLst>
                                <a:gd name="T0" fmla="*/ 551 w 2532"/>
                                <a:gd name="T1" fmla="*/ 1880 h 2856"/>
                                <a:gd name="T2" fmla="*/ 0 w 2532"/>
                                <a:gd name="T3" fmla="*/ 2333 h 2856"/>
                                <a:gd name="T4" fmla="*/ 52 w 2532"/>
                                <a:gd name="T5" fmla="*/ 2393 h 2856"/>
                                <a:gd name="T6" fmla="*/ 107 w 2532"/>
                                <a:gd name="T7" fmla="*/ 2450 h 2856"/>
                                <a:gd name="T8" fmla="*/ 165 w 2532"/>
                                <a:gd name="T9" fmla="*/ 2504 h 2856"/>
                                <a:gd name="T10" fmla="*/ 226 w 2532"/>
                                <a:gd name="T11" fmla="*/ 2554 h 2856"/>
                                <a:gd name="T12" fmla="*/ 290 w 2532"/>
                                <a:gd name="T13" fmla="*/ 2601 h 2856"/>
                                <a:gd name="T14" fmla="*/ 355 w 2532"/>
                                <a:gd name="T15" fmla="*/ 2644 h 2856"/>
                                <a:gd name="T16" fmla="*/ 423 w 2532"/>
                                <a:gd name="T17" fmla="*/ 2683 h 2856"/>
                                <a:gd name="T18" fmla="*/ 493 w 2532"/>
                                <a:gd name="T19" fmla="*/ 2718 h 2856"/>
                                <a:gd name="T20" fmla="*/ 564 w 2532"/>
                                <a:gd name="T21" fmla="*/ 2750 h 2856"/>
                                <a:gd name="T22" fmla="*/ 638 w 2532"/>
                                <a:gd name="T23" fmla="*/ 2777 h 2856"/>
                                <a:gd name="T24" fmla="*/ 712 w 2532"/>
                                <a:gd name="T25" fmla="*/ 2801 h 2856"/>
                                <a:gd name="T26" fmla="*/ 789 w 2532"/>
                                <a:gd name="T27" fmla="*/ 2820 h 2856"/>
                                <a:gd name="T28" fmla="*/ 866 w 2532"/>
                                <a:gd name="T29" fmla="*/ 2835 h 2856"/>
                                <a:gd name="T30" fmla="*/ 944 w 2532"/>
                                <a:gd name="T31" fmla="*/ 2846 h 2856"/>
                                <a:gd name="T32" fmla="*/ 1023 w 2532"/>
                                <a:gd name="T33" fmla="*/ 2853 h 2856"/>
                                <a:gd name="T34" fmla="*/ 1103 w 2532"/>
                                <a:gd name="T35" fmla="*/ 2855 h 2856"/>
                                <a:gd name="T36" fmla="*/ 1179 w 2532"/>
                                <a:gd name="T37" fmla="*/ 2853 h 2856"/>
                                <a:gd name="T38" fmla="*/ 1254 w 2532"/>
                                <a:gd name="T39" fmla="*/ 2847 h 2856"/>
                                <a:gd name="T40" fmla="*/ 1328 w 2532"/>
                                <a:gd name="T41" fmla="*/ 2838 h 2856"/>
                                <a:gd name="T42" fmla="*/ 1400 w 2532"/>
                                <a:gd name="T43" fmla="*/ 2824 h 2856"/>
                                <a:gd name="T44" fmla="*/ 1471 w 2532"/>
                                <a:gd name="T45" fmla="*/ 2807 h 2856"/>
                                <a:gd name="T46" fmla="*/ 1541 w 2532"/>
                                <a:gd name="T47" fmla="*/ 2787 h 2856"/>
                                <a:gd name="T48" fmla="*/ 1609 w 2532"/>
                                <a:gd name="T49" fmla="*/ 2763 h 2856"/>
                                <a:gd name="T50" fmla="*/ 1675 w 2532"/>
                                <a:gd name="T51" fmla="*/ 2736 h 2856"/>
                                <a:gd name="T52" fmla="*/ 1740 w 2532"/>
                                <a:gd name="T53" fmla="*/ 2706 h 2856"/>
                                <a:gd name="T54" fmla="*/ 1803 w 2532"/>
                                <a:gd name="T55" fmla="*/ 2672 h 2856"/>
                                <a:gd name="T56" fmla="*/ 1864 w 2532"/>
                                <a:gd name="T57" fmla="*/ 2636 h 2856"/>
                                <a:gd name="T58" fmla="*/ 1923 w 2532"/>
                                <a:gd name="T59" fmla="*/ 2596 h 2856"/>
                                <a:gd name="T60" fmla="*/ 1980 w 2532"/>
                                <a:gd name="T61" fmla="*/ 2554 h 2856"/>
                                <a:gd name="T62" fmla="*/ 2035 w 2532"/>
                                <a:gd name="T63" fmla="*/ 2509 h 2856"/>
                                <a:gd name="T64" fmla="*/ 2088 w 2532"/>
                                <a:gd name="T65" fmla="*/ 2462 h 2856"/>
                                <a:gd name="T66" fmla="*/ 2138 w 2532"/>
                                <a:gd name="T67" fmla="*/ 2412 h 2856"/>
                                <a:gd name="T68" fmla="*/ 2185 w 2532"/>
                                <a:gd name="T69" fmla="*/ 2359 h 2856"/>
                                <a:gd name="T70" fmla="*/ 2230 w 2532"/>
                                <a:gd name="T71" fmla="*/ 2305 h 2856"/>
                                <a:gd name="T72" fmla="*/ 2272 w 2532"/>
                                <a:gd name="T73" fmla="*/ 2248 h 2856"/>
                                <a:gd name="T74" fmla="*/ 2311 w 2532"/>
                                <a:gd name="T75" fmla="*/ 2189 h 2856"/>
                                <a:gd name="T76" fmla="*/ 2340 w 2532"/>
                                <a:gd name="T77" fmla="*/ 2141 h 2856"/>
                                <a:gd name="T78" fmla="*/ 1102 w 2532"/>
                                <a:gd name="T79" fmla="*/ 2141 h 2856"/>
                                <a:gd name="T80" fmla="*/ 1033 w 2532"/>
                                <a:gd name="T81" fmla="*/ 2138 h 2856"/>
                                <a:gd name="T82" fmla="*/ 966 w 2532"/>
                                <a:gd name="T83" fmla="*/ 2128 h 2856"/>
                                <a:gd name="T84" fmla="*/ 899 w 2532"/>
                                <a:gd name="T85" fmla="*/ 2111 h 2856"/>
                                <a:gd name="T86" fmla="*/ 834 w 2532"/>
                                <a:gd name="T87" fmla="*/ 2089 h 2856"/>
                                <a:gd name="T88" fmla="*/ 771 w 2532"/>
                                <a:gd name="T89" fmla="*/ 2059 h 2856"/>
                                <a:gd name="T90" fmla="*/ 711 w 2532"/>
                                <a:gd name="T91" fmla="*/ 2024 h 2856"/>
                                <a:gd name="T92" fmla="*/ 654 w 2532"/>
                                <a:gd name="T93" fmla="*/ 1982 h 2856"/>
                                <a:gd name="T94" fmla="*/ 601 w 2532"/>
                                <a:gd name="T95" fmla="*/ 1934 h 2856"/>
                                <a:gd name="T96" fmla="*/ 551 w 2532"/>
                                <a:gd name="T97" fmla="*/ 1880 h 28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2532" h="2856">
                                  <a:moveTo>
                                    <a:pt x="551" y="1880"/>
                                  </a:moveTo>
                                  <a:lnTo>
                                    <a:pt x="0" y="2333"/>
                                  </a:lnTo>
                                  <a:lnTo>
                                    <a:pt x="52" y="2393"/>
                                  </a:lnTo>
                                  <a:lnTo>
                                    <a:pt x="107" y="2450"/>
                                  </a:lnTo>
                                  <a:lnTo>
                                    <a:pt x="165" y="2504"/>
                                  </a:lnTo>
                                  <a:lnTo>
                                    <a:pt x="226" y="2554"/>
                                  </a:lnTo>
                                  <a:lnTo>
                                    <a:pt x="290" y="2601"/>
                                  </a:lnTo>
                                  <a:lnTo>
                                    <a:pt x="355" y="2644"/>
                                  </a:lnTo>
                                  <a:lnTo>
                                    <a:pt x="423" y="2683"/>
                                  </a:lnTo>
                                  <a:lnTo>
                                    <a:pt x="493" y="2718"/>
                                  </a:lnTo>
                                  <a:lnTo>
                                    <a:pt x="564" y="2750"/>
                                  </a:lnTo>
                                  <a:lnTo>
                                    <a:pt x="638" y="2777"/>
                                  </a:lnTo>
                                  <a:lnTo>
                                    <a:pt x="712" y="2801"/>
                                  </a:lnTo>
                                  <a:lnTo>
                                    <a:pt x="789" y="2820"/>
                                  </a:lnTo>
                                  <a:lnTo>
                                    <a:pt x="866" y="2835"/>
                                  </a:lnTo>
                                  <a:lnTo>
                                    <a:pt x="944" y="2846"/>
                                  </a:lnTo>
                                  <a:lnTo>
                                    <a:pt x="1023" y="2853"/>
                                  </a:lnTo>
                                  <a:lnTo>
                                    <a:pt x="1103" y="2855"/>
                                  </a:lnTo>
                                  <a:lnTo>
                                    <a:pt x="1179" y="2853"/>
                                  </a:lnTo>
                                  <a:lnTo>
                                    <a:pt x="1254" y="2847"/>
                                  </a:lnTo>
                                  <a:lnTo>
                                    <a:pt x="1328" y="2838"/>
                                  </a:lnTo>
                                  <a:lnTo>
                                    <a:pt x="1400" y="2824"/>
                                  </a:lnTo>
                                  <a:lnTo>
                                    <a:pt x="1471" y="2807"/>
                                  </a:lnTo>
                                  <a:lnTo>
                                    <a:pt x="1541" y="2787"/>
                                  </a:lnTo>
                                  <a:lnTo>
                                    <a:pt x="1609" y="2763"/>
                                  </a:lnTo>
                                  <a:lnTo>
                                    <a:pt x="1675" y="2736"/>
                                  </a:lnTo>
                                  <a:lnTo>
                                    <a:pt x="1740" y="2706"/>
                                  </a:lnTo>
                                  <a:lnTo>
                                    <a:pt x="1803" y="2672"/>
                                  </a:lnTo>
                                  <a:lnTo>
                                    <a:pt x="1864" y="2636"/>
                                  </a:lnTo>
                                  <a:lnTo>
                                    <a:pt x="1923" y="2596"/>
                                  </a:lnTo>
                                  <a:lnTo>
                                    <a:pt x="1980" y="2554"/>
                                  </a:lnTo>
                                  <a:lnTo>
                                    <a:pt x="2035" y="2509"/>
                                  </a:lnTo>
                                  <a:lnTo>
                                    <a:pt x="2088" y="2462"/>
                                  </a:lnTo>
                                  <a:lnTo>
                                    <a:pt x="2138" y="2412"/>
                                  </a:lnTo>
                                  <a:lnTo>
                                    <a:pt x="2185" y="2359"/>
                                  </a:lnTo>
                                  <a:lnTo>
                                    <a:pt x="2230" y="2305"/>
                                  </a:lnTo>
                                  <a:lnTo>
                                    <a:pt x="2272" y="2248"/>
                                  </a:lnTo>
                                  <a:lnTo>
                                    <a:pt x="2311" y="2189"/>
                                  </a:lnTo>
                                  <a:lnTo>
                                    <a:pt x="2340" y="2141"/>
                                  </a:lnTo>
                                  <a:lnTo>
                                    <a:pt x="1102" y="2141"/>
                                  </a:lnTo>
                                  <a:lnTo>
                                    <a:pt x="1033" y="2138"/>
                                  </a:lnTo>
                                  <a:lnTo>
                                    <a:pt x="966" y="2128"/>
                                  </a:lnTo>
                                  <a:lnTo>
                                    <a:pt x="899" y="2111"/>
                                  </a:lnTo>
                                  <a:lnTo>
                                    <a:pt x="834" y="2089"/>
                                  </a:lnTo>
                                  <a:lnTo>
                                    <a:pt x="771" y="2059"/>
                                  </a:lnTo>
                                  <a:lnTo>
                                    <a:pt x="711" y="2024"/>
                                  </a:lnTo>
                                  <a:lnTo>
                                    <a:pt x="654" y="1982"/>
                                  </a:lnTo>
                                  <a:lnTo>
                                    <a:pt x="601" y="1934"/>
                                  </a:lnTo>
                                  <a:lnTo>
                                    <a:pt x="551" y="18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B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7"/>
                          <wps:cNvSpPr>
                            <a:spLocks/>
                          </wps:cNvSpPr>
                          <wps:spPr bwMode="auto">
                            <a:xfrm>
                              <a:off x="9577" y="713"/>
                              <a:ext cx="2532" cy="2856"/>
                            </a:xfrm>
                            <a:custGeom>
                              <a:avLst/>
                              <a:gdLst>
                                <a:gd name="T0" fmla="*/ 1103 w 2532"/>
                                <a:gd name="T1" fmla="*/ 713 h 2856"/>
                                <a:gd name="T2" fmla="*/ 1261 w 2532"/>
                                <a:gd name="T3" fmla="*/ 731 h 2856"/>
                                <a:gd name="T4" fmla="*/ 1408 w 2532"/>
                                <a:gd name="T5" fmla="*/ 782 h 2856"/>
                                <a:gd name="T6" fmla="*/ 1542 w 2532"/>
                                <a:gd name="T7" fmla="*/ 864 h 2856"/>
                                <a:gd name="T8" fmla="*/ 1655 w 2532"/>
                                <a:gd name="T9" fmla="*/ 975 h 2856"/>
                                <a:gd name="T10" fmla="*/ 1735 w 2532"/>
                                <a:gd name="T11" fmla="*/ 1095 h 2856"/>
                                <a:gd name="T12" fmla="*/ 1788 w 2532"/>
                                <a:gd name="T13" fmla="*/ 1225 h 2856"/>
                                <a:gd name="T14" fmla="*/ 1814 w 2532"/>
                                <a:gd name="T15" fmla="*/ 1360 h 2856"/>
                                <a:gd name="T16" fmla="*/ 1814 w 2532"/>
                                <a:gd name="T17" fmla="*/ 1497 h 2856"/>
                                <a:gd name="T18" fmla="*/ 1787 w 2532"/>
                                <a:gd name="T19" fmla="*/ 1632 h 2856"/>
                                <a:gd name="T20" fmla="*/ 1735 w 2532"/>
                                <a:gd name="T21" fmla="*/ 1760 h 2856"/>
                                <a:gd name="T22" fmla="*/ 1658 w 2532"/>
                                <a:gd name="T23" fmla="*/ 1877 h 2856"/>
                                <a:gd name="T24" fmla="*/ 1556 w 2532"/>
                                <a:gd name="T25" fmla="*/ 1979 h 2856"/>
                                <a:gd name="T26" fmla="*/ 1436 w 2532"/>
                                <a:gd name="T27" fmla="*/ 2059 h 2856"/>
                                <a:gd name="T28" fmla="*/ 1306 w 2532"/>
                                <a:gd name="T29" fmla="*/ 2112 h 2856"/>
                                <a:gd name="T30" fmla="*/ 1170 w 2532"/>
                                <a:gd name="T31" fmla="*/ 2138 h 2856"/>
                                <a:gd name="T32" fmla="*/ 2340 w 2532"/>
                                <a:gd name="T33" fmla="*/ 2141 h 2856"/>
                                <a:gd name="T34" fmla="*/ 2381 w 2532"/>
                                <a:gd name="T35" fmla="*/ 2064 h 2856"/>
                                <a:gd name="T36" fmla="*/ 2439 w 2532"/>
                                <a:gd name="T37" fmla="*/ 1933 h 2856"/>
                                <a:gd name="T38" fmla="*/ 2483 w 2532"/>
                                <a:gd name="T39" fmla="*/ 1795 h 2856"/>
                                <a:gd name="T40" fmla="*/ 2513 w 2532"/>
                                <a:gd name="T41" fmla="*/ 1652 h 2856"/>
                                <a:gd name="T42" fmla="*/ 2529 w 2532"/>
                                <a:gd name="T43" fmla="*/ 1503 h 2856"/>
                                <a:gd name="T44" fmla="*/ 2529 w 2532"/>
                                <a:gd name="T45" fmla="*/ 1351 h 2856"/>
                                <a:gd name="T46" fmla="*/ 2513 w 2532"/>
                                <a:gd name="T47" fmla="*/ 1203 h 2856"/>
                                <a:gd name="T48" fmla="*/ 2483 w 2532"/>
                                <a:gd name="T49" fmla="*/ 1059 h 2856"/>
                                <a:gd name="T50" fmla="*/ 2439 w 2532"/>
                                <a:gd name="T51" fmla="*/ 922 h 2856"/>
                                <a:gd name="T52" fmla="*/ 2381 w 2532"/>
                                <a:gd name="T53" fmla="*/ 790 h 2856"/>
                                <a:gd name="T54" fmla="*/ 2311 w 2532"/>
                                <a:gd name="T55" fmla="*/ 666 h 2856"/>
                                <a:gd name="T56" fmla="*/ 2230 w 2532"/>
                                <a:gd name="T57" fmla="*/ 550 h 2856"/>
                                <a:gd name="T58" fmla="*/ 2138 w 2532"/>
                                <a:gd name="T59" fmla="*/ 443 h 2856"/>
                                <a:gd name="T60" fmla="*/ 2035 w 2532"/>
                                <a:gd name="T61" fmla="*/ 346 h 2856"/>
                                <a:gd name="T62" fmla="*/ 1923 w 2532"/>
                                <a:gd name="T63" fmla="*/ 258 h 2856"/>
                                <a:gd name="T64" fmla="*/ 1803 w 2532"/>
                                <a:gd name="T65" fmla="*/ 183 h 2856"/>
                                <a:gd name="T66" fmla="*/ 1675 w 2532"/>
                                <a:gd name="T67" fmla="*/ 119 h 2856"/>
                                <a:gd name="T68" fmla="*/ 1541 w 2532"/>
                                <a:gd name="T69" fmla="*/ 68 h 2856"/>
                                <a:gd name="T70" fmla="*/ 1400 w 2532"/>
                                <a:gd name="T71" fmla="*/ 30 h 2856"/>
                                <a:gd name="T72" fmla="*/ 1254 w 2532"/>
                                <a:gd name="T73" fmla="*/ 7 h 2856"/>
                                <a:gd name="T74" fmla="*/ 1103 w 2532"/>
                                <a:gd name="T75" fmla="*/ 0 h 28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532" h="2856">
                                  <a:moveTo>
                                    <a:pt x="1103" y="0"/>
                                  </a:moveTo>
                                  <a:lnTo>
                                    <a:pt x="1103" y="713"/>
                                  </a:lnTo>
                                  <a:lnTo>
                                    <a:pt x="1183" y="718"/>
                                  </a:lnTo>
                                  <a:lnTo>
                                    <a:pt x="1261" y="731"/>
                                  </a:lnTo>
                                  <a:lnTo>
                                    <a:pt x="1336" y="752"/>
                                  </a:lnTo>
                                  <a:lnTo>
                                    <a:pt x="1408" y="782"/>
                                  </a:lnTo>
                                  <a:lnTo>
                                    <a:pt x="1477" y="819"/>
                                  </a:lnTo>
                                  <a:lnTo>
                                    <a:pt x="1542" y="864"/>
                                  </a:lnTo>
                                  <a:lnTo>
                                    <a:pt x="1601" y="916"/>
                                  </a:lnTo>
                                  <a:lnTo>
                                    <a:pt x="1655" y="975"/>
                                  </a:lnTo>
                                  <a:lnTo>
                                    <a:pt x="1699" y="1033"/>
                                  </a:lnTo>
                                  <a:lnTo>
                                    <a:pt x="1735" y="1095"/>
                                  </a:lnTo>
                                  <a:lnTo>
                                    <a:pt x="1765" y="1159"/>
                                  </a:lnTo>
                                  <a:lnTo>
                                    <a:pt x="1788" y="1225"/>
                                  </a:lnTo>
                                  <a:lnTo>
                                    <a:pt x="1804" y="1292"/>
                                  </a:lnTo>
                                  <a:lnTo>
                                    <a:pt x="1814" y="1360"/>
                                  </a:lnTo>
                                  <a:lnTo>
                                    <a:pt x="1817" y="1429"/>
                                  </a:lnTo>
                                  <a:lnTo>
                                    <a:pt x="1814" y="1497"/>
                                  </a:lnTo>
                                  <a:lnTo>
                                    <a:pt x="1804" y="1565"/>
                                  </a:lnTo>
                                  <a:lnTo>
                                    <a:pt x="1787" y="1632"/>
                                  </a:lnTo>
                                  <a:lnTo>
                                    <a:pt x="1765" y="1697"/>
                                  </a:lnTo>
                                  <a:lnTo>
                                    <a:pt x="1735" y="1760"/>
                                  </a:lnTo>
                                  <a:lnTo>
                                    <a:pt x="1700" y="1820"/>
                                  </a:lnTo>
                                  <a:lnTo>
                                    <a:pt x="1658" y="1877"/>
                                  </a:lnTo>
                                  <a:lnTo>
                                    <a:pt x="1610" y="1930"/>
                                  </a:lnTo>
                                  <a:lnTo>
                                    <a:pt x="1556" y="1979"/>
                                  </a:lnTo>
                                  <a:lnTo>
                                    <a:pt x="1497" y="2023"/>
                                  </a:lnTo>
                                  <a:lnTo>
                                    <a:pt x="1436" y="2059"/>
                                  </a:lnTo>
                                  <a:lnTo>
                                    <a:pt x="1372" y="2089"/>
                                  </a:lnTo>
                                  <a:lnTo>
                                    <a:pt x="1306" y="2112"/>
                                  </a:lnTo>
                                  <a:lnTo>
                                    <a:pt x="1238" y="2128"/>
                                  </a:lnTo>
                                  <a:lnTo>
                                    <a:pt x="1170" y="2138"/>
                                  </a:lnTo>
                                  <a:lnTo>
                                    <a:pt x="1102" y="2141"/>
                                  </a:lnTo>
                                  <a:lnTo>
                                    <a:pt x="2340" y="2141"/>
                                  </a:lnTo>
                                  <a:lnTo>
                                    <a:pt x="2348" y="2127"/>
                                  </a:lnTo>
                                  <a:lnTo>
                                    <a:pt x="2381" y="2064"/>
                                  </a:lnTo>
                                  <a:lnTo>
                                    <a:pt x="2412" y="2000"/>
                                  </a:lnTo>
                                  <a:lnTo>
                                    <a:pt x="2439" y="1933"/>
                                  </a:lnTo>
                                  <a:lnTo>
                                    <a:pt x="2463" y="1865"/>
                                  </a:lnTo>
                                  <a:lnTo>
                                    <a:pt x="2483" y="1795"/>
                                  </a:lnTo>
                                  <a:lnTo>
                                    <a:pt x="2500" y="1724"/>
                                  </a:lnTo>
                                  <a:lnTo>
                                    <a:pt x="2513" y="1652"/>
                                  </a:lnTo>
                                  <a:lnTo>
                                    <a:pt x="2523" y="1578"/>
                                  </a:lnTo>
                                  <a:lnTo>
                                    <a:pt x="2529" y="1503"/>
                                  </a:lnTo>
                                  <a:lnTo>
                                    <a:pt x="2531" y="1427"/>
                                  </a:lnTo>
                                  <a:lnTo>
                                    <a:pt x="2529" y="1351"/>
                                  </a:lnTo>
                                  <a:lnTo>
                                    <a:pt x="2523" y="1277"/>
                                  </a:lnTo>
                                  <a:lnTo>
                                    <a:pt x="2513" y="1203"/>
                                  </a:lnTo>
                                  <a:lnTo>
                                    <a:pt x="2500" y="1131"/>
                                  </a:lnTo>
                                  <a:lnTo>
                                    <a:pt x="2483" y="1059"/>
                                  </a:lnTo>
                                  <a:lnTo>
                                    <a:pt x="2463" y="990"/>
                                  </a:lnTo>
                                  <a:lnTo>
                                    <a:pt x="2439" y="922"/>
                                  </a:lnTo>
                                  <a:lnTo>
                                    <a:pt x="2412" y="855"/>
                                  </a:lnTo>
                                  <a:lnTo>
                                    <a:pt x="2381" y="790"/>
                                  </a:lnTo>
                                  <a:lnTo>
                                    <a:pt x="2348" y="727"/>
                                  </a:lnTo>
                                  <a:lnTo>
                                    <a:pt x="2311" y="666"/>
                                  </a:lnTo>
                                  <a:lnTo>
                                    <a:pt x="2272" y="607"/>
                                  </a:lnTo>
                                  <a:lnTo>
                                    <a:pt x="2230" y="550"/>
                                  </a:lnTo>
                                  <a:lnTo>
                                    <a:pt x="2185" y="495"/>
                                  </a:lnTo>
                                  <a:lnTo>
                                    <a:pt x="2138" y="443"/>
                                  </a:lnTo>
                                  <a:lnTo>
                                    <a:pt x="2088" y="393"/>
                                  </a:lnTo>
                                  <a:lnTo>
                                    <a:pt x="2035" y="346"/>
                                  </a:lnTo>
                                  <a:lnTo>
                                    <a:pt x="1980" y="301"/>
                                  </a:lnTo>
                                  <a:lnTo>
                                    <a:pt x="1923" y="258"/>
                                  </a:lnTo>
                                  <a:lnTo>
                                    <a:pt x="1864" y="219"/>
                                  </a:lnTo>
                                  <a:lnTo>
                                    <a:pt x="1803" y="183"/>
                                  </a:lnTo>
                                  <a:lnTo>
                                    <a:pt x="1740" y="149"/>
                                  </a:lnTo>
                                  <a:lnTo>
                                    <a:pt x="1675" y="119"/>
                                  </a:lnTo>
                                  <a:lnTo>
                                    <a:pt x="1609" y="92"/>
                                  </a:lnTo>
                                  <a:lnTo>
                                    <a:pt x="1541" y="68"/>
                                  </a:lnTo>
                                  <a:lnTo>
                                    <a:pt x="1471" y="47"/>
                                  </a:lnTo>
                                  <a:lnTo>
                                    <a:pt x="1400" y="30"/>
                                  </a:lnTo>
                                  <a:lnTo>
                                    <a:pt x="1328" y="17"/>
                                  </a:lnTo>
                                  <a:lnTo>
                                    <a:pt x="1254" y="7"/>
                                  </a:lnTo>
                                  <a:lnTo>
                                    <a:pt x="1179" y="1"/>
                                  </a:lnTo>
                                  <a:lnTo>
                                    <a:pt x="1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BB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48" name="Freeform 8"/>
                        <wps:cNvSpPr>
                          <a:spLocks/>
                        </wps:cNvSpPr>
                        <wps:spPr bwMode="auto">
                          <a:xfrm>
                            <a:off x="9253" y="1037"/>
                            <a:ext cx="975" cy="2010"/>
                          </a:xfrm>
                          <a:custGeom>
                            <a:avLst/>
                            <a:gdLst>
                              <a:gd name="T0" fmla="*/ 521 w 975"/>
                              <a:gd name="T1" fmla="*/ 0 h 2010"/>
                              <a:gd name="T2" fmla="*/ 464 w 975"/>
                              <a:gd name="T3" fmla="*/ 49 h 2010"/>
                              <a:gd name="T4" fmla="*/ 410 w 975"/>
                              <a:gd name="T5" fmla="*/ 101 h 2010"/>
                              <a:gd name="T6" fmla="*/ 359 w 975"/>
                              <a:gd name="T7" fmla="*/ 155 h 2010"/>
                              <a:gd name="T8" fmla="*/ 311 w 975"/>
                              <a:gd name="T9" fmla="*/ 212 h 2010"/>
                              <a:gd name="T10" fmla="*/ 267 w 975"/>
                              <a:gd name="T11" fmla="*/ 270 h 2010"/>
                              <a:gd name="T12" fmla="*/ 226 w 975"/>
                              <a:gd name="T13" fmla="*/ 330 h 2010"/>
                              <a:gd name="T14" fmla="*/ 189 w 975"/>
                              <a:gd name="T15" fmla="*/ 392 h 2010"/>
                              <a:gd name="T16" fmla="*/ 154 w 975"/>
                              <a:gd name="T17" fmla="*/ 455 h 2010"/>
                              <a:gd name="T18" fmla="*/ 124 w 975"/>
                              <a:gd name="T19" fmla="*/ 519 h 2010"/>
                              <a:gd name="T20" fmla="*/ 96 w 975"/>
                              <a:gd name="T21" fmla="*/ 585 h 2010"/>
                              <a:gd name="T22" fmla="*/ 72 w 975"/>
                              <a:gd name="T23" fmla="*/ 652 h 2010"/>
                              <a:gd name="T24" fmla="*/ 51 w 975"/>
                              <a:gd name="T25" fmla="*/ 720 h 2010"/>
                              <a:gd name="T26" fmla="*/ 34 w 975"/>
                              <a:gd name="T27" fmla="*/ 789 h 2010"/>
                              <a:gd name="T28" fmla="*/ 20 w 975"/>
                              <a:gd name="T29" fmla="*/ 858 h 2010"/>
                              <a:gd name="T30" fmla="*/ 10 w 975"/>
                              <a:gd name="T31" fmla="*/ 928 h 2010"/>
                              <a:gd name="T32" fmla="*/ 3 w 975"/>
                              <a:gd name="T33" fmla="*/ 999 h 2010"/>
                              <a:gd name="T34" fmla="*/ 0 w 975"/>
                              <a:gd name="T35" fmla="*/ 1069 h 2010"/>
                              <a:gd name="T36" fmla="*/ 0 w 975"/>
                              <a:gd name="T37" fmla="*/ 1140 h 2010"/>
                              <a:gd name="T38" fmla="*/ 3 w 975"/>
                              <a:gd name="T39" fmla="*/ 1211 h 2010"/>
                              <a:gd name="T40" fmla="*/ 10 w 975"/>
                              <a:gd name="T41" fmla="*/ 1281 h 2010"/>
                              <a:gd name="T42" fmla="*/ 21 w 975"/>
                              <a:gd name="T43" fmla="*/ 1352 h 2010"/>
                              <a:gd name="T44" fmla="*/ 35 w 975"/>
                              <a:gd name="T45" fmla="*/ 1422 h 2010"/>
                              <a:gd name="T46" fmla="*/ 52 w 975"/>
                              <a:gd name="T47" fmla="*/ 1491 h 2010"/>
                              <a:gd name="T48" fmla="*/ 74 w 975"/>
                              <a:gd name="T49" fmla="*/ 1560 h 2010"/>
                              <a:gd name="T50" fmla="*/ 98 w 975"/>
                              <a:gd name="T51" fmla="*/ 1628 h 2010"/>
                              <a:gd name="T52" fmla="*/ 127 w 975"/>
                              <a:gd name="T53" fmla="*/ 1694 h 2010"/>
                              <a:gd name="T54" fmla="*/ 159 w 975"/>
                              <a:gd name="T55" fmla="*/ 1760 h 2010"/>
                              <a:gd name="T56" fmla="*/ 194 w 975"/>
                              <a:gd name="T57" fmla="*/ 1825 h 2010"/>
                              <a:gd name="T58" fmla="*/ 234 w 975"/>
                              <a:gd name="T59" fmla="*/ 1888 h 2010"/>
                              <a:gd name="T60" fmla="*/ 277 w 975"/>
                              <a:gd name="T61" fmla="*/ 1949 h 2010"/>
                              <a:gd name="T62" fmla="*/ 323 w 975"/>
                              <a:gd name="T63" fmla="*/ 2009 h 2010"/>
                              <a:gd name="T64" fmla="*/ 875 w 975"/>
                              <a:gd name="T65" fmla="*/ 1556 h 2010"/>
                              <a:gd name="T66" fmla="*/ 832 w 975"/>
                              <a:gd name="T67" fmla="*/ 1497 h 2010"/>
                              <a:gd name="T68" fmla="*/ 795 w 975"/>
                              <a:gd name="T69" fmla="*/ 1436 h 2010"/>
                              <a:gd name="T70" fmla="*/ 765 w 975"/>
                              <a:gd name="T71" fmla="*/ 1372 h 2010"/>
                              <a:gd name="T72" fmla="*/ 742 w 975"/>
                              <a:gd name="T73" fmla="*/ 1306 h 2010"/>
                              <a:gd name="T74" fmla="*/ 726 w 975"/>
                              <a:gd name="T75" fmla="*/ 1238 h 2010"/>
                              <a:gd name="T76" fmla="*/ 716 w 975"/>
                              <a:gd name="T77" fmla="*/ 1170 h 2010"/>
                              <a:gd name="T78" fmla="*/ 713 w 975"/>
                              <a:gd name="T79" fmla="*/ 1102 h 2010"/>
                              <a:gd name="T80" fmla="*/ 716 w 975"/>
                              <a:gd name="T81" fmla="*/ 1033 h 2010"/>
                              <a:gd name="T82" fmla="*/ 726 w 975"/>
                              <a:gd name="T83" fmla="*/ 966 h 2010"/>
                              <a:gd name="T84" fmla="*/ 743 w 975"/>
                              <a:gd name="T85" fmla="*/ 899 h 2010"/>
                              <a:gd name="T86" fmla="*/ 766 w 975"/>
                              <a:gd name="T87" fmla="*/ 834 h 2010"/>
                              <a:gd name="T88" fmla="*/ 795 w 975"/>
                              <a:gd name="T89" fmla="*/ 771 h 2010"/>
                              <a:gd name="T90" fmla="*/ 830 w 975"/>
                              <a:gd name="T91" fmla="*/ 711 h 2010"/>
                              <a:gd name="T92" fmla="*/ 872 w 975"/>
                              <a:gd name="T93" fmla="*/ 654 h 2010"/>
                              <a:gd name="T94" fmla="*/ 920 w 975"/>
                              <a:gd name="T95" fmla="*/ 601 h 2010"/>
                              <a:gd name="T96" fmla="*/ 974 w 975"/>
                              <a:gd name="T97" fmla="*/ 551 h 2010"/>
                              <a:gd name="T98" fmla="*/ 521 w 975"/>
                              <a:gd name="T99" fmla="*/ 0 h 20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75" h="2010">
                                <a:moveTo>
                                  <a:pt x="521" y="0"/>
                                </a:moveTo>
                                <a:lnTo>
                                  <a:pt x="464" y="49"/>
                                </a:lnTo>
                                <a:lnTo>
                                  <a:pt x="410" y="101"/>
                                </a:lnTo>
                                <a:lnTo>
                                  <a:pt x="359" y="155"/>
                                </a:lnTo>
                                <a:lnTo>
                                  <a:pt x="311" y="212"/>
                                </a:lnTo>
                                <a:lnTo>
                                  <a:pt x="267" y="270"/>
                                </a:lnTo>
                                <a:lnTo>
                                  <a:pt x="226" y="330"/>
                                </a:lnTo>
                                <a:lnTo>
                                  <a:pt x="189" y="392"/>
                                </a:lnTo>
                                <a:lnTo>
                                  <a:pt x="154" y="455"/>
                                </a:lnTo>
                                <a:lnTo>
                                  <a:pt x="124" y="519"/>
                                </a:lnTo>
                                <a:lnTo>
                                  <a:pt x="96" y="585"/>
                                </a:lnTo>
                                <a:lnTo>
                                  <a:pt x="72" y="652"/>
                                </a:lnTo>
                                <a:lnTo>
                                  <a:pt x="51" y="720"/>
                                </a:lnTo>
                                <a:lnTo>
                                  <a:pt x="34" y="789"/>
                                </a:lnTo>
                                <a:lnTo>
                                  <a:pt x="20" y="858"/>
                                </a:lnTo>
                                <a:lnTo>
                                  <a:pt x="10" y="928"/>
                                </a:lnTo>
                                <a:lnTo>
                                  <a:pt x="3" y="999"/>
                                </a:lnTo>
                                <a:lnTo>
                                  <a:pt x="0" y="1069"/>
                                </a:lnTo>
                                <a:lnTo>
                                  <a:pt x="0" y="1140"/>
                                </a:lnTo>
                                <a:lnTo>
                                  <a:pt x="3" y="1211"/>
                                </a:lnTo>
                                <a:lnTo>
                                  <a:pt x="10" y="1281"/>
                                </a:lnTo>
                                <a:lnTo>
                                  <a:pt x="21" y="1352"/>
                                </a:lnTo>
                                <a:lnTo>
                                  <a:pt x="35" y="1422"/>
                                </a:lnTo>
                                <a:lnTo>
                                  <a:pt x="52" y="1491"/>
                                </a:lnTo>
                                <a:lnTo>
                                  <a:pt x="74" y="1560"/>
                                </a:lnTo>
                                <a:lnTo>
                                  <a:pt x="98" y="1628"/>
                                </a:lnTo>
                                <a:lnTo>
                                  <a:pt x="127" y="1694"/>
                                </a:lnTo>
                                <a:lnTo>
                                  <a:pt x="159" y="1760"/>
                                </a:lnTo>
                                <a:lnTo>
                                  <a:pt x="194" y="1825"/>
                                </a:lnTo>
                                <a:lnTo>
                                  <a:pt x="234" y="1888"/>
                                </a:lnTo>
                                <a:lnTo>
                                  <a:pt x="277" y="1949"/>
                                </a:lnTo>
                                <a:lnTo>
                                  <a:pt x="323" y="2009"/>
                                </a:lnTo>
                                <a:lnTo>
                                  <a:pt x="875" y="1556"/>
                                </a:lnTo>
                                <a:lnTo>
                                  <a:pt x="832" y="1497"/>
                                </a:lnTo>
                                <a:lnTo>
                                  <a:pt x="795" y="1436"/>
                                </a:lnTo>
                                <a:lnTo>
                                  <a:pt x="765" y="1372"/>
                                </a:lnTo>
                                <a:lnTo>
                                  <a:pt x="742" y="1306"/>
                                </a:lnTo>
                                <a:lnTo>
                                  <a:pt x="726" y="1238"/>
                                </a:lnTo>
                                <a:lnTo>
                                  <a:pt x="716" y="1170"/>
                                </a:lnTo>
                                <a:lnTo>
                                  <a:pt x="713" y="1102"/>
                                </a:lnTo>
                                <a:lnTo>
                                  <a:pt x="716" y="1033"/>
                                </a:lnTo>
                                <a:lnTo>
                                  <a:pt x="726" y="966"/>
                                </a:lnTo>
                                <a:lnTo>
                                  <a:pt x="743" y="899"/>
                                </a:lnTo>
                                <a:lnTo>
                                  <a:pt x="766" y="834"/>
                                </a:lnTo>
                                <a:lnTo>
                                  <a:pt x="795" y="771"/>
                                </a:lnTo>
                                <a:lnTo>
                                  <a:pt x="830" y="711"/>
                                </a:lnTo>
                                <a:lnTo>
                                  <a:pt x="872" y="654"/>
                                </a:lnTo>
                                <a:lnTo>
                                  <a:pt x="920" y="601"/>
                                </a:lnTo>
                                <a:lnTo>
                                  <a:pt x="974" y="551"/>
                                </a:lnTo>
                                <a:lnTo>
                                  <a:pt x="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9"/>
                        <wps:cNvSpPr>
                          <a:spLocks/>
                        </wps:cNvSpPr>
                        <wps:spPr bwMode="auto">
                          <a:xfrm>
                            <a:off x="9253" y="1037"/>
                            <a:ext cx="975" cy="2010"/>
                          </a:xfrm>
                          <a:custGeom>
                            <a:avLst/>
                            <a:gdLst>
                              <a:gd name="T0" fmla="*/ 323 w 975"/>
                              <a:gd name="T1" fmla="*/ 2009 h 2010"/>
                              <a:gd name="T2" fmla="*/ 277 w 975"/>
                              <a:gd name="T3" fmla="*/ 1949 h 2010"/>
                              <a:gd name="T4" fmla="*/ 234 w 975"/>
                              <a:gd name="T5" fmla="*/ 1888 h 2010"/>
                              <a:gd name="T6" fmla="*/ 194 w 975"/>
                              <a:gd name="T7" fmla="*/ 1825 h 2010"/>
                              <a:gd name="T8" fmla="*/ 159 w 975"/>
                              <a:gd name="T9" fmla="*/ 1760 h 2010"/>
                              <a:gd name="T10" fmla="*/ 127 w 975"/>
                              <a:gd name="T11" fmla="*/ 1694 h 2010"/>
                              <a:gd name="T12" fmla="*/ 98 w 975"/>
                              <a:gd name="T13" fmla="*/ 1628 h 2010"/>
                              <a:gd name="T14" fmla="*/ 74 w 975"/>
                              <a:gd name="T15" fmla="*/ 1560 h 2010"/>
                              <a:gd name="T16" fmla="*/ 52 w 975"/>
                              <a:gd name="T17" fmla="*/ 1491 h 2010"/>
                              <a:gd name="T18" fmla="*/ 35 w 975"/>
                              <a:gd name="T19" fmla="*/ 1422 h 2010"/>
                              <a:gd name="T20" fmla="*/ 21 w 975"/>
                              <a:gd name="T21" fmla="*/ 1352 h 2010"/>
                              <a:gd name="T22" fmla="*/ 10 w 975"/>
                              <a:gd name="T23" fmla="*/ 1281 h 2010"/>
                              <a:gd name="T24" fmla="*/ 3 w 975"/>
                              <a:gd name="T25" fmla="*/ 1211 h 2010"/>
                              <a:gd name="T26" fmla="*/ 0 w 975"/>
                              <a:gd name="T27" fmla="*/ 1140 h 2010"/>
                              <a:gd name="T28" fmla="*/ 0 w 975"/>
                              <a:gd name="T29" fmla="*/ 1069 h 2010"/>
                              <a:gd name="T30" fmla="*/ 3 w 975"/>
                              <a:gd name="T31" fmla="*/ 999 h 2010"/>
                              <a:gd name="T32" fmla="*/ 10 w 975"/>
                              <a:gd name="T33" fmla="*/ 928 h 2010"/>
                              <a:gd name="T34" fmla="*/ 20 w 975"/>
                              <a:gd name="T35" fmla="*/ 858 h 2010"/>
                              <a:gd name="T36" fmla="*/ 34 w 975"/>
                              <a:gd name="T37" fmla="*/ 789 h 2010"/>
                              <a:gd name="T38" fmla="*/ 51 w 975"/>
                              <a:gd name="T39" fmla="*/ 720 h 2010"/>
                              <a:gd name="T40" fmla="*/ 72 w 975"/>
                              <a:gd name="T41" fmla="*/ 652 h 2010"/>
                              <a:gd name="T42" fmla="*/ 96 w 975"/>
                              <a:gd name="T43" fmla="*/ 585 h 2010"/>
                              <a:gd name="T44" fmla="*/ 124 w 975"/>
                              <a:gd name="T45" fmla="*/ 519 h 2010"/>
                              <a:gd name="T46" fmla="*/ 154 w 975"/>
                              <a:gd name="T47" fmla="*/ 455 h 2010"/>
                              <a:gd name="T48" fmla="*/ 189 w 975"/>
                              <a:gd name="T49" fmla="*/ 392 h 2010"/>
                              <a:gd name="T50" fmla="*/ 226 w 975"/>
                              <a:gd name="T51" fmla="*/ 330 h 2010"/>
                              <a:gd name="T52" fmla="*/ 267 w 975"/>
                              <a:gd name="T53" fmla="*/ 270 h 2010"/>
                              <a:gd name="T54" fmla="*/ 311 w 975"/>
                              <a:gd name="T55" fmla="*/ 212 h 2010"/>
                              <a:gd name="T56" fmla="*/ 359 w 975"/>
                              <a:gd name="T57" fmla="*/ 155 h 2010"/>
                              <a:gd name="T58" fmla="*/ 410 w 975"/>
                              <a:gd name="T59" fmla="*/ 101 h 2010"/>
                              <a:gd name="T60" fmla="*/ 464 w 975"/>
                              <a:gd name="T61" fmla="*/ 49 h 2010"/>
                              <a:gd name="T62" fmla="*/ 521 w 975"/>
                              <a:gd name="T63" fmla="*/ 0 h 2010"/>
                              <a:gd name="T64" fmla="*/ 974 w 975"/>
                              <a:gd name="T65" fmla="*/ 551 h 2010"/>
                              <a:gd name="T66" fmla="*/ 920 w 975"/>
                              <a:gd name="T67" fmla="*/ 601 h 2010"/>
                              <a:gd name="T68" fmla="*/ 872 w 975"/>
                              <a:gd name="T69" fmla="*/ 654 h 2010"/>
                              <a:gd name="T70" fmla="*/ 830 w 975"/>
                              <a:gd name="T71" fmla="*/ 711 h 2010"/>
                              <a:gd name="T72" fmla="*/ 795 w 975"/>
                              <a:gd name="T73" fmla="*/ 771 h 2010"/>
                              <a:gd name="T74" fmla="*/ 766 w 975"/>
                              <a:gd name="T75" fmla="*/ 834 h 2010"/>
                              <a:gd name="T76" fmla="*/ 743 w 975"/>
                              <a:gd name="T77" fmla="*/ 899 h 2010"/>
                              <a:gd name="T78" fmla="*/ 726 w 975"/>
                              <a:gd name="T79" fmla="*/ 966 h 2010"/>
                              <a:gd name="T80" fmla="*/ 716 w 975"/>
                              <a:gd name="T81" fmla="*/ 1033 h 2010"/>
                              <a:gd name="T82" fmla="*/ 713 w 975"/>
                              <a:gd name="T83" fmla="*/ 1102 h 2010"/>
                              <a:gd name="T84" fmla="*/ 716 w 975"/>
                              <a:gd name="T85" fmla="*/ 1170 h 2010"/>
                              <a:gd name="T86" fmla="*/ 726 w 975"/>
                              <a:gd name="T87" fmla="*/ 1238 h 2010"/>
                              <a:gd name="T88" fmla="*/ 742 w 975"/>
                              <a:gd name="T89" fmla="*/ 1306 h 2010"/>
                              <a:gd name="T90" fmla="*/ 765 w 975"/>
                              <a:gd name="T91" fmla="*/ 1372 h 2010"/>
                              <a:gd name="T92" fmla="*/ 795 w 975"/>
                              <a:gd name="T93" fmla="*/ 1436 h 2010"/>
                              <a:gd name="T94" fmla="*/ 832 w 975"/>
                              <a:gd name="T95" fmla="*/ 1497 h 2010"/>
                              <a:gd name="T96" fmla="*/ 875 w 975"/>
                              <a:gd name="T97" fmla="*/ 1556 h 2010"/>
                              <a:gd name="T98" fmla="*/ 323 w 975"/>
                              <a:gd name="T99" fmla="*/ 2009 h 20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975" h="2010">
                                <a:moveTo>
                                  <a:pt x="323" y="2009"/>
                                </a:moveTo>
                                <a:lnTo>
                                  <a:pt x="277" y="1949"/>
                                </a:lnTo>
                                <a:lnTo>
                                  <a:pt x="234" y="1888"/>
                                </a:lnTo>
                                <a:lnTo>
                                  <a:pt x="194" y="1825"/>
                                </a:lnTo>
                                <a:lnTo>
                                  <a:pt x="159" y="1760"/>
                                </a:lnTo>
                                <a:lnTo>
                                  <a:pt x="127" y="1694"/>
                                </a:lnTo>
                                <a:lnTo>
                                  <a:pt x="98" y="1628"/>
                                </a:lnTo>
                                <a:lnTo>
                                  <a:pt x="74" y="1560"/>
                                </a:lnTo>
                                <a:lnTo>
                                  <a:pt x="52" y="1491"/>
                                </a:lnTo>
                                <a:lnTo>
                                  <a:pt x="35" y="1422"/>
                                </a:lnTo>
                                <a:lnTo>
                                  <a:pt x="21" y="1352"/>
                                </a:lnTo>
                                <a:lnTo>
                                  <a:pt x="10" y="1281"/>
                                </a:lnTo>
                                <a:lnTo>
                                  <a:pt x="3" y="1211"/>
                                </a:lnTo>
                                <a:lnTo>
                                  <a:pt x="0" y="1140"/>
                                </a:lnTo>
                                <a:lnTo>
                                  <a:pt x="0" y="1069"/>
                                </a:lnTo>
                                <a:lnTo>
                                  <a:pt x="3" y="999"/>
                                </a:lnTo>
                                <a:lnTo>
                                  <a:pt x="10" y="928"/>
                                </a:lnTo>
                                <a:lnTo>
                                  <a:pt x="20" y="858"/>
                                </a:lnTo>
                                <a:lnTo>
                                  <a:pt x="34" y="789"/>
                                </a:lnTo>
                                <a:lnTo>
                                  <a:pt x="51" y="720"/>
                                </a:lnTo>
                                <a:lnTo>
                                  <a:pt x="72" y="652"/>
                                </a:lnTo>
                                <a:lnTo>
                                  <a:pt x="96" y="585"/>
                                </a:lnTo>
                                <a:lnTo>
                                  <a:pt x="124" y="519"/>
                                </a:lnTo>
                                <a:lnTo>
                                  <a:pt x="154" y="455"/>
                                </a:lnTo>
                                <a:lnTo>
                                  <a:pt x="189" y="392"/>
                                </a:lnTo>
                                <a:lnTo>
                                  <a:pt x="226" y="330"/>
                                </a:lnTo>
                                <a:lnTo>
                                  <a:pt x="267" y="270"/>
                                </a:lnTo>
                                <a:lnTo>
                                  <a:pt x="311" y="212"/>
                                </a:lnTo>
                                <a:lnTo>
                                  <a:pt x="359" y="155"/>
                                </a:lnTo>
                                <a:lnTo>
                                  <a:pt x="410" y="101"/>
                                </a:lnTo>
                                <a:lnTo>
                                  <a:pt x="464" y="49"/>
                                </a:lnTo>
                                <a:lnTo>
                                  <a:pt x="521" y="0"/>
                                </a:lnTo>
                                <a:lnTo>
                                  <a:pt x="974" y="551"/>
                                </a:lnTo>
                                <a:lnTo>
                                  <a:pt x="920" y="601"/>
                                </a:lnTo>
                                <a:lnTo>
                                  <a:pt x="872" y="654"/>
                                </a:lnTo>
                                <a:lnTo>
                                  <a:pt x="830" y="711"/>
                                </a:lnTo>
                                <a:lnTo>
                                  <a:pt x="795" y="771"/>
                                </a:lnTo>
                                <a:lnTo>
                                  <a:pt x="766" y="834"/>
                                </a:lnTo>
                                <a:lnTo>
                                  <a:pt x="743" y="899"/>
                                </a:lnTo>
                                <a:lnTo>
                                  <a:pt x="726" y="966"/>
                                </a:lnTo>
                                <a:lnTo>
                                  <a:pt x="716" y="1033"/>
                                </a:lnTo>
                                <a:lnTo>
                                  <a:pt x="713" y="1102"/>
                                </a:lnTo>
                                <a:lnTo>
                                  <a:pt x="716" y="1170"/>
                                </a:lnTo>
                                <a:lnTo>
                                  <a:pt x="726" y="1238"/>
                                </a:lnTo>
                                <a:lnTo>
                                  <a:pt x="742" y="1306"/>
                                </a:lnTo>
                                <a:lnTo>
                                  <a:pt x="765" y="1372"/>
                                </a:lnTo>
                                <a:lnTo>
                                  <a:pt x="795" y="1436"/>
                                </a:lnTo>
                                <a:lnTo>
                                  <a:pt x="832" y="1497"/>
                                </a:lnTo>
                                <a:lnTo>
                                  <a:pt x="875" y="1556"/>
                                </a:lnTo>
                                <a:lnTo>
                                  <a:pt x="323" y="20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"/>
                        <wps:cNvSpPr>
                          <a:spLocks/>
                        </wps:cNvSpPr>
                        <wps:spPr bwMode="auto">
                          <a:xfrm>
                            <a:off x="9775" y="713"/>
                            <a:ext cx="906" cy="877"/>
                          </a:xfrm>
                          <a:custGeom>
                            <a:avLst/>
                            <a:gdLst>
                              <a:gd name="T0" fmla="*/ 905 w 906"/>
                              <a:gd name="T1" fmla="*/ 0 h 877"/>
                              <a:gd name="T2" fmla="*/ 829 w 906"/>
                              <a:gd name="T3" fmla="*/ 2 h 877"/>
                              <a:gd name="T4" fmla="*/ 754 w 906"/>
                              <a:gd name="T5" fmla="*/ 8 h 877"/>
                              <a:gd name="T6" fmla="*/ 679 w 906"/>
                              <a:gd name="T7" fmla="*/ 18 h 877"/>
                              <a:gd name="T8" fmla="*/ 605 w 906"/>
                              <a:gd name="T9" fmla="*/ 31 h 877"/>
                              <a:gd name="T10" fmla="*/ 532 w 906"/>
                              <a:gd name="T11" fmla="*/ 49 h 877"/>
                              <a:gd name="T12" fmla="*/ 460 w 906"/>
                              <a:gd name="T13" fmla="*/ 71 h 877"/>
                              <a:gd name="T14" fmla="*/ 389 w 906"/>
                              <a:gd name="T15" fmla="*/ 96 h 877"/>
                              <a:gd name="T16" fmla="*/ 320 w 906"/>
                              <a:gd name="T17" fmla="*/ 125 h 877"/>
                              <a:gd name="T18" fmla="*/ 252 w 906"/>
                              <a:gd name="T19" fmla="*/ 158 h 877"/>
                              <a:gd name="T20" fmla="*/ 186 w 906"/>
                              <a:gd name="T21" fmla="*/ 194 h 877"/>
                              <a:gd name="T22" fmla="*/ 122 w 906"/>
                              <a:gd name="T23" fmla="*/ 234 h 877"/>
                              <a:gd name="T24" fmla="*/ 60 w 906"/>
                              <a:gd name="T25" fmla="*/ 277 h 877"/>
                              <a:gd name="T26" fmla="*/ 0 w 906"/>
                              <a:gd name="T27" fmla="*/ 324 h 877"/>
                              <a:gd name="T28" fmla="*/ 452 w 906"/>
                              <a:gd name="T29" fmla="*/ 876 h 877"/>
                              <a:gd name="T30" fmla="*/ 519 w 906"/>
                              <a:gd name="T31" fmla="*/ 827 h 877"/>
                              <a:gd name="T32" fmla="*/ 590 w 906"/>
                              <a:gd name="T33" fmla="*/ 787 h 877"/>
                              <a:gd name="T34" fmla="*/ 665 w 906"/>
                              <a:gd name="T35" fmla="*/ 755 h 877"/>
                              <a:gd name="T36" fmla="*/ 743 w 906"/>
                              <a:gd name="T37" fmla="*/ 732 h 877"/>
                              <a:gd name="T38" fmla="*/ 823 w 906"/>
                              <a:gd name="T39" fmla="*/ 718 h 877"/>
                              <a:gd name="T40" fmla="*/ 905 w 906"/>
                              <a:gd name="T41" fmla="*/ 713 h 877"/>
                              <a:gd name="T42" fmla="*/ 905 w 906"/>
                              <a:gd name="T43" fmla="*/ 0 h 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06" h="877">
                                <a:moveTo>
                                  <a:pt x="905" y="0"/>
                                </a:moveTo>
                                <a:lnTo>
                                  <a:pt x="829" y="2"/>
                                </a:lnTo>
                                <a:lnTo>
                                  <a:pt x="754" y="8"/>
                                </a:lnTo>
                                <a:lnTo>
                                  <a:pt x="679" y="18"/>
                                </a:lnTo>
                                <a:lnTo>
                                  <a:pt x="605" y="31"/>
                                </a:lnTo>
                                <a:lnTo>
                                  <a:pt x="532" y="49"/>
                                </a:lnTo>
                                <a:lnTo>
                                  <a:pt x="460" y="71"/>
                                </a:lnTo>
                                <a:lnTo>
                                  <a:pt x="389" y="96"/>
                                </a:lnTo>
                                <a:lnTo>
                                  <a:pt x="320" y="125"/>
                                </a:lnTo>
                                <a:lnTo>
                                  <a:pt x="252" y="158"/>
                                </a:lnTo>
                                <a:lnTo>
                                  <a:pt x="186" y="194"/>
                                </a:lnTo>
                                <a:lnTo>
                                  <a:pt x="122" y="234"/>
                                </a:lnTo>
                                <a:lnTo>
                                  <a:pt x="60" y="277"/>
                                </a:lnTo>
                                <a:lnTo>
                                  <a:pt x="0" y="324"/>
                                </a:lnTo>
                                <a:lnTo>
                                  <a:pt x="452" y="876"/>
                                </a:lnTo>
                                <a:lnTo>
                                  <a:pt x="519" y="827"/>
                                </a:lnTo>
                                <a:lnTo>
                                  <a:pt x="590" y="787"/>
                                </a:lnTo>
                                <a:lnTo>
                                  <a:pt x="665" y="755"/>
                                </a:lnTo>
                                <a:lnTo>
                                  <a:pt x="743" y="732"/>
                                </a:lnTo>
                                <a:lnTo>
                                  <a:pt x="823" y="718"/>
                                </a:lnTo>
                                <a:lnTo>
                                  <a:pt x="905" y="713"/>
                                </a:lnTo>
                                <a:lnTo>
                                  <a:pt x="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1"/>
                        <wps:cNvSpPr>
                          <a:spLocks/>
                        </wps:cNvSpPr>
                        <wps:spPr bwMode="auto">
                          <a:xfrm>
                            <a:off x="9775" y="713"/>
                            <a:ext cx="906" cy="877"/>
                          </a:xfrm>
                          <a:custGeom>
                            <a:avLst/>
                            <a:gdLst>
                              <a:gd name="T0" fmla="*/ 0 w 906"/>
                              <a:gd name="T1" fmla="*/ 324 h 877"/>
                              <a:gd name="T2" fmla="*/ 60 w 906"/>
                              <a:gd name="T3" fmla="*/ 277 h 877"/>
                              <a:gd name="T4" fmla="*/ 122 w 906"/>
                              <a:gd name="T5" fmla="*/ 234 h 877"/>
                              <a:gd name="T6" fmla="*/ 186 w 906"/>
                              <a:gd name="T7" fmla="*/ 194 h 877"/>
                              <a:gd name="T8" fmla="*/ 252 w 906"/>
                              <a:gd name="T9" fmla="*/ 158 h 877"/>
                              <a:gd name="T10" fmla="*/ 320 w 906"/>
                              <a:gd name="T11" fmla="*/ 125 h 877"/>
                              <a:gd name="T12" fmla="*/ 389 w 906"/>
                              <a:gd name="T13" fmla="*/ 96 h 877"/>
                              <a:gd name="T14" fmla="*/ 460 w 906"/>
                              <a:gd name="T15" fmla="*/ 71 h 877"/>
                              <a:gd name="T16" fmla="*/ 532 w 906"/>
                              <a:gd name="T17" fmla="*/ 49 h 877"/>
                              <a:gd name="T18" fmla="*/ 605 w 906"/>
                              <a:gd name="T19" fmla="*/ 31 h 877"/>
                              <a:gd name="T20" fmla="*/ 679 w 906"/>
                              <a:gd name="T21" fmla="*/ 18 h 877"/>
                              <a:gd name="T22" fmla="*/ 754 w 906"/>
                              <a:gd name="T23" fmla="*/ 8 h 877"/>
                              <a:gd name="T24" fmla="*/ 829 w 906"/>
                              <a:gd name="T25" fmla="*/ 2 h 877"/>
                              <a:gd name="T26" fmla="*/ 905 w 906"/>
                              <a:gd name="T27" fmla="*/ 0 h 877"/>
                              <a:gd name="T28" fmla="*/ 905 w 906"/>
                              <a:gd name="T29" fmla="*/ 713 h 877"/>
                              <a:gd name="T30" fmla="*/ 823 w 906"/>
                              <a:gd name="T31" fmla="*/ 718 h 877"/>
                              <a:gd name="T32" fmla="*/ 743 w 906"/>
                              <a:gd name="T33" fmla="*/ 732 h 877"/>
                              <a:gd name="T34" fmla="*/ 665 w 906"/>
                              <a:gd name="T35" fmla="*/ 755 h 877"/>
                              <a:gd name="T36" fmla="*/ 590 w 906"/>
                              <a:gd name="T37" fmla="*/ 787 h 877"/>
                              <a:gd name="T38" fmla="*/ 519 w 906"/>
                              <a:gd name="T39" fmla="*/ 827 h 877"/>
                              <a:gd name="T40" fmla="*/ 452 w 906"/>
                              <a:gd name="T41" fmla="*/ 876 h 877"/>
                              <a:gd name="T42" fmla="*/ 0 w 906"/>
                              <a:gd name="T43" fmla="*/ 324 h 8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06" h="877">
                                <a:moveTo>
                                  <a:pt x="0" y="324"/>
                                </a:moveTo>
                                <a:lnTo>
                                  <a:pt x="60" y="277"/>
                                </a:lnTo>
                                <a:lnTo>
                                  <a:pt x="122" y="234"/>
                                </a:lnTo>
                                <a:lnTo>
                                  <a:pt x="186" y="194"/>
                                </a:lnTo>
                                <a:lnTo>
                                  <a:pt x="252" y="158"/>
                                </a:lnTo>
                                <a:lnTo>
                                  <a:pt x="320" y="125"/>
                                </a:lnTo>
                                <a:lnTo>
                                  <a:pt x="389" y="96"/>
                                </a:lnTo>
                                <a:lnTo>
                                  <a:pt x="460" y="71"/>
                                </a:lnTo>
                                <a:lnTo>
                                  <a:pt x="532" y="49"/>
                                </a:lnTo>
                                <a:lnTo>
                                  <a:pt x="605" y="31"/>
                                </a:lnTo>
                                <a:lnTo>
                                  <a:pt x="679" y="18"/>
                                </a:lnTo>
                                <a:lnTo>
                                  <a:pt x="754" y="8"/>
                                </a:lnTo>
                                <a:lnTo>
                                  <a:pt x="829" y="2"/>
                                </a:lnTo>
                                <a:lnTo>
                                  <a:pt x="905" y="0"/>
                                </a:lnTo>
                                <a:lnTo>
                                  <a:pt x="905" y="713"/>
                                </a:lnTo>
                                <a:lnTo>
                                  <a:pt x="823" y="718"/>
                                </a:lnTo>
                                <a:lnTo>
                                  <a:pt x="743" y="732"/>
                                </a:lnTo>
                                <a:lnTo>
                                  <a:pt x="665" y="755"/>
                                </a:lnTo>
                                <a:lnTo>
                                  <a:pt x="590" y="787"/>
                                </a:lnTo>
                                <a:lnTo>
                                  <a:pt x="519" y="827"/>
                                </a:lnTo>
                                <a:lnTo>
                                  <a:pt x="452" y="876"/>
                                </a:lnTo>
                                <a:lnTo>
                                  <a:pt x="0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2" name="Group 12"/>
                        <wpg:cNvGrpSpPr>
                          <a:grpSpLocks/>
                        </wpg:cNvGrpSpPr>
                        <wpg:grpSpPr bwMode="auto">
                          <a:xfrm>
                            <a:off x="11711" y="727"/>
                            <a:ext cx="1787" cy="926"/>
                            <a:chOff x="11711" y="727"/>
                            <a:chExt cx="1787" cy="926"/>
                          </a:xfrm>
                        </wpg:grpSpPr>
                        <wps:wsp>
                          <wps:cNvPr id="653" name="Freeform 13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4 w 1787"/>
                                <a:gd name="T1" fmla="*/ 785 h 926"/>
                                <a:gd name="T2" fmla="*/ 7 w 1787"/>
                                <a:gd name="T3" fmla="*/ 791 h 926"/>
                                <a:gd name="T4" fmla="*/ 1 w 1787"/>
                                <a:gd name="T5" fmla="*/ 797 h 926"/>
                                <a:gd name="T6" fmla="*/ 0 w 1787"/>
                                <a:gd name="T7" fmla="*/ 807 h 926"/>
                                <a:gd name="T8" fmla="*/ 5 w 1787"/>
                                <a:gd name="T9" fmla="*/ 813 h 926"/>
                                <a:gd name="T10" fmla="*/ 96 w 1787"/>
                                <a:gd name="T11" fmla="*/ 925 h 926"/>
                                <a:gd name="T12" fmla="*/ 117 w 1787"/>
                                <a:gd name="T13" fmla="*/ 901 h 926"/>
                                <a:gd name="T14" fmla="*/ 80 w 1787"/>
                                <a:gd name="T15" fmla="*/ 901 h 926"/>
                                <a:gd name="T16" fmla="*/ 81 w 1787"/>
                                <a:gd name="T17" fmla="*/ 879 h 926"/>
                                <a:gd name="T18" fmla="*/ 83 w 1787"/>
                                <a:gd name="T19" fmla="*/ 859 h 926"/>
                                <a:gd name="T20" fmla="*/ 30 w 1787"/>
                                <a:gd name="T21" fmla="*/ 793 h 926"/>
                                <a:gd name="T22" fmla="*/ 24 w 1787"/>
                                <a:gd name="T23" fmla="*/ 787 h 926"/>
                                <a:gd name="T24" fmla="*/ 14 w 1787"/>
                                <a:gd name="T25" fmla="*/ 785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4" y="785"/>
                                  </a:moveTo>
                                  <a:lnTo>
                                    <a:pt x="7" y="791"/>
                                  </a:lnTo>
                                  <a:lnTo>
                                    <a:pt x="1" y="797"/>
                                  </a:lnTo>
                                  <a:lnTo>
                                    <a:pt x="0" y="807"/>
                                  </a:lnTo>
                                  <a:lnTo>
                                    <a:pt x="5" y="813"/>
                                  </a:lnTo>
                                  <a:lnTo>
                                    <a:pt x="96" y="925"/>
                                  </a:lnTo>
                                  <a:lnTo>
                                    <a:pt x="117" y="901"/>
                                  </a:lnTo>
                                  <a:lnTo>
                                    <a:pt x="80" y="901"/>
                                  </a:lnTo>
                                  <a:lnTo>
                                    <a:pt x="81" y="879"/>
                                  </a:lnTo>
                                  <a:lnTo>
                                    <a:pt x="83" y="859"/>
                                  </a:lnTo>
                                  <a:lnTo>
                                    <a:pt x="30" y="793"/>
                                  </a:lnTo>
                                  <a:lnTo>
                                    <a:pt x="24" y="787"/>
                                  </a:lnTo>
                                  <a:lnTo>
                                    <a:pt x="14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Freeform 14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83 w 1787"/>
                                <a:gd name="T1" fmla="*/ 859 h 926"/>
                                <a:gd name="T2" fmla="*/ 81 w 1787"/>
                                <a:gd name="T3" fmla="*/ 879 h 926"/>
                                <a:gd name="T4" fmla="*/ 80 w 1787"/>
                                <a:gd name="T5" fmla="*/ 901 h 926"/>
                                <a:gd name="T6" fmla="*/ 113 w 1787"/>
                                <a:gd name="T7" fmla="*/ 901 h 926"/>
                                <a:gd name="T8" fmla="*/ 113 w 1787"/>
                                <a:gd name="T9" fmla="*/ 891 h 926"/>
                                <a:gd name="T10" fmla="*/ 84 w 1787"/>
                                <a:gd name="T11" fmla="*/ 891 h 926"/>
                                <a:gd name="T12" fmla="*/ 97 w 1787"/>
                                <a:gd name="T13" fmla="*/ 877 h 926"/>
                                <a:gd name="T14" fmla="*/ 83 w 1787"/>
                                <a:gd name="T15" fmla="*/ 85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83" y="859"/>
                                  </a:moveTo>
                                  <a:lnTo>
                                    <a:pt x="81" y="879"/>
                                  </a:lnTo>
                                  <a:lnTo>
                                    <a:pt x="80" y="901"/>
                                  </a:lnTo>
                                  <a:lnTo>
                                    <a:pt x="113" y="901"/>
                                  </a:lnTo>
                                  <a:lnTo>
                                    <a:pt x="113" y="891"/>
                                  </a:lnTo>
                                  <a:lnTo>
                                    <a:pt x="84" y="891"/>
                                  </a:lnTo>
                                  <a:lnTo>
                                    <a:pt x="97" y="877"/>
                                  </a:lnTo>
                                  <a:lnTo>
                                    <a:pt x="83" y="8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Freeform 15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82 w 1787"/>
                                <a:gd name="T1" fmla="*/ 787 h 926"/>
                                <a:gd name="T2" fmla="*/ 172 w 1787"/>
                                <a:gd name="T3" fmla="*/ 789 h 926"/>
                                <a:gd name="T4" fmla="*/ 115 w 1787"/>
                                <a:gd name="T5" fmla="*/ 856 h 926"/>
                                <a:gd name="T6" fmla="*/ 115 w 1787"/>
                                <a:gd name="T7" fmla="*/ 857 h 926"/>
                                <a:gd name="T8" fmla="*/ 113 w 1787"/>
                                <a:gd name="T9" fmla="*/ 881 h 926"/>
                                <a:gd name="T10" fmla="*/ 113 w 1787"/>
                                <a:gd name="T11" fmla="*/ 881 h 926"/>
                                <a:gd name="T12" fmla="*/ 113 w 1787"/>
                                <a:gd name="T13" fmla="*/ 901 h 926"/>
                                <a:gd name="T14" fmla="*/ 117 w 1787"/>
                                <a:gd name="T15" fmla="*/ 901 h 926"/>
                                <a:gd name="T16" fmla="*/ 191 w 1787"/>
                                <a:gd name="T17" fmla="*/ 817 h 926"/>
                                <a:gd name="T18" fmla="*/ 196 w 1787"/>
                                <a:gd name="T19" fmla="*/ 809 h 926"/>
                                <a:gd name="T20" fmla="*/ 196 w 1787"/>
                                <a:gd name="T21" fmla="*/ 799 h 926"/>
                                <a:gd name="T22" fmla="*/ 182 w 1787"/>
                                <a:gd name="T23" fmla="*/ 78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82" y="787"/>
                                  </a:moveTo>
                                  <a:lnTo>
                                    <a:pt x="172" y="789"/>
                                  </a:lnTo>
                                  <a:lnTo>
                                    <a:pt x="115" y="856"/>
                                  </a:lnTo>
                                  <a:lnTo>
                                    <a:pt x="115" y="857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3" y="901"/>
                                  </a:lnTo>
                                  <a:lnTo>
                                    <a:pt x="117" y="901"/>
                                  </a:lnTo>
                                  <a:lnTo>
                                    <a:pt x="191" y="817"/>
                                  </a:lnTo>
                                  <a:lnTo>
                                    <a:pt x="196" y="809"/>
                                  </a:lnTo>
                                  <a:lnTo>
                                    <a:pt x="196" y="799"/>
                                  </a:lnTo>
                                  <a:lnTo>
                                    <a:pt x="182" y="7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Freeform 16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97 w 1787"/>
                                <a:gd name="T1" fmla="*/ 877 h 926"/>
                                <a:gd name="T2" fmla="*/ 84 w 1787"/>
                                <a:gd name="T3" fmla="*/ 891 h 926"/>
                                <a:gd name="T4" fmla="*/ 109 w 1787"/>
                                <a:gd name="T5" fmla="*/ 891 h 926"/>
                                <a:gd name="T6" fmla="*/ 97 w 1787"/>
                                <a:gd name="T7" fmla="*/ 87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97" y="877"/>
                                  </a:moveTo>
                                  <a:lnTo>
                                    <a:pt x="84" y="891"/>
                                  </a:lnTo>
                                  <a:lnTo>
                                    <a:pt x="109" y="891"/>
                                  </a:lnTo>
                                  <a:lnTo>
                                    <a:pt x="97" y="8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Freeform 17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15 w 1787"/>
                                <a:gd name="T1" fmla="*/ 856 h 926"/>
                                <a:gd name="T2" fmla="*/ 97 w 1787"/>
                                <a:gd name="T3" fmla="*/ 877 h 926"/>
                                <a:gd name="T4" fmla="*/ 109 w 1787"/>
                                <a:gd name="T5" fmla="*/ 891 h 926"/>
                                <a:gd name="T6" fmla="*/ 113 w 1787"/>
                                <a:gd name="T7" fmla="*/ 891 h 926"/>
                                <a:gd name="T8" fmla="*/ 113 w 1787"/>
                                <a:gd name="T9" fmla="*/ 881 h 926"/>
                                <a:gd name="T10" fmla="*/ 114 w 1787"/>
                                <a:gd name="T11" fmla="*/ 879 h 926"/>
                                <a:gd name="T12" fmla="*/ 115 w 1787"/>
                                <a:gd name="T13" fmla="*/ 857 h 926"/>
                                <a:gd name="T14" fmla="*/ 115 w 1787"/>
                                <a:gd name="T15" fmla="*/ 856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15" y="856"/>
                                  </a:moveTo>
                                  <a:lnTo>
                                    <a:pt x="97" y="877"/>
                                  </a:lnTo>
                                  <a:lnTo>
                                    <a:pt x="109" y="891"/>
                                  </a:lnTo>
                                  <a:lnTo>
                                    <a:pt x="113" y="891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4" y="879"/>
                                  </a:lnTo>
                                  <a:lnTo>
                                    <a:pt x="115" y="857"/>
                                  </a:lnTo>
                                  <a:lnTo>
                                    <a:pt x="115" y="8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8" name="Freeform 18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13 w 1787"/>
                                <a:gd name="T1" fmla="*/ 879 h 926"/>
                                <a:gd name="T2" fmla="*/ 113 w 1787"/>
                                <a:gd name="T3" fmla="*/ 881 h 926"/>
                                <a:gd name="T4" fmla="*/ 113 w 1787"/>
                                <a:gd name="T5" fmla="*/ 881 h 926"/>
                                <a:gd name="T6" fmla="*/ 113 w 1787"/>
                                <a:gd name="T7" fmla="*/ 8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13" y="879"/>
                                  </a:moveTo>
                                  <a:lnTo>
                                    <a:pt x="113" y="881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3" y="8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9" name="Freeform 19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14 w 1787"/>
                                <a:gd name="T1" fmla="*/ 879 h 926"/>
                                <a:gd name="T2" fmla="*/ 113 w 1787"/>
                                <a:gd name="T3" fmla="*/ 879 h 926"/>
                                <a:gd name="T4" fmla="*/ 113 w 1787"/>
                                <a:gd name="T5" fmla="*/ 881 h 926"/>
                                <a:gd name="T6" fmla="*/ 114 w 1787"/>
                                <a:gd name="T7" fmla="*/ 8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14" y="879"/>
                                  </a:moveTo>
                                  <a:lnTo>
                                    <a:pt x="113" y="879"/>
                                  </a:lnTo>
                                  <a:lnTo>
                                    <a:pt x="113" y="881"/>
                                  </a:lnTo>
                                  <a:lnTo>
                                    <a:pt x="114" y="8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" name="Freeform 20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951 w 1787"/>
                                <a:gd name="T1" fmla="*/ 1 h 926"/>
                                <a:gd name="T2" fmla="*/ 881 w 1787"/>
                                <a:gd name="T3" fmla="*/ 7 h 926"/>
                                <a:gd name="T4" fmla="*/ 704 w 1787"/>
                                <a:gd name="T5" fmla="*/ 47 h 926"/>
                                <a:gd name="T6" fmla="*/ 561 w 1787"/>
                                <a:gd name="T7" fmla="*/ 111 h 926"/>
                                <a:gd name="T8" fmla="*/ 449 w 1787"/>
                                <a:gd name="T9" fmla="*/ 183 h 926"/>
                                <a:gd name="T10" fmla="*/ 349 w 1787"/>
                                <a:gd name="T11" fmla="*/ 271 h 926"/>
                                <a:gd name="T12" fmla="*/ 262 w 1787"/>
                                <a:gd name="T13" fmla="*/ 371 h 926"/>
                                <a:gd name="T14" fmla="*/ 191 w 1787"/>
                                <a:gd name="T15" fmla="*/ 485 h 926"/>
                                <a:gd name="T16" fmla="*/ 144 w 1787"/>
                                <a:gd name="T17" fmla="*/ 587 h 926"/>
                                <a:gd name="T18" fmla="*/ 121 w 1787"/>
                                <a:gd name="T19" fmla="*/ 651 h 926"/>
                                <a:gd name="T20" fmla="*/ 104 w 1787"/>
                                <a:gd name="T21" fmla="*/ 717 h 926"/>
                                <a:gd name="T22" fmla="*/ 91 w 1787"/>
                                <a:gd name="T23" fmla="*/ 785 h 926"/>
                                <a:gd name="T24" fmla="*/ 83 w 1787"/>
                                <a:gd name="T25" fmla="*/ 855 h 926"/>
                                <a:gd name="T26" fmla="*/ 115 w 1787"/>
                                <a:gd name="T27" fmla="*/ 856 h 926"/>
                                <a:gd name="T28" fmla="*/ 120 w 1787"/>
                                <a:gd name="T29" fmla="*/ 811 h 926"/>
                                <a:gd name="T30" fmla="*/ 130 w 1787"/>
                                <a:gd name="T31" fmla="*/ 745 h 926"/>
                                <a:gd name="T32" fmla="*/ 140 w 1787"/>
                                <a:gd name="T33" fmla="*/ 703 h 926"/>
                                <a:gd name="T34" fmla="*/ 146 w 1787"/>
                                <a:gd name="T35" fmla="*/ 681 h 926"/>
                                <a:gd name="T36" fmla="*/ 159 w 1787"/>
                                <a:gd name="T37" fmla="*/ 639 h 926"/>
                                <a:gd name="T38" fmla="*/ 166 w 1787"/>
                                <a:gd name="T39" fmla="*/ 619 h 926"/>
                                <a:gd name="T40" fmla="*/ 182 w 1787"/>
                                <a:gd name="T41" fmla="*/ 577 h 926"/>
                                <a:gd name="T42" fmla="*/ 200 w 1787"/>
                                <a:gd name="T43" fmla="*/ 537 h 926"/>
                                <a:gd name="T44" fmla="*/ 241 w 1787"/>
                                <a:gd name="T45" fmla="*/ 461 h 926"/>
                                <a:gd name="T46" fmla="*/ 263 w 1787"/>
                                <a:gd name="T47" fmla="*/ 425 h 926"/>
                                <a:gd name="T48" fmla="*/ 315 w 1787"/>
                                <a:gd name="T49" fmla="*/ 357 h 926"/>
                                <a:gd name="T50" fmla="*/ 342 w 1787"/>
                                <a:gd name="T51" fmla="*/ 325 h 926"/>
                                <a:gd name="T52" fmla="*/ 403 w 1787"/>
                                <a:gd name="T53" fmla="*/ 263 h 926"/>
                                <a:gd name="T54" fmla="*/ 435 w 1787"/>
                                <a:gd name="T55" fmla="*/ 235 h 926"/>
                                <a:gd name="T56" fmla="*/ 503 w 1787"/>
                                <a:gd name="T57" fmla="*/ 183 h 926"/>
                                <a:gd name="T58" fmla="*/ 539 w 1787"/>
                                <a:gd name="T59" fmla="*/ 161 h 926"/>
                                <a:gd name="T60" fmla="*/ 615 w 1787"/>
                                <a:gd name="T61" fmla="*/ 119 h 926"/>
                                <a:gd name="T62" fmla="*/ 653 w 1787"/>
                                <a:gd name="T63" fmla="*/ 101 h 926"/>
                                <a:gd name="T64" fmla="*/ 694 w 1787"/>
                                <a:gd name="T65" fmla="*/ 85 h 926"/>
                                <a:gd name="T66" fmla="*/ 719 w 1787"/>
                                <a:gd name="T67" fmla="*/ 77 h 926"/>
                                <a:gd name="T68" fmla="*/ 756 w 1787"/>
                                <a:gd name="T69" fmla="*/ 65 h 926"/>
                                <a:gd name="T70" fmla="*/ 777 w 1787"/>
                                <a:gd name="T71" fmla="*/ 59 h 926"/>
                                <a:gd name="T72" fmla="*/ 820 w 1787"/>
                                <a:gd name="T73" fmla="*/ 49 h 926"/>
                                <a:gd name="T74" fmla="*/ 841 w 1787"/>
                                <a:gd name="T75" fmla="*/ 45 h 926"/>
                                <a:gd name="T76" fmla="*/ 886 w 1787"/>
                                <a:gd name="T77" fmla="*/ 39 h 926"/>
                                <a:gd name="T78" fmla="*/ 907 w 1787"/>
                                <a:gd name="T79" fmla="*/ 35 h 926"/>
                                <a:gd name="T80" fmla="*/ 976 w 1787"/>
                                <a:gd name="T81" fmla="*/ 31 h 926"/>
                                <a:gd name="T82" fmla="*/ 1192 w 1787"/>
                                <a:gd name="T83" fmla="*/ 19 h 926"/>
                                <a:gd name="T84" fmla="*/ 1110 w 1787"/>
                                <a:gd name="T85" fmla="*/ 5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026" y="0"/>
                                  </a:moveTo>
                                  <a:lnTo>
                                    <a:pt x="975" y="0"/>
                                  </a:lnTo>
                                  <a:lnTo>
                                    <a:pt x="951" y="1"/>
                                  </a:lnTo>
                                  <a:lnTo>
                                    <a:pt x="928" y="1"/>
                                  </a:lnTo>
                                  <a:lnTo>
                                    <a:pt x="904" y="3"/>
                                  </a:lnTo>
                                  <a:lnTo>
                                    <a:pt x="881" y="7"/>
                                  </a:lnTo>
                                  <a:lnTo>
                                    <a:pt x="858" y="9"/>
                                  </a:lnTo>
                                  <a:lnTo>
                                    <a:pt x="813" y="17"/>
                                  </a:lnTo>
                                  <a:lnTo>
                                    <a:pt x="704" y="47"/>
                                  </a:lnTo>
                                  <a:lnTo>
                                    <a:pt x="641" y="71"/>
                                  </a:lnTo>
                                  <a:lnTo>
                                    <a:pt x="600" y="91"/>
                                  </a:lnTo>
                                  <a:lnTo>
                                    <a:pt x="561" y="111"/>
                                  </a:lnTo>
                                  <a:lnTo>
                                    <a:pt x="522" y="133"/>
                                  </a:lnTo>
                                  <a:lnTo>
                                    <a:pt x="485" y="157"/>
                                  </a:lnTo>
                                  <a:lnTo>
                                    <a:pt x="449" y="183"/>
                                  </a:lnTo>
                                  <a:lnTo>
                                    <a:pt x="414" y="211"/>
                                  </a:lnTo>
                                  <a:lnTo>
                                    <a:pt x="381" y="239"/>
                                  </a:lnTo>
                                  <a:lnTo>
                                    <a:pt x="349" y="271"/>
                                  </a:lnTo>
                                  <a:lnTo>
                                    <a:pt x="319" y="303"/>
                                  </a:lnTo>
                                  <a:lnTo>
                                    <a:pt x="290" y="337"/>
                                  </a:lnTo>
                                  <a:lnTo>
                                    <a:pt x="262" y="371"/>
                                  </a:lnTo>
                                  <a:lnTo>
                                    <a:pt x="237" y="407"/>
                                  </a:lnTo>
                                  <a:lnTo>
                                    <a:pt x="213" y="445"/>
                                  </a:lnTo>
                                  <a:lnTo>
                                    <a:pt x="191" y="485"/>
                                  </a:lnTo>
                                  <a:lnTo>
                                    <a:pt x="171" y="525"/>
                                  </a:lnTo>
                                  <a:lnTo>
                                    <a:pt x="152" y="565"/>
                                  </a:lnTo>
                                  <a:lnTo>
                                    <a:pt x="144" y="587"/>
                                  </a:lnTo>
                                  <a:lnTo>
                                    <a:pt x="136" y="607"/>
                                  </a:lnTo>
                                  <a:lnTo>
                                    <a:pt x="128" y="629"/>
                                  </a:lnTo>
                                  <a:lnTo>
                                    <a:pt x="121" y="651"/>
                                  </a:lnTo>
                                  <a:lnTo>
                                    <a:pt x="115" y="673"/>
                                  </a:lnTo>
                                  <a:lnTo>
                                    <a:pt x="109" y="695"/>
                                  </a:lnTo>
                                  <a:lnTo>
                                    <a:pt x="104" y="717"/>
                                  </a:lnTo>
                                  <a:lnTo>
                                    <a:pt x="99" y="739"/>
                                  </a:lnTo>
                                  <a:lnTo>
                                    <a:pt x="94" y="761"/>
                                  </a:lnTo>
                                  <a:lnTo>
                                    <a:pt x="91" y="785"/>
                                  </a:lnTo>
                                  <a:lnTo>
                                    <a:pt x="87" y="809"/>
                                  </a:lnTo>
                                  <a:lnTo>
                                    <a:pt x="85" y="831"/>
                                  </a:lnTo>
                                  <a:lnTo>
                                    <a:pt x="83" y="855"/>
                                  </a:lnTo>
                                  <a:lnTo>
                                    <a:pt x="83" y="859"/>
                                  </a:lnTo>
                                  <a:lnTo>
                                    <a:pt x="97" y="877"/>
                                  </a:lnTo>
                                  <a:lnTo>
                                    <a:pt x="115" y="856"/>
                                  </a:lnTo>
                                  <a:lnTo>
                                    <a:pt x="117" y="835"/>
                                  </a:lnTo>
                                  <a:lnTo>
                                    <a:pt x="119" y="811"/>
                                  </a:lnTo>
                                  <a:lnTo>
                                    <a:pt x="120" y="811"/>
                                  </a:lnTo>
                                  <a:lnTo>
                                    <a:pt x="122" y="789"/>
                                  </a:lnTo>
                                  <a:lnTo>
                                    <a:pt x="126" y="767"/>
                                  </a:lnTo>
                                  <a:lnTo>
                                    <a:pt x="130" y="745"/>
                                  </a:lnTo>
                                  <a:lnTo>
                                    <a:pt x="135" y="723"/>
                                  </a:lnTo>
                                  <a:lnTo>
                                    <a:pt x="135" y="723"/>
                                  </a:lnTo>
                                  <a:lnTo>
                                    <a:pt x="140" y="703"/>
                                  </a:lnTo>
                                  <a:lnTo>
                                    <a:pt x="140" y="703"/>
                                  </a:lnTo>
                                  <a:lnTo>
                                    <a:pt x="146" y="681"/>
                                  </a:lnTo>
                                  <a:lnTo>
                                    <a:pt x="146" y="681"/>
                                  </a:lnTo>
                                  <a:lnTo>
                                    <a:pt x="152" y="659"/>
                                  </a:lnTo>
                                  <a:lnTo>
                                    <a:pt x="153" y="659"/>
                                  </a:lnTo>
                                  <a:lnTo>
                                    <a:pt x="159" y="639"/>
                                  </a:lnTo>
                                  <a:lnTo>
                                    <a:pt x="159" y="639"/>
                                  </a:lnTo>
                                  <a:lnTo>
                                    <a:pt x="166" y="619"/>
                                  </a:lnTo>
                                  <a:lnTo>
                                    <a:pt x="166" y="619"/>
                                  </a:lnTo>
                                  <a:lnTo>
                                    <a:pt x="174" y="597"/>
                                  </a:lnTo>
                                  <a:lnTo>
                                    <a:pt x="174" y="597"/>
                                  </a:lnTo>
                                  <a:lnTo>
                                    <a:pt x="182" y="577"/>
                                  </a:lnTo>
                                  <a:lnTo>
                                    <a:pt x="182" y="577"/>
                                  </a:lnTo>
                                  <a:lnTo>
                                    <a:pt x="200" y="537"/>
                                  </a:lnTo>
                                  <a:lnTo>
                                    <a:pt x="200" y="537"/>
                                  </a:lnTo>
                                  <a:lnTo>
                                    <a:pt x="219" y="499"/>
                                  </a:lnTo>
                                  <a:lnTo>
                                    <a:pt x="219" y="499"/>
                                  </a:lnTo>
                                  <a:lnTo>
                                    <a:pt x="241" y="461"/>
                                  </a:lnTo>
                                  <a:lnTo>
                                    <a:pt x="242" y="461"/>
                                  </a:lnTo>
                                  <a:lnTo>
                                    <a:pt x="264" y="425"/>
                                  </a:lnTo>
                                  <a:lnTo>
                                    <a:pt x="263" y="425"/>
                                  </a:lnTo>
                                  <a:lnTo>
                                    <a:pt x="289" y="391"/>
                                  </a:lnTo>
                                  <a:lnTo>
                                    <a:pt x="288" y="391"/>
                                  </a:lnTo>
                                  <a:lnTo>
                                    <a:pt x="315" y="357"/>
                                  </a:lnTo>
                                  <a:lnTo>
                                    <a:pt x="314" y="357"/>
                                  </a:lnTo>
                                  <a:lnTo>
                                    <a:pt x="343" y="325"/>
                                  </a:lnTo>
                                  <a:lnTo>
                                    <a:pt x="342" y="325"/>
                                  </a:lnTo>
                                  <a:lnTo>
                                    <a:pt x="372" y="293"/>
                                  </a:lnTo>
                                  <a:lnTo>
                                    <a:pt x="372" y="293"/>
                                  </a:lnTo>
                                  <a:lnTo>
                                    <a:pt x="403" y="263"/>
                                  </a:lnTo>
                                  <a:lnTo>
                                    <a:pt x="402" y="263"/>
                                  </a:lnTo>
                                  <a:lnTo>
                                    <a:pt x="435" y="235"/>
                                  </a:lnTo>
                                  <a:lnTo>
                                    <a:pt x="435" y="235"/>
                                  </a:lnTo>
                                  <a:lnTo>
                                    <a:pt x="469" y="209"/>
                                  </a:lnTo>
                                  <a:lnTo>
                                    <a:pt x="468" y="209"/>
                                  </a:lnTo>
                                  <a:lnTo>
                                    <a:pt x="503" y="183"/>
                                  </a:lnTo>
                                  <a:lnTo>
                                    <a:pt x="506" y="183"/>
                                  </a:lnTo>
                                  <a:lnTo>
                                    <a:pt x="539" y="161"/>
                                  </a:lnTo>
                                  <a:lnTo>
                                    <a:pt x="539" y="161"/>
                                  </a:lnTo>
                                  <a:lnTo>
                                    <a:pt x="576" y="139"/>
                                  </a:lnTo>
                                  <a:lnTo>
                                    <a:pt x="576" y="139"/>
                                  </a:lnTo>
                                  <a:lnTo>
                                    <a:pt x="615" y="119"/>
                                  </a:lnTo>
                                  <a:lnTo>
                                    <a:pt x="614" y="119"/>
                                  </a:lnTo>
                                  <a:lnTo>
                                    <a:pt x="654" y="101"/>
                                  </a:lnTo>
                                  <a:lnTo>
                                    <a:pt x="653" y="101"/>
                                  </a:lnTo>
                                  <a:lnTo>
                                    <a:pt x="674" y="93"/>
                                  </a:lnTo>
                                  <a:lnTo>
                                    <a:pt x="673" y="93"/>
                                  </a:lnTo>
                                  <a:lnTo>
                                    <a:pt x="694" y="85"/>
                                  </a:lnTo>
                                  <a:lnTo>
                                    <a:pt x="694" y="85"/>
                                  </a:lnTo>
                                  <a:lnTo>
                                    <a:pt x="714" y="77"/>
                                  </a:lnTo>
                                  <a:lnTo>
                                    <a:pt x="719" y="77"/>
                                  </a:lnTo>
                                  <a:lnTo>
                                    <a:pt x="735" y="71"/>
                                  </a:lnTo>
                                  <a:lnTo>
                                    <a:pt x="735" y="71"/>
                                  </a:lnTo>
                                  <a:lnTo>
                                    <a:pt x="756" y="65"/>
                                  </a:lnTo>
                                  <a:lnTo>
                                    <a:pt x="756" y="65"/>
                                  </a:lnTo>
                                  <a:lnTo>
                                    <a:pt x="777" y="59"/>
                                  </a:lnTo>
                                  <a:lnTo>
                                    <a:pt x="777" y="59"/>
                                  </a:lnTo>
                                  <a:lnTo>
                                    <a:pt x="798" y="53"/>
                                  </a:lnTo>
                                  <a:lnTo>
                                    <a:pt x="798" y="53"/>
                                  </a:lnTo>
                                  <a:lnTo>
                                    <a:pt x="820" y="49"/>
                                  </a:lnTo>
                                  <a:lnTo>
                                    <a:pt x="820" y="49"/>
                                  </a:lnTo>
                                  <a:lnTo>
                                    <a:pt x="842" y="45"/>
                                  </a:lnTo>
                                  <a:lnTo>
                                    <a:pt x="841" y="45"/>
                                  </a:lnTo>
                                  <a:lnTo>
                                    <a:pt x="864" y="41"/>
                                  </a:lnTo>
                                  <a:lnTo>
                                    <a:pt x="863" y="41"/>
                                  </a:lnTo>
                                  <a:lnTo>
                                    <a:pt x="886" y="39"/>
                                  </a:lnTo>
                                  <a:lnTo>
                                    <a:pt x="885" y="39"/>
                                  </a:lnTo>
                                  <a:lnTo>
                                    <a:pt x="908" y="35"/>
                                  </a:lnTo>
                                  <a:lnTo>
                                    <a:pt x="907" y="35"/>
                                  </a:lnTo>
                                  <a:lnTo>
                                    <a:pt x="930" y="33"/>
                                  </a:lnTo>
                                  <a:lnTo>
                                    <a:pt x="952" y="33"/>
                                  </a:lnTo>
                                  <a:lnTo>
                                    <a:pt x="976" y="31"/>
                                  </a:lnTo>
                                  <a:lnTo>
                                    <a:pt x="1236" y="31"/>
                                  </a:lnTo>
                                  <a:lnTo>
                                    <a:pt x="1219" y="27"/>
                                  </a:lnTo>
                                  <a:lnTo>
                                    <a:pt x="1192" y="19"/>
                                  </a:lnTo>
                                  <a:lnTo>
                                    <a:pt x="1165" y="15"/>
                                  </a:lnTo>
                                  <a:lnTo>
                                    <a:pt x="1137" y="9"/>
                                  </a:lnTo>
                                  <a:lnTo>
                                    <a:pt x="1110" y="5"/>
                                  </a:lnTo>
                                  <a:lnTo>
                                    <a:pt x="10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Freeform 21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20 w 1787"/>
                                <a:gd name="T1" fmla="*/ 811 h 926"/>
                                <a:gd name="T2" fmla="*/ 119 w 1787"/>
                                <a:gd name="T3" fmla="*/ 811 h 926"/>
                                <a:gd name="T4" fmla="*/ 119 w 1787"/>
                                <a:gd name="T5" fmla="*/ 813 h 926"/>
                                <a:gd name="T6" fmla="*/ 120 w 1787"/>
                                <a:gd name="T7" fmla="*/ 81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20" y="811"/>
                                  </a:moveTo>
                                  <a:lnTo>
                                    <a:pt x="119" y="811"/>
                                  </a:lnTo>
                                  <a:lnTo>
                                    <a:pt x="119" y="813"/>
                                  </a:lnTo>
                                  <a:lnTo>
                                    <a:pt x="120" y="8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Freeform 22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35 w 1787"/>
                                <a:gd name="T1" fmla="*/ 723 h 926"/>
                                <a:gd name="T2" fmla="*/ 135 w 1787"/>
                                <a:gd name="T3" fmla="*/ 723 h 926"/>
                                <a:gd name="T4" fmla="*/ 135 w 1787"/>
                                <a:gd name="T5" fmla="*/ 725 h 926"/>
                                <a:gd name="T6" fmla="*/ 135 w 1787"/>
                                <a:gd name="T7" fmla="*/ 723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35" y="723"/>
                                  </a:moveTo>
                                  <a:lnTo>
                                    <a:pt x="135" y="723"/>
                                  </a:lnTo>
                                  <a:lnTo>
                                    <a:pt x="135" y="725"/>
                                  </a:lnTo>
                                  <a:lnTo>
                                    <a:pt x="135" y="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Freeform 23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53 w 1787"/>
                                <a:gd name="T1" fmla="*/ 659 h 926"/>
                                <a:gd name="T2" fmla="*/ 152 w 1787"/>
                                <a:gd name="T3" fmla="*/ 659 h 926"/>
                                <a:gd name="T4" fmla="*/ 152 w 1787"/>
                                <a:gd name="T5" fmla="*/ 661 h 926"/>
                                <a:gd name="T6" fmla="*/ 153 w 1787"/>
                                <a:gd name="T7" fmla="*/ 65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53" y="659"/>
                                  </a:moveTo>
                                  <a:lnTo>
                                    <a:pt x="152" y="659"/>
                                  </a:lnTo>
                                  <a:lnTo>
                                    <a:pt x="152" y="661"/>
                                  </a:lnTo>
                                  <a:lnTo>
                                    <a:pt x="153" y="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4" name="Freeform 24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4 w 1787"/>
                                <a:gd name="T1" fmla="*/ 597 h 926"/>
                                <a:gd name="T2" fmla="*/ 174 w 1787"/>
                                <a:gd name="T3" fmla="*/ 597 h 926"/>
                                <a:gd name="T4" fmla="*/ 174 w 1787"/>
                                <a:gd name="T5" fmla="*/ 599 h 926"/>
                                <a:gd name="T6" fmla="*/ 174 w 1787"/>
                                <a:gd name="T7" fmla="*/ 59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4" y="597"/>
                                  </a:moveTo>
                                  <a:lnTo>
                                    <a:pt x="174" y="597"/>
                                  </a:lnTo>
                                  <a:lnTo>
                                    <a:pt x="174" y="599"/>
                                  </a:lnTo>
                                  <a:lnTo>
                                    <a:pt x="174" y="5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Freeform 25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200 w 1787"/>
                                <a:gd name="T1" fmla="*/ 537 h 926"/>
                                <a:gd name="T2" fmla="*/ 200 w 1787"/>
                                <a:gd name="T3" fmla="*/ 537 h 926"/>
                                <a:gd name="T4" fmla="*/ 199 w 1787"/>
                                <a:gd name="T5" fmla="*/ 539 h 926"/>
                                <a:gd name="T6" fmla="*/ 200 w 1787"/>
                                <a:gd name="T7" fmla="*/ 53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200" y="537"/>
                                  </a:moveTo>
                                  <a:lnTo>
                                    <a:pt x="200" y="537"/>
                                  </a:lnTo>
                                  <a:lnTo>
                                    <a:pt x="199" y="539"/>
                                  </a:lnTo>
                                  <a:lnTo>
                                    <a:pt x="200" y="5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Freeform 26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242 w 1787"/>
                                <a:gd name="T1" fmla="*/ 461 h 926"/>
                                <a:gd name="T2" fmla="*/ 241 w 1787"/>
                                <a:gd name="T3" fmla="*/ 461 h 926"/>
                                <a:gd name="T4" fmla="*/ 240 w 1787"/>
                                <a:gd name="T5" fmla="*/ 463 h 926"/>
                                <a:gd name="T6" fmla="*/ 242 w 1787"/>
                                <a:gd name="T7" fmla="*/ 46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242" y="461"/>
                                  </a:moveTo>
                                  <a:lnTo>
                                    <a:pt x="241" y="461"/>
                                  </a:lnTo>
                                  <a:lnTo>
                                    <a:pt x="240" y="463"/>
                                  </a:lnTo>
                                  <a:lnTo>
                                    <a:pt x="242" y="4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Freeform 27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699 w 1787"/>
                                <a:gd name="T1" fmla="*/ 379 h 926"/>
                                <a:gd name="T2" fmla="*/ 1697 w 1787"/>
                                <a:gd name="T3" fmla="*/ 381 h 926"/>
                                <a:gd name="T4" fmla="*/ 1691 w 1787"/>
                                <a:gd name="T5" fmla="*/ 397 h 926"/>
                                <a:gd name="T6" fmla="*/ 1691 w 1787"/>
                                <a:gd name="T7" fmla="*/ 417 h 926"/>
                                <a:gd name="T8" fmla="*/ 1699 w 1787"/>
                                <a:gd name="T9" fmla="*/ 433 h 926"/>
                                <a:gd name="T10" fmla="*/ 1714 w 1787"/>
                                <a:gd name="T11" fmla="*/ 447 h 926"/>
                                <a:gd name="T12" fmla="*/ 1731 w 1787"/>
                                <a:gd name="T13" fmla="*/ 453 h 926"/>
                                <a:gd name="T14" fmla="*/ 1749 w 1787"/>
                                <a:gd name="T15" fmla="*/ 451 h 926"/>
                                <a:gd name="T16" fmla="*/ 1767 w 1787"/>
                                <a:gd name="T17" fmla="*/ 443 h 926"/>
                                <a:gd name="T18" fmla="*/ 1780 w 1787"/>
                                <a:gd name="T19" fmla="*/ 429 h 926"/>
                                <a:gd name="T20" fmla="*/ 1785 w 1787"/>
                                <a:gd name="T21" fmla="*/ 415 h 926"/>
                                <a:gd name="T22" fmla="*/ 1725 w 1787"/>
                                <a:gd name="T23" fmla="*/ 415 h 926"/>
                                <a:gd name="T24" fmla="*/ 1699 w 1787"/>
                                <a:gd name="T25" fmla="*/ 3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699" y="379"/>
                                  </a:moveTo>
                                  <a:lnTo>
                                    <a:pt x="1697" y="381"/>
                                  </a:lnTo>
                                  <a:lnTo>
                                    <a:pt x="1691" y="397"/>
                                  </a:lnTo>
                                  <a:lnTo>
                                    <a:pt x="1691" y="417"/>
                                  </a:lnTo>
                                  <a:lnTo>
                                    <a:pt x="1699" y="433"/>
                                  </a:lnTo>
                                  <a:lnTo>
                                    <a:pt x="1714" y="447"/>
                                  </a:lnTo>
                                  <a:lnTo>
                                    <a:pt x="1731" y="453"/>
                                  </a:lnTo>
                                  <a:lnTo>
                                    <a:pt x="1749" y="451"/>
                                  </a:lnTo>
                                  <a:lnTo>
                                    <a:pt x="1767" y="443"/>
                                  </a:lnTo>
                                  <a:lnTo>
                                    <a:pt x="1780" y="429"/>
                                  </a:lnTo>
                                  <a:lnTo>
                                    <a:pt x="1785" y="415"/>
                                  </a:lnTo>
                                  <a:lnTo>
                                    <a:pt x="1725" y="415"/>
                                  </a:lnTo>
                                  <a:lnTo>
                                    <a:pt x="1699" y="3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8" name="Freeform 28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25 w 1787"/>
                                <a:gd name="T1" fmla="*/ 361 h 926"/>
                                <a:gd name="T2" fmla="*/ 1710 w 1787"/>
                                <a:gd name="T3" fmla="*/ 367 h 926"/>
                                <a:gd name="T4" fmla="*/ 1699 w 1787"/>
                                <a:gd name="T5" fmla="*/ 379 h 926"/>
                                <a:gd name="T6" fmla="*/ 1725 w 1787"/>
                                <a:gd name="T7" fmla="*/ 415 h 926"/>
                                <a:gd name="T8" fmla="*/ 1751 w 1787"/>
                                <a:gd name="T9" fmla="*/ 395 h 926"/>
                                <a:gd name="T10" fmla="*/ 1725 w 1787"/>
                                <a:gd name="T11" fmla="*/ 36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25" y="361"/>
                                  </a:moveTo>
                                  <a:lnTo>
                                    <a:pt x="1710" y="367"/>
                                  </a:lnTo>
                                  <a:lnTo>
                                    <a:pt x="1699" y="379"/>
                                  </a:lnTo>
                                  <a:lnTo>
                                    <a:pt x="1725" y="415"/>
                                  </a:lnTo>
                                  <a:lnTo>
                                    <a:pt x="1751" y="395"/>
                                  </a:lnTo>
                                  <a:lnTo>
                                    <a:pt x="1725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9" name="Freeform 29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46 w 1787"/>
                                <a:gd name="T1" fmla="*/ 357 h 926"/>
                                <a:gd name="T2" fmla="*/ 1727 w 1787"/>
                                <a:gd name="T3" fmla="*/ 359 h 926"/>
                                <a:gd name="T4" fmla="*/ 1725 w 1787"/>
                                <a:gd name="T5" fmla="*/ 361 h 926"/>
                                <a:gd name="T6" fmla="*/ 1751 w 1787"/>
                                <a:gd name="T7" fmla="*/ 395 h 926"/>
                                <a:gd name="T8" fmla="*/ 1725 w 1787"/>
                                <a:gd name="T9" fmla="*/ 415 h 926"/>
                                <a:gd name="T10" fmla="*/ 1785 w 1787"/>
                                <a:gd name="T11" fmla="*/ 415 h 926"/>
                                <a:gd name="T12" fmla="*/ 1786 w 1787"/>
                                <a:gd name="T13" fmla="*/ 413 h 926"/>
                                <a:gd name="T14" fmla="*/ 1785 w 1787"/>
                                <a:gd name="T15" fmla="*/ 393 h 926"/>
                                <a:gd name="T16" fmla="*/ 1777 w 1787"/>
                                <a:gd name="T17" fmla="*/ 377 h 926"/>
                                <a:gd name="T18" fmla="*/ 1763 w 1787"/>
                                <a:gd name="T19" fmla="*/ 363 h 926"/>
                                <a:gd name="T20" fmla="*/ 1746 w 1787"/>
                                <a:gd name="T21" fmla="*/ 35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46" y="357"/>
                                  </a:moveTo>
                                  <a:lnTo>
                                    <a:pt x="1727" y="359"/>
                                  </a:lnTo>
                                  <a:lnTo>
                                    <a:pt x="1725" y="361"/>
                                  </a:lnTo>
                                  <a:lnTo>
                                    <a:pt x="1751" y="395"/>
                                  </a:lnTo>
                                  <a:lnTo>
                                    <a:pt x="1725" y="415"/>
                                  </a:lnTo>
                                  <a:lnTo>
                                    <a:pt x="1785" y="415"/>
                                  </a:lnTo>
                                  <a:lnTo>
                                    <a:pt x="1786" y="413"/>
                                  </a:lnTo>
                                  <a:lnTo>
                                    <a:pt x="1785" y="393"/>
                                  </a:lnTo>
                                  <a:lnTo>
                                    <a:pt x="1777" y="377"/>
                                  </a:lnTo>
                                  <a:lnTo>
                                    <a:pt x="1763" y="363"/>
                                  </a:lnTo>
                                  <a:lnTo>
                                    <a:pt x="1746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0" name="Freeform 30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708 w 1787"/>
                                <a:gd name="T1" fmla="*/ 369 h 926"/>
                                <a:gd name="T2" fmla="*/ 1692 w 1787"/>
                                <a:gd name="T3" fmla="*/ 369 h 926"/>
                                <a:gd name="T4" fmla="*/ 1699 w 1787"/>
                                <a:gd name="T5" fmla="*/ 379 h 926"/>
                                <a:gd name="T6" fmla="*/ 1708 w 1787"/>
                                <a:gd name="T7" fmla="*/ 36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708" y="369"/>
                                  </a:moveTo>
                                  <a:lnTo>
                                    <a:pt x="1692" y="369"/>
                                  </a:lnTo>
                                  <a:lnTo>
                                    <a:pt x="1699" y="379"/>
                                  </a:lnTo>
                                  <a:lnTo>
                                    <a:pt x="1708" y="3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1" name="Freeform 31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370 w 1787"/>
                                <a:gd name="T1" fmla="*/ 79 h 926"/>
                                <a:gd name="T2" fmla="*/ 1287 w 1787"/>
                                <a:gd name="T3" fmla="*/ 79 h 926"/>
                                <a:gd name="T4" fmla="*/ 1312 w 1787"/>
                                <a:gd name="T5" fmla="*/ 89 h 926"/>
                                <a:gd name="T6" fmla="*/ 1312 w 1787"/>
                                <a:gd name="T7" fmla="*/ 89 h 926"/>
                                <a:gd name="T8" fmla="*/ 1337 w 1787"/>
                                <a:gd name="T9" fmla="*/ 99 h 926"/>
                                <a:gd name="T10" fmla="*/ 1336 w 1787"/>
                                <a:gd name="T11" fmla="*/ 99 h 926"/>
                                <a:gd name="T12" fmla="*/ 1361 w 1787"/>
                                <a:gd name="T13" fmla="*/ 109 h 926"/>
                                <a:gd name="T14" fmla="*/ 1360 w 1787"/>
                                <a:gd name="T15" fmla="*/ 109 h 926"/>
                                <a:gd name="T16" fmla="*/ 1385 w 1787"/>
                                <a:gd name="T17" fmla="*/ 121 h 926"/>
                                <a:gd name="T18" fmla="*/ 1384 w 1787"/>
                                <a:gd name="T19" fmla="*/ 121 h 926"/>
                                <a:gd name="T20" fmla="*/ 1408 w 1787"/>
                                <a:gd name="T21" fmla="*/ 133 h 926"/>
                                <a:gd name="T22" fmla="*/ 1408 w 1787"/>
                                <a:gd name="T23" fmla="*/ 133 h 926"/>
                                <a:gd name="T24" fmla="*/ 1432 w 1787"/>
                                <a:gd name="T25" fmla="*/ 145 h 926"/>
                                <a:gd name="T26" fmla="*/ 1431 w 1787"/>
                                <a:gd name="T27" fmla="*/ 145 h 926"/>
                                <a:gd name="T28" fmla="*/ 1454 w 1787"/>
                                <a:gd name="T29" fmla="*/ 159 h 926"/>
                                <a:gd name="T30" fmla="*/ 1454 w 1787"/>
                                <a:gd name="T31" fmla="*/ 159 h 926"/>
                                <a:gd name="T32" fmla="*/ 1477 w 1787"/>
                                <a:gd name="T33" fmla="*/ 173 h 926"/>
                                <a:gd name="T34" fmla="*/ 1476 w 1787"/>
                                <a:gd name="T35" fmla="*/ 173 h 926"/>
                                <a:gd name="T36" fmla="*/ 1499 w 1787"/>
                                <a:gd name="T37" fmla="*/ 187 h 926"/>
                                <a:gd name="T38" fmla="*/ 1499 w 1787"/>
                                <a:gd name="T39" fmla="*/ 187 h 926"/>
                                <a:gd name="T40" fmla="*/ 1521 w 1787"/>
                                <a:gd name="T41" fmla="*/ 203 h 926"/>
                                <a:gd name="T42" fmla="*/ 1520 w 1787"/>
                                <a:gd name="T43" fmla="*/ 203 h 926"/>
                                <a:gd name="T44" fmla="*/ 1542 w 1787"/>
                                <a:gd name="T45" fmla="*/ 219 h 926"/>
                                <a:gd name="T46" fmla="*/ 1541 w 1787"/>
                                <a:gd name="T47" fmla="*/ 219 h 926"/>
                                <a:gd name="T48" fmla="*/ 1562 w 1787"/>
                                <a:gd name="T49" fmla="*/ 235 h 926"/>
                                <a:gd name="T50" fmla="*/ 1562 w 1787"/>
                                <a:gd name="T51" fmla="*/ 235 h 926"/>
                                <a:gd name="T52" fmla="*/ 1582 w 1787"/>
                                <a:gd name="T53" fmla="*/ 253 h 926"/>
                                <a:gd name="T54" fmla="*/ 1582 w 1787"/>
                                <a:gd name="T55" fmla="*/ 253 h 926"/>
                                <a:gd name="T56" fmla="*/ 1602 w 1787"/>
                                <a:gd name="T57" fmla="*/ 271 h 926"/>
                                <a:gd name="T58" fmla="*/ 1602 w 1787"/>
                                <a:gd name="T59" fmla="*/ 271 h 926"/>
                                <a:gd name="T60" fmla="*/ 1622 w 1787"/>
                                <a:gd name="T61" fmla="*/ 289 h 926"/>
                                <a:gd name="T62" fmla="*/ 1621 w 1787"/>
                                <a:gd name="T63" fmla="*/ 289 h 926"/>
                                <a:gd name="T64" fmla="*/ 1640 w 1787"/>
                                <a:gd name="T65" fmla="*/ 309 h 926"/>
                                <a:gd name="T66" fmla="*/ 1640 w 1787"/>
                                <a:gd name="T67" fmla="*/ 309 h 926"/>
                                <a:gd name="T68" fmla="*/ 1658 w 1787"/>
                                <a:gd name="T69" fmla="*/ 329 h 926"/>
                                <a:gd name="T70" fmla="*/ 1658 w 1787"/>
                                <a:gd name="T71" fmla="*/ 329 h 926"/>
                                <a:gd name="T72" fmla="*/ 1676 w 1787"/>
                                <a:gd name="T73" fmla="*/ 349 h 926"/>
                                <a:gd name="T74" fmla="*/ 1676 w 1787"/>
                                <a:gd name="T75" fmla="*/ 349 h 926"/>
                                <a:gd name="T76" fmla="*/ 1693 w 1787"/>
                                <a:gd name="T77" fmla="*/ 371 h 926"/>
                                <a:gd name="T78" fmla="*/ 1692 w 1787"/>
                                <a:gd name="T79" fmla="*/ 369 h 926"/>
                                <a:gd name="T80" fmla="*/ 1708 w 1787"/>
                                <a:gd name="T81" fmla="*/ 369 h 926"/>
                                <a:gd name="T82" fmla="*/ 1710 w 1787"/>
                                <a:gd name="T83" fmla="*/ 367 h 926"/>
                                <a:gd name="T84" fmla="*/ 1725 w 1787"/>
                                <a:gd name="T85" fmla="*/ 361 h 926"/>
                                <a:gd name="T86" fmla="*/ 1718 w 1787"/>
                                <a:gd name="T87" fmla="*/ 351 h 926"/>
                                <a:gd name="T88" fmla="*/ 1700 w 1787"/>
                                <a:gd name="T89" fmla="*/ 329 h 926"/>
                                <a:gd name="T90" fmla="*/ 1682 w 1787"/>
                                <a:gd name="T91" fmla="*/ 307 h 926"/>
                                <a:gd name="T92" fmla="*/ 1663 w 1787"/>
                                <a:gd name="T93" fmla="*/ 287 h 926"/>
                                <a:gd name="T94" fmla="*/ 1644 w 1787"/>
                                <a:gd name="T95" fmla="*/ 267 h 926"/>
                                <a:gd name="T96" fmla="*/ 1624 w 1787"/>
                                <a:gd name="T97" fmla="*/ 247 h 926"/>
                                <a:gd name="T98" fmla="*/ 1604 w 1787"/>
                                <a:gd name="T99" fmla="*/ 229 h 926"/>
                                <a:gd name="T100" fmla="*/ 1583 w 1787"/>
                                <a:gd name="T101" fmla="*/ 211 h 926"/>
                                <a:gd name="T102" fmla="*/ 1561 w 1787"/>
                                <a:gd name="T103" fmla="*/ 193 h 926"/>
                                <a:gd name="T104" fmla="*/ 1539 w 1787"/>
                                <a:gd name="T105" fmla="*/ 177 h 926"/>
                                <a:gd name="T106" fmla="*/ 1517 w 1787"/>
                                <a:gd name="T107" fmla="*/ 161 h 926"/>
                                <a:gd name="T108" fmla="*/ 1494 w 1787"/>
                                <a:gd name="T109" fmla="*/ 145 h 926"/>
                                <a:gd name="T110" fmla="*/ 1471 w 1787"/>
                                <a:gd name="T111" fmla="*/ 131 h 926"/>
                                <a:gd name="T112" fmla="*/ 1447 w 1787"/>
                                <a:gd name="T113" fmla="*/ 117 h 926"/>
                                <a:gd name="T114" fmla="*/ 1423 w 1787"/>
                                <a:gd name="T115" fmla="*/ 105 h 926"/>
                                <a:gd name="T116" fmla="*/ 1399 w 1787"/>
                                <a:gd name="T117" fmla="*/ 91 h 926"/>
                                <a:gd name="T118" fmla="*/ 1374 w 1787"/>
                                <a:gd name="T119" fmla="*/ 81 h 926"/>
                                <a:gd name="T120" fmla="*/ 1370 w 1787"/>
                                <a:gd name="T121" fmla="*/ 79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370" y="79"/>
                                  </a:moveTo>
                                  <a:lnTo>
                                    <a:pt x="1287" y="79"/>
                                  </a:lnTo>
                                  <a:lnTo>
                                    <a:pt x="1312" y="89"/>
                                  </a:lnTo>
                                  <a:lnTo>
                                    <a:pt x="1312" y="89"/>
                                  </a:lnTo>
                                  <a:lnTo>
                                    <a:pt x="1337" y="99"/>
                                  </a:lnTo>
                                  <a:lnTo>
                                    <a:pt x="1336" y="99"/>
                                  </a:lnTo>
                                  <a:lnTo>
                                    <a:pt x="1361" y="109"/>
                                  </a:lnTo>
                                  <a:lnTo>
                                    <a:pt x="1360" y="109"/>
                                  </a:lnTo>
                                  <a:lnTo>
                                    <a:pt x="1385" y="121"/>
                                  </a:lnTo>
                                  <a:lnTo>
                                    <a:pt x="1384" y="121"/>
                                  </a:lnTo>
                                  <a:lnTo>
                                    <a:pt x="1408" y="133"/>
                                  </a:lnTo>
                                  <a:lnTo>
                                    <a:pt x="1408" y="133"/>
                                  </a:lnTo>
                                  <a:lnTo>
                                    <a:pt x="1432" y="145"/>
                                  </a:lnTo>
                                  <a:lnTo>
                                    <a:pt x="1431" y="145"/>
                                  </a:lnTo>
                                  <a:lnTo>
                                    <a:pt x="1454" y="159"/>
                                  </a:lnTo>
                                  <a:lnTo>
                                    <a:pt x="1454" y="159"/>
                                  </a:lnTo>
                                  <a:lnTo>
                                    <a:pt x="1477" y="173"/>
                                  </a:lnTo>
                                  <a:lnTo>
                                    <a:pt x="1476" y="173"/>
                                  </a:lnTo>
                                  <a:lnTo>
                                    <a:pt x="1499" y="187"/>
                                  </a:lnTo>
                                  <a:lnTo>
                                    <a:pt x="1499" y="187"/>
                                  </a:lnTo>
                                  <a:lnTo>
                                    <a:pt x="1521" y="203"/>
                                  </a:lnTo>
                                  <a:lnTo>
                                    <a:pt x="1520" y="203"/>
                                  </a:lnTo>
                                  <a:lnTo>
                                    <a:pt x="1542" y="219"/>
                                  </a:lnTo>
                                  <a:lnTo>
                                    <a:pt x="1541" y="219"/>
                                  </a:lnTo>
                                  <a:lnTo>
                                    <a:pt x="1562" y="235"/>
                                  </a:lnTo>
                                  <a:lnTo>
                                    <a:pt x="1562" y="235"/>
                                  </a:lnTo>
                                  <a:lnTo>
                                    <a:pt x="1582" y="253"/>
                                  </a:lnTo>
                                  <a:lnTo>
                                    <a:pt x="1582" y="253"/>
                                  </a:lnTo>
                                  <a:lnTo>
                                    <a:pt x="1602" y="271"/>
                                  </a:lnTo>
                                  <a:lnTo>
                                    <a:pt x="1602" y="271"/>
                                  </a:lnTo>
                                  <a:lnTo>
                                    <a:pt x="1622" y="289"/>
                                  </a:lnTo>
                                  <a:lnTo>
                                    <a:pt x="1621" y="289"/>
                                  </a:lnTo>
                                  <a:lnTo>
                                    <a:pt x="1640" y="309"/>
                                  </a:lnTo>
                                  <a:lnTo>
                                    <a:pt x="1640" y="309"/>
                                  </a:lnTo>
                                  <a:lnTo>
                                    <a:pt x="1658" y="329"/>
                                  </a:lnTo>
                                  <a:lnTo>
                                    <a:pt x="1658" y="329"/>
                                  </a:lnTo>
                                  <a:lnTo>
                                    <a:pt x="1676" y="349"/>
                                  </a:lnTo>
                                  <a:lnTo>
                                    <a:pt x="1676" y="349"/>
                                  </a:lnTo>
                                  <a:lnTo>
                                    <a:pt x="1693" y="371"/>
                                  </a:lnTo>
                                  <a:lnTo>
                                    <a:pt x="1692" y="369"/>
                                  </a:lnTo>
                                  <a:lnTo>
                                    <a:pt x="1708" y="369"/>
                                  </a:lnTo>
                                  <a:lnTo>
                                    <a:pt x="1710" y="367"/>
                                  </a:lnTo>
                                  <a:lnTo>
                                    <a:pt x="1725" y="361"/>
                                  </a:lnTo>
                                  <a:lnTo>
                                    <a:pt x="1718" y="351"/>
                                  </a:lnTo>
                                  <a:lnTo>
                                    <a:pt x="1700" y="329"/>
                                  </a:lnTo>
                                  <a:lnTo>
                                    <a:pt x="1682" y="307"/>
                                  </a:lnTo>
                                  <a:lnTo>
                                    <a:pt x="1663" y="287"/>
                                  </a:lnTo>
                                  <a:lnTo>
                                    <a:pt x="1644" y="267"/>
                                  </a:lnTo>
                                  <a:lnTo>
                                    <a:pt x="1624" y="247"/>
                                  </a:lnTo>
                                  <a:lnTo>
                                    <a:pt x="1604" y="229"/>
                                  </a:lnTo>
                                  <a:lnTo>
                                    <a:pt x="1583" y="211"/>
                                  </a:lnTo>
                                  <a:lnTo>
                                    <a:pt x="1561" y="193"/>
                                  </a:lnTo>
                                  <a:lnTo>
                                    <a:pt x="1539" y="177"/>
                                  </a:lnTo>
                                  <a:lnTo>
                                    <a:pt x="1517" y="161"/>
                                  </a:lnTo>
                                  <a:lnTo>
                                    <a:pt x="1494" y="145"/>
                                  </a:lnTo>
                                  <a:lnTo>
                                    <a:pt x="1471" y="131"/>
                                  </a:lnTo>
                                  <a:lnTo>
                                    <a:pt x="1447" y="117"/>
                                  </a:lnTo>
                                  <a:lnTo>
                                    <a:pt x="1423" y="105"/>
                                  </a:lnTo>
                                  <a:lnTo>
                                    <a:pt x="1399" y="91"/>
                                  </a:lnTo>
                                  <a:lnTo>
                                    <a:pt x="1374" y="81"/>
                                  </a:lnTo>
                                  <a:lnTo>
                                    <a:pt x="137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2" name="Freeform 32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506 w 1787"/>
                                <a:gd name="T1" fmla="*/ 183 h 926"/>
                                <a:gd name="T2" fmla="*/ 503 w 1787"/>
                                <a:gd name="T3" fmla="*/ 183 h 926"/>
                                <a:gd name="T4" fmla="*/ 503 w 1787"/>
                                <a:gd name="T5" fmla="*/ 185 h 926"/>
                                <a:gd name="T6" fmla="*/ 506 w 1787"/>
                                <a:gd name="T7" fmla="*/ 183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506" y="183"/>
                                  </a:moveTo>
                                  <a:lnTo>
                                    <a:pt x="503" y="183"/>
                                  </a:lnTo>
                                  <a:lnTo>
                                    <a:pt x="503" y="185"/>
                                  </a:lnTo>
                                  <a:lnTo>
                                    <a:pt x="506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3" name="Freeform 33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285 w 1787"/>
                                <a:gd name="T1" fmla="*/ 45 h 926"/>
                                <a:gd name="T2" fmla="*/ 1158 w 1787"/>
                                <a:gd name="T3" fmla="*/ 45 h 926"/>
                                <a:gd name="T4" fmla="*/ 1185 w 1787"/>
                                <a:gd name="T5" fmla="*/ 51 h 926"/>
                                <a:gd name="T6" fmla="*/ 1185 w 1787"/>
                                <a:gd name="T7" fmla="*/ 51 h 926"/>
                                <a:gd name="T8" fmla="*/ 1211 w 1787"/>
                                <a:gd name="T9" fmla="*/ 57 h 926"/>
                                <a:gd name="T10" fmla="*/ 1211 w 1787"/>
                                <a:gd name="T11" fmla="*/ 57 h 926"/>
                                <a:gd name="T12" fmla="*/ 1237 w 1787"/>
                                <a:gd name="T13" fmla="*/ 65 h 926"/>
                                <a:gd name="T14" fmla="*/ 1236 w 1787"/>
                                <a:gd name="T15" fmla="*/ 65 h 926"/>
                                <a:gd name="T16" fmla="*/ 1262 w 1787"/>
                                <a:gd name="T17" fmla="*/ 71 h 926"/>
                                <a:gd name="T18" fmla="*/ 1262 w 1787"/>
                                <a:gd name="T19" fmla="*/ 71 h 926"/>
                                <a:gd name="T20" fmla="*/ 1287 w 1787"/>
                                <a:gd name="T21" fmla="*/ 81 h 926"/>
                                <a:gd name="T22" fmla="*/ 1287 w 1787"/>
                                <a:gd name="T23" fmla="*/ 79 h 926"/>
                                <a:gd name="T24" fmla="*/ 1370 w 1787"/>
                                <a:gd name="T25" fmla="*/ 79 h 926"/>
                                <a:gd name="T26" fmla="*/ 1349 w 1787"/>
                                <a:gd name="T27" fmla="*/ 69 h 926"/>
                                <a:gd name="T28" fmla="*/ 1298 w 1787"/>
                                <a:gd name="T29" fmla="*/ 49 h 926"/>
                                <a:gd name="T30" fmla="*/ 1285 w 1787"/>
                                <a:gd name="T31" fmla="*/ 45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285" y="45"/>
                                  </a:moveTo>
                                  <a:lnTo>
                                    <a:pt x="1158" y="45"/>
                                  </a:lnTo>
                                  <a:lnTo>
                                    <a:pt x="1185" y="51"/>
                                  </a:lnTo>
                                  <a:lnTo>
                                    <a:pt x="1185" y="51"/>
                                  </a:lnTo>
                                  <a:lnTo>
                                    <a:pt x="1211" y="57"/>
                                  </a:lnTo>
                                  <a:lnTo>
                                    <a:pt x="1211" y="57"/>
                                  </a:lnTo>
                                  <a:lnTo>
                                    <a:pt x="1237" y="65"/>
                                  </a:lnTo>
                                  <a:lnTo>
                                    <a:pt x="1236" y="65"/>
                                  </a:lnTo>
                                  <a:lnTo>
                                    <a:pt x="1262" y="71"/>
                                  </a:lnTo>
                                  <a:lnTo>
                                    <a:pt x="1262" y="71"/>
                                  </a:lnTo>
                                  <a:lnTo>
                                    <a:pt x="1287" y="81"/>
                                  </a:lnTo>
                                  <a:lnTo>
                                    <a:pt x="1287" y="79"/>
                                  </a:lnTo>
                                  <a:lnTo>
                                    <a:pt x="1370" y="79"/>
                                  </a:lnTo>
                                  <a:lnTo>
                                    <a:pt x="1349" y="69"/>
                                  </a:lnTo>
                                  <a:lnTo>
                                    <a:pt x="1298" y="49"/>
                                  </a:lnTo>
                                  <a:lnTo>
                                    <a:pt x="1285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4" name="Freeform 34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719 w 1787"/>
                                <a:gd name="T1" fmla="*/ 77 h 926"/>
                                <a:gd name="T2" fmla="*/ 714 w 1787"/>
                                <a:gd name="T3" fmla="*/ 77 h 926"/>
                                <a:gd name="T4" fmla="*/ 714 w 1787"/>
                                <a:gd name="T5" fmla="*/ 79 h 926"/>
                                <a:gd name="T6" fmla="*/ 719 w 1787"/>
                                <a:gd name="T7" fmla="*/ 77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719" y="77"/>
                                  </a:moveTo>
                                  <a:lnTo>
                                    <a:pt x="714" y="77"/>
                                  </a:lnTo>
                                  <a:lnTo>
                                    <a:pt x="714" y="79"/>
                                  </a:lnTo>
                                  <a:lnTo>
                                    <a:pt x="719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" name="Freeform 35"/>
                          <wps:cNvSpPr>
                            <a:spLocks/>
                          </wps:cNvSpPr>
                          <wps:spPr bwMode="auto">
                            <a:xfrm>
                              <a:off x="11711" y="727"/>
                              <a:ext cx="1787" cy="926"/>
                            </a:xfrm>
                            <a:custGeom>
                              <a:avLst/>
                              <a:gdLst>
                                <a:gd name="T0" fmla="*/ 1236 w 1787"/>
                                <a:gd name="T1" fmla="*/ 31 h 926"/>
                                <a:gd name="T2" fmla="*/ 1025 w 1787"/>
                                <a:gd name="T3" fmla="*/ 31 h 926"/>
                                <a:gd name="T4" fmla="*/ 1053 w 1787"/>
                                <a:gd name="T5" fmla="*/ 33 h 926"/>
                                <a:gd name="T6" fmla="*/ 1052 w 1787"/>
                                <a:gd name="T7" fmla="*/ 33 h 926"/>
                                <a:gd name="T8" fmla="*/ 1080 w 1787"/>
                                <a:gd name="T9" fmla="*/ 35 h 926"/>
                                <a:gd name="T10" fmla="*/ 1079 w 1787"/>
                                <a:gd name="T11" fmla="*/ 35 h 926"/>
                                <a:gd name="T12" fmla="*/ 1106 w 1787"/>
                                <a:gd name="T13" fmla="*/ 37 h 926"/>
                                <a:gd name="T14" fmla="*/ 1106 w 1787"/>
                                <a:gd name="T15" fmla="*/ 37 h 926"/>
                                <a:gd name="T16" fmla="*/ 1133 w 1787"/>
                                <a:gd name="T17" fmla="*/ 41 h 926"/>
                                <a:gd name="T18" fmla="*/ 1132 w 1787"/>
                                <a:gd name="T19" fmla="*/ 41 h 926"/>
                                <a:gd name="T20" fmla="*/ 1159 w 1787"/>
                                <a:gd name="T21" fmla="*/ 47 h 926"/>
                                <a:gd name="T22" fmla="*/ 1158 w 1787"/>
                                <a:gd name="T23" fmla="*/ 45 h 926"/>
                                <a:gd name="T24" fmla="*/ 1285 w 1787"/>
                                <a:gd name="T25" fmla="*/ 45 h 926"/>
                                <a:gd name="T26" fmla="*/ 1245 w 1787"/>
                                <a:gd name="T27" fmla="*/ 33 h 926"/>
                                <a:gd name="T28" fmla="*/ 1236 w 1787"/>
                                <a:gd name="T29" fmla="*/ 31 h 9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787" h="926">
                                  <a:moveTo>
                                    <a:pt x="1236" y="31"/>
                                  </a:moveTo>
                                  <a:lnTo>
                                    <a:pt x="1025" y="31"/>
                                  </a:lnTo>
                                  <a:lnTo>
                                    <a:pt x="1053" y="33"/>
                                  </a:lnTo>
                                  <a:lnTo>
                                    <a:pt x="1052" y="33"/>
                                  </a:lnTo>
                                  <a:lnTo>
                                    <a:pt x="1080" y="35"/>
                                  </a:lnTo>
                                  <a:lnTo>
                                    <a:pt x="1079" y="35"/>
                                  </a:lnTo>
                                  <a:lnTo>
                                    <a:pt x="1106" y="37"/>
                                  </a:lnTo>
                                  <a:lnTo>
                                    <a:pt x="1106" y="37"/>
                                  </a:lnTo>
                                  <a:lnTo>
                                    <a:pt x="1133" y="41"/>
                                  </a:lnTo>
                                  <a:lnTo>
                                    <a:pt x="1132" y="41"/>
                                  </a:lnTo>
                                  <a:lnTo>
                                    <a:pt x="1159" y="47"/>
                                  </a:lnTo>
                                  <a:lnTo>
                                    <a:pt x="1158" y="45"/>
                                  </a:lnTo>
                                  <a:lnTo>
                                    <a:pt x="1285" y="45"/>
                                  </a:lnTo>
                                  <a:lnTo>
                                    <a:pt x="1245" y="33"/>
                                  </a:lnTo>
                                  <a:lnTo>
                                    <a:pt x="1236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73A69" id="Group 4" o:spid="_x0000_s1026" style="position:absolute;margin-left:462.4pt;margin-top:35.4pt;width:212.5pt;height:143.05pt;z-index:-251691520;mso-position-horizontal-relative:page" coordorigin="9248,708" coordsize="4250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" o:allowincell="f">
                <v:group id="Group 5" o:spid="_x0000_s1027" style="position:absolute;left:9577;top:713;width:2532;height:2856" coordorigin="9577,713" coordsize="2532,2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<v:shape id="Freeform 6" o:spid="_x0000_s1028" style="position:absolute;left:9577;top:713;width:2532;height:2856;visibility:visible;mso-wrap-style:square;v-text-anchor:top" coordsize="2532,2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7CVccA&#10;AADcAAAADwAAAGRycy9kb3ducmV2LnhtbESPQWvCQBSE7wX/w/KE3urGUkKJriKWVMWCVkvx+Mg+&#10;kzTZtyG7auyvdwtCj8PMfMOMp52pxZlaV1pWMBxEIIgzq0vOFXzt06dXEM4ja6wtk4IrOZhOeg9j&#10;TLS98Ceddz4XAcIuQQWF900ipcsKMugGtiEO3tG2Bn2QbS51i5cAN7V8jqJYGiw5LBTY0LygrNqd&#10;jIL0rfpYr74Pm9Wpo+37Qv/MFvSr1GO/m41AeOr8f/jeXmoF8UsMf2fC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uwlXHAAAA3AAAAA8AAAAAAAAAAAAAAAAAmAIAAGRy&#10;cy9kb3ducmV2LnhtbFBLBQYAAAAABAAEAPUAAACMAwAAAAA=&#10;" path="m551,1880l,2333r52,60l107,2450r58,54l226,2554r64,47l355,2644r68,39l493,2718r71,32l638,2777r74,24l789,2820r77,15l944,2846r79,7l1103,2855r76,-2l1254,2847r74,-9l1400,2824r71,-17l1541,2787r68,-24l1675,2736r65,-30l1803,2672r61,-36l1923,2596r57,-42l2035,2509r53,-47l2138,2412r47,-53l2230,2305r42,-57l2311,2189r29,-48l1102,2141r-69,-3l966,2128r-67,-17l834,2089r-63,-30l711,2024r-57,-42l601,1934r-50,-54xe" fillcolor="#005bba" stroked="f">
                    <v:path arrowok="t" o:connecttype="custom" o:connectlocs="551,1880;0,2333;52,2393;107,2450;165,2504;226,2554;290,2601;355,2644;423,2683;493,2718;564,2750;638,2777;712,2801;789,2820;866,2835;944,2846;1023,2853;1103,2855;1179,2853;1254,2847;1328,2838;1400,2824;1471,2807;1541,2787;1609,2763;1675,2736;1740,2706;1803,2672;1864,2636;1923,2596;1980,2554;2035,2509;2088,2462;2138,2412;2185,2359;2230,2305;2272,2248;2311,2189;2340,2141;1102,2141;1033,2138;966,2128;899,2111;834,2089;771,2059;711,2024;654,1982;601,1934;551,1880" o:connectangles="0,0,0,0,0,0,0,0,0,0,0,0,0,0,0,0,0,0,0,0,0,0,0,0,0,0,0,0,0,0,0,0,0,0,0,0,0,0,0,0,0,0,0,0,0,0,0,0,0"/>
                  </v:shape>
                  <v:shape id="Freeform 7" o:spid="_x0000_s1029" style="position:absolute;left:9577;top:713;width:2532;height:2856;visibility:visible;mso-wrap-style:square;v-text-anchor:top" coordsize="2532,28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nzsYA&#10;AADcAAAADwAAAGRycy9kb3ducmV2LnhtbESPQWvCQBSE7wX/w/IEb3VjEZXUVUSxViy0tSIeH9ln&#10;Es2+DdlVU3+9Kwgeh5n5hhmOa1OIM1Uut6yg045AECdW55wq2PzNXwcgnEfWWFgmBf/kYDxqvAwx&#10;1vbCv3Re+1QECLsYFWTel7GULsnIoGvbkjh4e1sZ9EFWqdQVXgLcFPItinrSYM5hIcOSphklx/XJ&#10;KJjPjl+r5Xb3vTzV9POx0IfJgq5KtZr15B2Ep9o/w4/2p1bQ6/bhfiYcAT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JnzsYAAADcAAAADwAAAAAAAAAAAAAAAACYAgAAZHJz&#10;L2Rvd25yZXYueG1sUEsFBgAAAAAEAAQA9QAAAIsDAAAAAA==&#10;" path="m1103,r,713l1183,718r78,13l1336,752r72,30l1477,819r65,45l1601,916r54,59l1699,1033r36,62l1765,1159r23,66l1804,1292r10,68l1817,1429r-3,68l1804,1565r-17,67l1765,1697r-30,63l1700,1820r-42,57l1610,1930r-54,49l1497,2023r-61,36l1372,2089r-66,23l1238,2128r-68,10l1102,2141r1238,l2348,2127r33,-63l2412,2000r27,-67l2463,1865r20,-70l2500,1724r13,-72l2523,1578r6,-75l2531,1427r-2,-76l2523,1277r-10,-74l2500,1131r-17,-72l2463,990r-24,-68l2412,855r-31,-65l2348,727r-37,-61l2272,607r-42,-57l2185,495r-47,-52l2088,393r-53,-47l1980,301r-57,-43l1864,219r-61,-36l1740,149r-65,-30l1609,92,1541,68,1471,47,1400,30,1328,17,1254,7,1179,1,1103,xe" fillcolor="#005bba" stroked="f">
                    <v:path arrowok="t" o:connecttype="custom" o:connectlocs="1103,713;1261,731;1408,782;1542,864;1655,975;1735,1095;1788,1225;1814,1360;1814,1497;1787,1632;1735,1760;1658,1877;1556,1979;1436,2059;1306,2112;1170,2138;2340,2141;2381,2064;2439,1933;2483,1795;2513,1652;2529,1503;2529,1351;2513,1203;2483,1059;2439,922;2381,790;2311,666;2230,550;2138,443;2035,346;1923,258;1803,183;1675,119;1541,68;1400,30;1254,7;1103,0" o:connectangles="0,0,0,0,0,0,0,0,0,0,0,0,0,0,0,0,0,0,0,0,0,0,0,0,0,0,0,0,0,0,0,0,0,0,0,0,0,0"/>
                  </v:shape>
                </v:group>
                <v:shape id="Freeform 8" o:spid="_x0000_s1030" style="position:absolute;left:9253;top:1037;width:975;height:2010;visibility:visible;mso-wrap-style:square;v-text-anchor:top" coordsize="975,2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HcZcAA&#10;AADcAAAADwAAAGRycy9kb3ducmV2LnhtbERPy4rCMBTdD/gP4QqzGWw6KkWqUUSRcTtVKO4uzbUP&#10;m5vSZLT+vVkMuDyc92ozmFbcqXe1ZQXfUQyCuLC65lLB+XSYLEA4j6yxtUwKnuRgsx59rDDV9sG/&#10;dM98KUIIuxQVVN53qZSuqMigi2xHHLir7Q36APtS6h4fIdy0chrHiTRYc2iosKNdRcUt+zMKLjXP&#10;sqThm/FNsm/y/Oe6/8qV+hwP2yUIT4N/i//dR60gmYe1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+HcZcAAAADcAAAADwAAAAAAAAAAAAAAAACYAgAAZHJzL2Rvd25y&#10;ZXYueG1sUEsFBgAAAAAEAAQA9QAAAIUDAAAAAA==&#10;" path="m521,l464,49r-54,52l359,155r-48,57l267,270r-41,60l189,392r-35,63l124,519,96,585,72,652,51,720,34,789,20,858,10,928,3,999,,1069r,71l3,1211r7,70l21,1352r14,70l52,1491r22,69l98,1628r29,66l159,1760r35,65l234,1888r43,61l323,2009,875,1556r-43,-59l795,1436r-30,-64l742,1306r-16,-68l716,1170r-3,-68l716,1033r10,-67l743,899r23,-65l795,771r35,-60l872,654r48,-53l974,551,521,xe" fillcolor="#41b6e6" stroked="f">
                  <v:path arrowok="t" o:connecttype="custom" o:connectlocs="521,0;464,49;410,101;359,155;311,212;267,270;226,330;189,392;154,455;124,519;96,585;72,652;51,720;34,789;20,858;10,928;3,999;0,1069;0,1140;3,1211;10,1281;21,1352;35,1422;52,1491;74,1560;98,1628;127,1694;159,1760;194,1825;234,1888;277,1949;323,2009;875,1556;832,1497;795,1436;765,1372;742,1306;726,1238;716,1170;713,1102;716,1033;726,966;743,899;766,834;795,771;830,711;872,654;920,601;974,551;521,0" o:connectangles="0,0,0,0,0,0,0,0,0,0,0,0,0,0,0,0,0,0,0,0,0,0,0,0,0,0,0,0,0,0,0,0,0,0,0,0,0,0,0,0,0,0,0,0,0,0,0,0,0,0"/>
                </v:shape>
                <v:shape id="Freeform 9" o:spid="_x0000_s1031" style="position:absolute;left:9253;top:1037;width:975;height:2010;visibility:visible;mso-wrap-style:square;v-text-anchor:top" coordsize="975,2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qocIA&#10;AADcAAAADwAAAGRycy9kb3ducmV2LnhtbESPT2sCMRTE7wW/Q3iCt5q1iOhqFCktFQ9C/XN/bJ6b&#10;xc3LkqQav70RhB6HmfkNs1gl24or+dA4VjAaFiCIK6cbrhUcD9/vUxAhImtsHZOCOwVYLXtvCyy1&#10;u/EvXfexFhnCoUQFJsaulDJUhiyGoeuIs3d23mLM0tdSe7xluG3lR1FMpMWG84LBjj4NVZf9n1WA&#10;49Nx+9XKyvtkzvV695MuU1Zq0E/rOYhIKf6HX+2NVjAZz+B5Jh8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JWqhwgAAANwAAAAPAAAAAAAAAAAAAAAAAJgCAABkcnMvZG93&#10;bnJldi54bWxQSwUGAAAAAAQABAD1AAAAhwMAAAAA&#10;" path="m323,2009r-46,-60l234,1888r-40,-63l159,1760r-32,-66l98,1628,74,1560,52,1491,35,1422,21,1352,10,1281,3,1211,,1140r,-71l3,999r7,-71l20,858,34,789,51,720,72,652,96,585r28,-66l154,455r35,-63l226,330r41,-60l311,212r48,-57l410,101,464,49,521,,974,551r-54,50l872,654r-42,57l795,771r-29,63l743,899r-17,67l716,1033r-3,69l716,1170r10,68l742,1306r23,66l795,1436r37,61l875,1556,323,2009xe" filled="f" strokecolor="white" strokeweight=".17025mm">
                  <v:path arrowok="t" o:connecttype="custom" o:connectlocs="323,2009;277,1949;234,1888;194,1825;159,1760;127,1694;98,1628;74,1560;52,1491;35,1422;21,1352;10,1281;3,1211;0,1140;0,1069;3,999;10,928;20,858;34,789;51,720;72,652;96,585;124,519;154,455;189,392;226,330;267,270;311,212;359,155;410,101;464,49;521,0;974,551;920,601;872,654;830,711;795,771;766,834;743,899;726,966;716,1033;713,1102;716,1170;726,1238;742,1306;765,1372;795,1436;832,1497;875,1556;323,2009" o:connectangles="0,0,0,0,0,0,0,0,0,0,0,0,0,0,0,0,0,0,0,0,0,0,0,0,0,0,0,0,0,0,0,0,0,0,0,0,0,0,0,0,0,0,0,0,0,0,0,0,0,0"/>
                </v:shape>
                <v:shape id="Freeform 10" o:spid="_x0000_s1032" style="position:absolute;left:9775;top:713;width:906;height:877;visibility:visible;mso-wrap-style:square;v-text-anchor:top" coordsize="906,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F3IsAA&#10;AADcAAAADwAAAGRycy9kb3ducmV2LnhtbERPTYvCMBC9C/6HMMLeNFXcotUosqAsix6seh+asS02&#10;k5Jktf57cxA8Pt73ct2ZRtzJ+dqygvEoAUFcWF1zqeB82g5nIHxA1thYJgVP8rBe9XtLzLR98JHu&#10;eShFDGGfoYIqhDaT0hcVGfQj2xJH7mqdwRChK6V2+IjhppGTJEmlwZpjQ4Ut/VRU3PJ/o+Cycz4/&#10;2dkhnXTt/G8+3d/MtlDqa9BtFiACdeEjfrt/tYL0O86PZ+IR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F3IsAAAADcAAAADwAAAAAAAAAAAAAAAACYAgAAZHJzL2Rvd25y&#10;ZXYueG1sUEsFBgAAAAAEAAQA9QAAAIUDAAAAAA==&#10;" path="m905,l829,2,754,8,679,18,605,31,532,49,460,71,389,96r-69,29l252,158r-66,36l122,234,60,277,,324,452,876r67,-49l590,787r75,-32l743,732r80,-14l905,713,905,xe" fillcolor="#e46c53" stroked="f">
                  <v:path arrowok="t" o:connecttype="custom" o:connectlocs="905,0;829,2;754,8;679,18;605,31;532,49;460,71;389,96;320,125;252,158;186,194;122,234;60,277;0,324;452,876;519,827;590,787;665,755;743,732;823,718;905,713;905,0" o:connectangles="0,0,0,0,0,0,0,0,0,0,0,0,0,0,0,0,0,0,0,0,0,0"/>
                </v:shape>
                <v:shape id="Freeform 11" o:spid="_x0000_s1033" style="position:absolute;left:9775;top:713;width:906;height:877;visibility:visible;mso-wrap-style:square;v-text-anchor:top" coordsize="906,8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I1hccA&#10;AADcAAAADwAAAGRycy9kb3ducmV2LnhtbESPQWvCQBSE74X+h+UVepG6iaBI6ipFK3iSqhHa22v2&#10;NUnNvk13V43/3hWEHoeZ+YaZzDrTiBM5X1tWkPYTEMSF1TWXCvLd8mUMwgdkjY1lUnAhD7Pp48ME&#10;M23PvKHTNpQiQthnqKAKoc2k9EVFBn3ftsTR+7HOYIjSlVI7PEe4aeQgSUbSYM1xocKW5hUVh+3R&#10;KNj8rj7XucP3+Xrxlx97w/T742uv1PNT9/YKIlAX/sP39korGA1TuJ2JR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SNYXHAAAA3AAAAA8AAAAAAAAAAAAAAAAAmAIAAGRy&#10;cy9kb3ducmV2LnhtbFBLBQYAAAAABAAEAPUAAACMAwAAAAA=&#10;" path="m,324l60,277r62,-43l186,194r66,-36l320,125,389,96,460,71,532,49,605,31,679,18,754,8,829,2,905,r,713l823,718r-80,14l665,755r-75,32l519,827r-67,49l,324xe" filled="f" strokecolor="white" strokeweight=".17025mm">
                  <v:path arrowok="t" o:connecttype="custom" o:connectlocs="0,324;60,277;122,234;186,194;252,158;320,125;389,96;460,71;532,49;605,31;679,18;754,8;829,2;905,0;905,713;823,718;743,732;665,755;590,787;519,827;452,876;0,324" o:connectangles="0,0,0,0,0,0,0,0,0,0,0,0,0,0,0,0,0,0,0,0,0,0"/>
                </v:shape>
                <v:group id="Group 12" o:spid="_x0000_s1034" style="position:absolute;left:11711;top:727;width:1787;height:926" coordorigin="11711,727" coordsize="1787,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<v:shape id="Freeform 13" o:spid="_x0000_s1035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HJcIA&#10;AADcAAAADwAAAGRycy9kb3ducmV2LnhtbESPT4vCMBTE74LfITxhb5rqalm6RhGhix79s/dH87Yp&#10;bV5Kk9XqpzeC4HGYmd8wy3VvG3GhzleOFUwnCQjiwumKSwXnUz7+AuEDssbGMSm4kYf1ajhYYqbd&#10;lQ90OYZSRAj7DBWYENpMSl8YsugnriWO3p/rLIYou1LqDq8Rbhs5S5JUWqw4LhhsaWuoqI//VoHb&#10;3EO+Nz/N1ufluZ756fxQ/yr1Meo33yAC9eEdfrV3WkG6+IT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MclwgAAANwAAAAPAAAAAAAAAAAAAAAAAJgCAABkcnMvZG93&#10;bnJldi54bWxQSwUGAAAAAAQABAD1AAAAhwMAAAAA&#10;" path="m14,785r-7,6l1,797,,807r5,6l96,925r21,-24l80,901r1,-22l83,859,30,793r-6,-6l14,785xe" fillcolor="#e46c53" stroked="f">
                    <v:path arrowok="t" o:connecttype="custom" o:connectlocs="14,785;7,791;1,797;0,807;5,813;96,925;117,901;80,901;81,879;83,859;30,793;24,787;14,785" o:connectangles="0,0,0,0,0,0,0,0,0,0,0,0,0"/>
                  </v:shape>
                  <v:shape id="Freeform 14" o:spid="_x0000_s1036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1fUcIA&#10;AADcAAAADwAAAGRycy9kb3ducmV2LnhtbESPT4vCMBTE7wt+h/AEb2uquCLVWIrQxT367/5onk1p&#10;81KaqF0/vVlY8DjMzG+YTTbYVtyp97VjBbNpAoK4dLrmSsH5VHyuQPiArLF1TAp+yUO2HX1sMNXu&#10;wQe6H0MlIoR9igpMCF0qpS8NWfRT1xFH7+p6iyHKvpK6x0eE21bOk2QpLdYcFwx2tDNUNsebVeDy&#10;Zyh+zHe780V1buZ+tjg0F6Um4yFfgwg0hHf4v73XCpZfC/g7E4+A3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V9RwgAAANwAAAAPAAAAAAAAAAAAAAAAAJgCAABkcnMvZG93&#10;bnJldi54bWxQSwUGAAAAAAQABAD1AAAAhwMAAAAA&#10;" path="m83,859r-2,20l80,901r33,l113,891r-29,l97,877,83,859xe" fillcolor="#e46c53" stroked="f">
                    <v:path arrowok="t" o:connecttype="custom" o:connectlocs="83,859;81,879;80,901;113,901;113,891;84,891;97,877;83,859" o:connectangles="0,0,0,0,0,0,0,0"/>
                  </v:shape>
                  <v:shape id="Freeform 15" o:spid="_x0000_s1037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6ysIA&#10;AADcAAAADwAAAGRycy9kb3ducmV2LnhtbESPT4vCMBTE7wt+h/AEb2uqqEg1liJ0cY/+uz+aZ1Pa&#10;vJQmatdPv1lY8DjMzG+YbTbYVjyo97VjBbNpAoK4dLrmSsHlXHyuQfiArLF1TAp+yEO2G31sMdXu&#10;yUd6nEIlIoR9igpMCF0qpS8NWfRT1xFH7+Z6iyHKvpK6x2eE21bOk2QlLdYcFwx2tDdUNqe7VeDy&#10;Vyi+zVe790V1aeZ+tjg2V6Um4yHfgAg0hHf4v33QClbLJfyd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UfrKwgAAANwAAAAPAAAAAAAAAAAAAAAAAJgCAABkcnMvZG93&#10;bnJldi54bWxQSwUGAAAAAAQABAD1AAAAhwMAAAAA&#10;" path="m182,787r-10,2l115,856r,1l113,881r,l113,901r4,l191,817r5,-8l196,799,182,787xe" fillcolor="#e46c53" stroked="f">
                    <v:path arrowok="t" o:connecttype="custom" o:connectlocs="182,787;172,789;115,856;115,857;113,881;113,881;113,901;117,901;191,817;196,809;196,799;182,787" o:connectangles="0,0,0,0,0,0,0,0,0,0,0,0"/>
                  </v:shape>
                  <v:shape id="Freeform 16" o:spid="_x0000_s1038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NkvcEA&#10;AADcAAAADwAAAGRycy9kb3ducmV2LnhtbESPT4vCMBTE78J+h/AW9qapspalGkWEih79s/dH82xK&#10;m5fSRK1+eiMIHoeZ+Q0zX/a2EVfqfOVYwXiUgCAunK64VHA65sM/ED4ga2wck4I7eVguvgZzzLS7&#10;8Z6uh1CKCGGfoQITQptJ6QtDFv3ItcTRO7vOYoiyK6Xu8BbhtpGTJEmlxYrjgsGW1oaK+nCxCtzq&#10;EfKd2TRrn5eneuLHv/v6X6mf7341AxGoD5/wu73VCtJpCq8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DZL3BAAAA3AAAAA8AAAAAAAAAAAAAAAAAmAIAAGRycy9kb3du&#10;cmV2LnhtbFBLBQYAAAAABAAEAPUAAACGAwAAAAA=&#10;" path="m97,877l84,891r25,l97,877xe" fillcolor="#e46c53" stroked="f">
                    <v:path arrowok="t" o:connecttype="custom" o:connectlocs="97,877;84,891;109,891;97,877" o:connectangles="0,0,0,0"/>
                  </v:shape>
                  <v:shape id="Freeform 17" o:spid="_x0000_s1039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/BJsMA&#10;AADcAAAADwAAAGRycy9kb3ducmV2LnhtbESPwWrDMBBE74H+g9hCb4mckKbFjRJCwKE92nHvi7W1&#10;jK2VsVTb7ddXhUCOw8y8YfbH2XZipME3jhWsVwkI4srphmsF5TVbvoLwAVlj55gU/JCH4+FhscdU&#10;u4lzGotQiwhhn6ICE0KfSukrQxb9yvXE0ftyg8UQ5VBLPeAU4baTmyTZSYsNxwWDPZ0NVW3xbRW4&#10;02/IPsylO/usLtuNX2/z9lOpp8f59AYi0Bzu4Vv7XSvYPb/A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/BJsMAAADcAAAADwAAAAAAAAAAAAAAAACYAgAAZHJzL2Rv&#10;d25yZXYueG1sUEsFBgAAAAAEAAQA9QAAAIgDAAAAAA==&#10;" path="m115,856l97,877r12,14l113,891r,-10l114,879r1,-22l115,856xe" fillcolor="#e46c53" stroked="f">
                    <v:path arrowok="t" o:connecttype="custom" o:connectlocs="115,856;97,877;109,891;113,891;113,881;114,879;115,857;115,856" o:connectangles="0,0,0,0,0,0,0,0"/>
                  </v:shape>
                  <v:shape id="Freeform 18" o:spid="_x0000_s1040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BVVMAA&#10;AADcAAAADwAAAGRycy9kb3ducmV2LnhtbERPz2vCMBS+D/wfwhN2W1PFidRGEaFDj+30/mieTWnz&#10;Upqo3f56cxjs+PH9zveT7cWDRt86VrBIUhDEtdMtNwou38XHBoQPyBp7x6Tghzzsd7O3HDPtnlzS&#10;owqNiCHsM1RgQhgyKX1tyKJP3EAcuZsbLYYIx0bqEZ8x3PZymaZrabHl2GBwoKOhuqvuVoE7/Ibi&#10;bL76oy+aS7f0i1XZXZV6n0+HLYhAU/gX/7lPWsH6M66NZ+IRk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FBVVMAAAADcAAAADwAAAAAAAAAAAAAAAACYAgAAZHJzL2Rvd25y&#10;ZXYueG1sUEsFBgAAAAAEAAQA9QAAAIUDAAAAAA==&#10;" path="m113,879r,2l113,881r,-2xe" fillcolor="#e46c53" stroked="f">
                    <v:path arrowok="t" o:connecttype="custom" o:connectlocs="113,879;113,881;113,881;113,879" o:connectangles="0,0,0,0"/>
                  </v:shape>
                  <v:shape id="Freeform 19" o:spid="_x0000_s1041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zwz8MA&#10;AADcAAAADwAAAGRycy9kb3ducmV2LnhtbESPwWrDMBBE74H+g9hCb4mckIbWjRJCwKE92nHvi7W1&#10;jK2VsVTb7ddXhUCOw8y8YfbH2XZipME3jhWsVwkI4srphmsF5TVbvoDwAVlj55gU/JCH4+FhscdU&#10;u4lzGotQiwhhn6ICE0KfSukrQxb9yvXE0ftyg8UQ5VBLPeAU4baTmyTZSYsNxwWDPZ0NVW3xbRW4&#10;02/IPsylO/usLtuNX2/z9lOpp8f59AYi0Bzu4Vv7XSvYPb/C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zwz8MAAADcAAAADwAAAAAAAAAAAAAAAACYAgAAZHJzL2Rv&#10;d25yZXYueG1sUEsFBgAAAAAEAAQA9QAAAIgDAAAAAA==&#10;" path="m114,879r-1,l113,881r1,-2xe" fillcolor="#e46c53" stroked="f">
                    <v:path arrowok="t" o:connecttype="custom" o:connectlocs="114,879;113,879;113,881;114,879" o:connectangles="0,0,0,0"/>
                  </v:shape>
                  <v:shape id="Freeform 20" o:spid="_x0000_s1042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T778A&#10;AADcAAAADwAAAGRycy9kb3ducmV2LnhtbERPz2vCMBS+D/wfwhN2m6lFyuiMIkLHPNa5+6N5NqXN&#10;S2liW/3rl4Pg8eP7vd3PthMjDb5xrGC9SkAQV043XCu4/BYfnyB8QNbYOSYFd/Kw3y3etphrN3FJ&#10;4znUIoawz1GBCaHPpfSVIYt+5XriyF3dYDFEONRSDzjFcNvJNEkyabHh2GCwp6Ohqj3frAJ3eITi&#10;ZL67oy/qS5v69aZs/5R6X86HLxCB5vASP90/WkGWxfnxTDwC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pPvvwAAANwAAAAPAAAAAAAAAAAAAAAAAJgCAABkcnMvZG93bnJl&#10;di54bWxQSwUGAAAAAAQABAD1AAAAhAMAAAAA&#10;" path="m1026,l975,,951,1r-23,l904,3,881,7,858,9r-45,8l704,47,641,71,600,91r-39,20l522,133r-37,24l449,183r-35,28l381,239r-32,32l319,303r-29,34l262,371r-25,36l213,445r-22,40l171,525r-19,40l144,587r-8,20l128,629r-7,22l115,673r-6,22l104,717r-5,22l94,761r-3,24l87,809r-2,22l83,855r,4l97,877r18,-21l117,835r2,-24l120,811r2,-22l126,767r4,-22l135,723r,l140,703r,l146,681r,l152,659r1,l159,639r,l166,619r,l174,597r,l182,577r,l200,537r,l219,499r,l241,461r1,l264,425r-1,l289,391r-1,l315,357r-1,l343,325r-1,l372,293r,l403,263r-1,l435,235r,l469,209r-1,l503,183r3,l539,161r,l576,139r,l615,119r-1,l654,101r-1,l674,93r-1,l694,85r,l714,77r5,l735,71r,l756,65r,l777,59r,l798,53r,l820,49r,l842,45r-1,l864,41r-1,l886,39r-1,l908,35r-1,l930,33r22,l976,31r260,l1219,27r-27,-8l1165,15,1137,9,1110,5,1026,xe" fillcolor="#e46c53" stroked="f">
                    <v:path arrowok="t" o:connecttype="custom" o:connectlocs="951,1;881,7;704,47;561,111;449,183;349,271;262,371;191,485;144,587;121,651;104,717;91,785;83,855;115,856;120,811;130,745;140,703;146,681;159,639;166,619;182,577;200,537;241,461;263,425;315,357;342,325;403,263;435,235;503,183;539,161;615,119;653,101;694,85;719,77;756,65;777,59;820,49;841,45;886,39;907,35;976,31;1192,19;1110,5" o:connectangles="0,0,0,0,0,0,0,0,0,0,0,0,0,0,0,0,0,0,0,0,0,0,0,0,0,0,0,0,0,0,0,0,0,0,0,0,0,0,0,0,0,0,0"/>
                  </v:shape>
                  <v:shape id="Freeform 21" o:spid="_x0000_s1043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Y2dMIA&#10;AADcAAAADwAAAGRycy9kb3ducmV2LnhtbESPT4vCMBTE7wt+h/AEb9u0IkWqUUTo4h79d380z6a0&#10;eSlNVut++s2C4HGYmd8w6+1oO3GnwTeOFWRJCoK4crrhWsHlXH4uQfiArLFzTAqe5GG7mXyssdDu&#10;wUe6n0ItIoR9gQpMCH0hpa8MWfSJ64mjd3ODxRDlUEs94CPCbSfnaZpLiw3HBYM97Q1V7enHKnC7&#10;31B+m69u78v60s59tji2V6Vm03G3AhFoDO/wq33QCvI8g/8z8Qj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jZ0wgAAANwAAAAPAAAAAAAAAAAAAAAAAJgCAABkcnMvZG93&#10;bnJldi54bWxQSwUGAAAAAAQABAD1AAAAhwMAAAAA&#10;" path="m120,811r-1,l119,813r1,-2xe" fillcolor="#e46c53" stroked="f">
                    <v:path arrowok="t" o:connecttype="custom" o:connectlocs="120,811;119,811;119,813;120,811" o:connectangles="0,0,0,0"/>
                  </v:shape>
                  <v:shape id="Freeform 22" o:spid="_x0000_s1044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SoA8EA&#10;AADcAAAADwAAAGRycy9kb3ducmV2LnhtbESPQYvCMBSE74L/ITxhb5palrJUo4hQ0aOu3h/Nsylt&#10;XkoTtfrrjbCwx2FmvmGW68G24k69rx0rmM8SEMSl0zVXCs6/xfQHhA/IGlvHpOBJHtar8WiJuXYP&#10;PtL9FCoRIexzVGBC6HIpfWnIop+5jjh6V9dbDFH2ldQ9PiLctjJNkkxarDkuGOxoa6hsTjerwG1e&#10;oTiYXbv1RXVuUj//PjYXpb4mw2YBItAQ/sN/7b1WkGUpfM7EI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UqAPBAAAA3AAAAA8AAAAAAAAAAAAAAAAAmAIAAGRycy9kb3du&#10;cmV2LnhtbFBLBQYAAAAABAAEAPUAAACGAwAAAAA=&#10;" path="m135,723r,l135,725r,-2xe" fillcolor="#e46c53" stroked="f">
                    <v:path arrowok="t" o:connecttype="custom" o:connectlocs="135,723;135,723;135,725;135,723" o:connectangles="0,0,0,0"/>
                  </v:shape>
                  <v:shape id="Freeform 23" o:spid="_x0000_s1045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gNmMEA&#10;AADcAAAADwAAAGRycy9kb3ducmV2LnhtbESPT4vCMBTE78J+h/AW9qaprpSlGkWEih79s/dH82xK&#10;m5fSRK1+eiMIHoeZ+Q0zX/a2EVfqfOVYwXiUgCAunK64VHA65sM/ED4ga2wck4I7eVguvgZzzLS7&#10;8Z6uh1CKCGGfoQITQptJ6QtDFv3ItcTRO7vOYoiyK6Xu8BbhtpGTJEmlxYrjgsGW1oaK+nCxCtzq&#10;EfKd2TRrn5eneuLH0339r9TPd7+agQjUh0/43d5qBWn6C68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YDZjBAAAA3AAAAA8AAAAAAAAAAAAAAAAAmAIAAGRycy9kb3du&#10;cmV2LnhtbFBLBQYAAAAABAAEAPUAAACGAwAAAAA=&#10;" path="m153,659r-1,l152,661r1,-2xe" fillcolor="#e46c53" stroked="f">
                    <v:path arrowok="t" o:connecttype="custom" o:connectlocs="153,659;152,659;152,661;153,659" o:connectangles="0,0,0,0"/>
                  </v:shape>
                  <v:shape id="Freeform 24" o:spid="_x0000_s1046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GV7MMA&#10;AADcAAAADwAAAGRycy9kb3ducmV2LnhtbESPzWrDMBCE74G+g9hCb4mcYExwogRjcGmPzs99sbaW&#10;sbUylpq4ffooUOhxmJlvmP1xtoO40eQ7xwrWqwQEceN0x62Cy7labkH4gKxxcEwKfsjD8fCy2GOu&#10;3Z1rup1CKyKEfY4KTAhjLqVvDFn0KzcSR+/LTRZDlFMr9YT3CLeD3CRJJi12HBcMjlQaavrTt1Xg&#10;it9QfZr3ofRVe+k3fp3W/VWpt9e52IEINIf/8F/7QyvIshSeZ+IRkI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GV7MMAAADcAAAADwAAAAAAAAAAAAAAAACYAgAAZHJzL2Rv&#10;d25yZXYueG1sUEsFBgAAAAAEAAQA9QAAAIgDAAAAAA==&#10;" path="m174,597r,l174,599r,-2xe" fillcolor="#e46c53" stroked="f">
                    <v:path arrowok="t" o:connecttype="custom" o:connectlocs="174,597;174,597;174,599;174,597" o:connectangles="0,0,0,0"/>
                  </v:shape>
                  <v:shape id="Freeform 25" o:spid="_x0000_s1047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wd8EA&#10;AADcAAAADwAAAGRycy9kb3ducmV2LnhtbESPT4vCMBTE78J+h/AW9qapspalGkWEih79s/dH82xK&#10;m5fSRK1+eiMIHoeZ+Q0zX/a2EVfqfOVYwXiUgCAunK64VHA65sM/ED4ga2wck4I7eVguvgZzzLS7&#10;8Z6uh1CKCGGfoQITQptJ6QtDFv3ItcTRO7vOYoiyK6Xu8BbhtpGTJEmlxYrjgsGW1oaK+nCxCtzq&#10;EfKd2TRrn5eneuLHv/v6X6mf7341AxGoD5/wu73VCtJ0Cq8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9MHfBAAAA3AAAAA8AAAAAAAAAAAAAAAAAmAIAAGRycy9kb3du&#10;cmV2LnhtbFBLBQYAAAAABAAEAPUAAACGAwAAAAA=&#10;" path="m200,537r,l199,539r1,-2xe" fillcolor="#e46c53" stroked="f">
                    <v:path arrowok="t" o:connecttype="custom" o:connectlocs="200,537;200,537;199,539;200,537" o:connectangles="0,0,0,0"/>
                  </v:shape>
                  <v:shape id="Freeform 26" o:spid="_x0000_s1048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+uAMIA&#10;AADcAAAADwAAAGRycy9kb3ducmV2LnhtbESPzWrDMBCE74W+g9hCbo1sE0xwooQQcGiP+bsv1kYy&#10;tlbGUhK3T18VCj0OM/MNs95OrhcPGkPrWUE+z0AQN163bBRczvX7EkSIyBp7z6TgiwJsN68va6y0&#10;f/KRHqdoRIJwqFCBjXGopAyNJYdh7gfi5N386DAmORqpR3wmuOtlkWWldNhyWrA40N5S053uToHf&#10;fcf60x76fajNpStCvjh2V6Vmb9NuBSLSFP/Df+0PraAsS/g9k46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764AwgAAANwAAAAPAAAAAAAAAAAAAAAAAJgCAABkcnMvZG93&#10;bnJldi54bWxQSwUGAAAAAAQABAD1AAAAhwMAAAAA&#10;" path="m242,461r-1,l240,463r2,-2xe" fillcolor="#e46c53" stroked="f">
                    <v:path arrowok="t" o:connecttype="custom" o:connectlocs="242,461;241,461;240,463;242,461" o:connectangles="0,0,0,0"/>
                  </v:shape>
                  <v:shape id="Freeform 27" o:spid="_x0000_s1049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MLm8IA&#10;AADcAAAADwAAAGRycy9kb3ducmV2LnhtbESPQYvCMBSE74L/ITzBm6aKdKVrFBG6rEfden80b5vS&#10;5qU0We36640geBxm5htmsxtsK67U+9qxgsU8AUFcOl1zpaD4yWdrED4ga2wdk4J/8rDbjkcbzLS7&#10;8Ymu51CJCGGfoQITQpdJ6UtDFv3cdcTR+3W9xRBlX0nd4y3CbSuXSZJKizXHBYMdHQyVzfnPKnD7&#10;e8iP5qs9+LwqmqVfrE7NRanpZNh/ggg0hHf41f7WCtL0A55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wubwgAAANwAAAAPAAAAAAAAAAAAAAAAAJgCAABkcnMvZG93&#10;bnJldi54bWxQSwUGAAAAAAQABAD1AAAAhwMAAAAA&#10;" path="m1699,379r-2,2l1691,397r,20l1699,433r15,14l1731,453r18,-2l1767,443r13,-14l1785,415r-60,l1699,379xe" fillcolor="#e46c53" stroked="f">
                    <v:path arrowok="t" o:connecttype="custom" o:connectlocs="1699,379;1697,381;1691,397;1691,417;1699,433;1714,447;1731,453;1749,451;1767,443;1780,429;1785,415;1725,415;1699,379" o:connectangles="0,0,0,0,0,0,0,0,0,0,0,0,0"/>
                  </v:shape>
                  <v:shape id="Freeform 28" o:spid="_x0000_s1050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f6b8A&#10;AADcAAAADwAAAGRycy9kb3ducmV2LnhtbERPz2vCMBS+D/wfwhN2m6lFyuiMIkLHPNa5+6N5NqXN&#10;S2liW/3rl4Pg8eP7vd3PthMjDb5xrGC9SkAQV043XCu4/BYfnyB8QNbYOSYFd/Kw3y3etphrN3FJ&#10;4znUIoawz1GBCaHPpfSVIYt+5XriyF3dYDFEONRSDzjFcNvJNEkyabHh2GCwp6Ohqj3frAJ3eITi&#10;ZL67oy/qS5v69aZs/5R6X86HLxCB5vASP90/WkGWxbXxTDwC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J/pvwAAANwAAAAPAAAAAAAAAAAAAAAAAJgCAABkcnMvZG93bnJl&#10;di54bWxQSwUGAAAAAAQABAD1AAAAhAMAAAAA&#10;" path="m1725,361r-15,6l1699,379r26,36l1751,395r-26,-34xe" fillcolor="#e46c53" stroked="f">
                    <v:path arrowok="t" o:connecttype="custom" o:connectlocs="1725,361;1710,367;1699,379;1725,415;1751,395;1725,361" o:connectangles="0,0,0,0,0,0"/>
                  </v:shape>
                  <v:shape id="Freeform 29" o:spid="_x0000_s1051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6csIA&#10;AADcAAAADwAAAGRycy9kb3ducmV2LnhtbESPQYvCMBSE74L/ITzBm6aKlLVrFBG6rEfden80b5vS&#10;5qU0We36640geBxm5htmsxtsK67U+9qxgsU8AUFcOl1zpaD4yWcfIHxA1tg6JgX/5GG3HY82mGl3&#10;4xNdz6ESEcI+QwUmhC6T0peGLPq564ij9+t6iyHKvpK6x1uE21YukySVFmuOCwY7Ohgqm/OfVeD2&#10;95AfzVd78HlVNEu/WJ2ai1LTybD/BBFoCO/wq/2tFaTpGp5n4hGQ2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DpywgAAANwAAAAPAAAAAAAAAAAAAAAAAJgCAABkcnMvZG93&#10;bnJldi54bWxQSwUGAAAAAAQABAD1AAAAhwMAAAAA&#10;" path="m1746,357r-19,2l1725,361r26,34l1725,415r60,l1786,413r-1,-20l1777,377r-14,-14l1746,357xe" fillcolor="#e46c53" stroked="f">
                    <v:path arrowok="t" o:connecttype="custom" o:connectlocs="1746,357;1727,359;1725,361;1751,395;1725,415;1785,415;1786,413;1785,393;1777,377;1763,363;1746,357" o:connectangles="0,0,0,0,0,0,0,0,0,0,0"/>
                  </v:shape>
                  <v:shape id="Freeform 30" o:spid="_x0000_s1052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FMsAA&#10;AADcAAAADwAAAGRycy9kb3ducmV2LnhtbERPz2vCMBS+D/wfwhN2W1NFOqmNIkKHHuv0/mieTWnz&#10;Upqo3f56cxjs+PH9LnaT7cWDRt86VrBIUhDEtdMtNwou3+XHGoQPyBp7x6TghzzstrO3AnPtnlzR&#10;4xwaEUPY56jAhDDkUvrakEWfuIE4cjc3WgwRjo3UIz5juO3lMk0zabHl2GBwoIOhujvfrQK3/w3l&#10;yXz1B182l27pF6uquyr1Pp/2GxCBpvAv/nMftYLsM86PZ+IR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MFMsAAAADcAAAADwAAAAAAAAAAAAAAAACYAgAAZHJzL2Rvd25y&#10;ZXYueG1sUEsFBgAAAAAEAAQA9QAAAIUDAAAAAA==&#10;" path="m1708,369r-16,l1699,379r9,-10xe" fillcolor="#e46c53" stroked="f">
                    <v:path arrowok="t" o:connecttype="custom" o:connectlocs="1708,369;1692,369;1699,379;1708,369" o:connectangles="0,0,0,0"/>
                  </v:shape>
                  <v:shape id="Freeform 31" o:spid="_x0000_s1053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+gqcMA&#10;AADcAAAADwAAAGRycy9kb3ducmV2LnhtbESPwWrDMBBE74X+g9hCb43sUJLiRAnG4NAenaT3xdpY&#10;xtbKWErs9uurQiDHYWbeMNv9bHtxo9G3jhWkiwQEce10y42C86l8+wDhA7LG3jEp+CEP+93z0xYz&#10;7Sau6HYMjYgQ9hkqMCEMmZS+NmTRL9xAHL2LGy2GKMdG6hGnCLe9XCbJSlpsOS4YHKgwVHfHq1Xg&#10;8t9QfplDX/iyOXdLn75X3bdSry9zvgERaA6P8L39qRWs1in8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+gqcMAAADcAAAADwAAAAAAAAAAAAAAAACYAgAAZHJzL2Rv&#10;d25yZXYueG1sUEsFBgAAAAAEAAQA9QAAAIgDAAAAAA==&#10;" path="m1370,79r-83,l1312,89r,l1337,99r-1,l1361,109r-1,l1385,121r-1,l1408,133r,l1432,145r-1,l1454,159r,l1477,173r-1,l1499,187r,l1521,203r-1,l1542,219r-1,l1562,235r,l1582,253r,l1602,271r,l1622,289r-1,l1640,309r,l1658,329r,l1676,349r,l1693,371r-1,-2l1708,369r2,-2l1725,361r-7,-10l1700,329r-18,-22l1663,287r-19,-20l1624,247r-20,-18l1583,211r-22,-18l1539,177r-22,-16l1494,145r-23,-14l1447,117r-24,-12l1399,91,1374,81r-4,-2xe" fillcolor="#e46c53" stroked="f">
                    <v:path arrowok="t" o:connecttype="custom" o:connectlocs="1370,79;1287,79;1312,89;1312,89;1337,99;1336,99;1361,109;1360,109;1385,121;1384,121;1408,133;1408,133;1432,145;1431,145;1454,159;1454,159;1477,173;1476,173;1499,187;1499,187;1521,203;1520,203;1542,219;1541,219;1562,235;1562,235;1582,253;1582,253;1602,271;1602,271;1622,289;1621,289;1640,309;1640,309;1658,329;1658,329;1676,349;1676,349;1693,371;1692,369;1708,369;1710,367;1725,361;1718,351;1700,329;1682,307;1663,287;1644,267;1624,247;1604,229;1583,211;1561,193;1539,177;1517,161;1494,145;1471,131;1447,117;1423,105;1399,91;1374,81;1370,79" o:connectangles="0,0,0,0,0,0,0,0,0,0,0,0,0,0,0,0,0,0,0,0,0,0,0,0,0,0,0,0,0,0,0,0,0,0,0,0,0,0,0,0,0,0,0,0,0,0,0,0,0,0,0,0,0,0,0,0,0,0,0,0,0"/>
                  </v:shape>
                  <v:shape id="Freeform 32" o:spid="_x0000_s1054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0+3sMA&#10;AADcAAAADwAAAGRycy9kb3ducmV2LnhtbESPzWrDMBCE74W+g9hCb41sU5LiRAnG4NAe89P7Ym0s&#10;Y2tlLMVx+/RVIZDjMDPfMJvdbHsx0ehbxwrSRQKCuHa65UbB+VS9fYDwAVlj75gU/JCH3fb5aYO5&#10;djc+0HQMjYgQ9jkqMCEMuZS+NmTRL9xAHL2LGy2GKMdG6hFvEW57mSXJUlpsOS4YHKg0VHfHq1Xg&#10;it9QfZl9X/qqOXeZT98P3bdSry9zsQYRaA6P8L39qRUsVx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0+3sMAAADcAAAADwAAAAAAAAAAAAAAAACYAgAAZHJzL2Rv&#10;d25yZXYueG1sUEsFBgAAAAAEAAQA9QAAAIgDAAAAAA==&#10;" path="m506,183r-3,l503,185r3,-2xe" fillcolor="#e46c53" stroked="f">
                    <v:path arrowok="t" o:connecttype="custom" o:connectlocs="506,183;503,183;503,185;506,183" o:connectangles="0,0,0,0"/>
                  </v:shape>
                  <v:shape id="Freeform 33" o:spid="_x0000_s1055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GbRcMA&#10;AADcAAAADwAAAGRycy9kb3ducmV2LnhtbESPwWrDMBBE74H+g9hCb4mcpKTFjRJCwKE92nHvi7W1&#10;jK2VsVTb7ddXhUCOw8y8YfbH2XZipME3jhWsVwkI4srphmsF5TVbvoLwAVlj55gU/JCH4+FhscdU&#10;u4lzGotQiwhhn6ICE0KfSukrQxb9yvXE0ftyg8UQ5VBLPeAU4baTmyTZSYsNxwWDPZ0NVW3xbRW4&#10;02/IPsylO/usLtuNXz/n7adST4/z6Q1EoDncw7f2u1awe9nC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GbRcMAAADcAAAADwAAAAAAAAAAAAAAAACYAgAAZHJzL2Rv&#10;d25yZXYueG1sUEsFBgAAAAAEAAQA9QAAAIgDAAAAAA==&#10;" path="m1285,45r-127,l1185,51r,l1211,57r,l1237,65r-1,l1262,71r,l1287,81r,-2l1370,79,1349,69,1298,49r-13,-4xe" fillcolor="#e46c53" stroked="f">
                    <v:path arrowok="t" o:connecttype="custom" o:connectlocs="1285,45;1158,45;1185,51;1185,51;1211,57;1211,57;1237,65;1236,65;1262,71;1262,71;1287,81;1287,79;1370,79;1349,69;1298,49;1285,45" o:connectangles="0,0,0,0,0,0,0,0,0,0,0,0,0,0,0,0"/>
                  </v:shape>
                  <v:shape id="Freeform 34" o:spid="_x0000_s1056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DMcMA&#10;AADcAAAADwAAAGRycy9kb3ducmV2LnhtbESPzWrDMBCE74W8g9hCbo2cYJLgWA4h4JIe83dfrK1l&#10;bK2MpcRun74qFHocZuYbJt9PthNPGnzjWMFykYAgrpxuuFZwu5ZvWxA+IGvsHJOCL/KwL2YvOWba&#10;jXym5yXUIkLYZ6jAhNBnUvrKkEW/cD1x9D7dYDFEOdRSDzhGuO3kKknW0mLDccFgT0dDVXt5WAXu&#10;8B3KD/PeHX1Z39qVX6bn9q7U/HU67EAEmsJ/+K990grWmxR+z8Qj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gDMcMAAADcAAAADwAAAAAAAAAAAAAAAACYAgAAZHJzL2Rv&#10;d25yZXYueG1sUEsFBgAAAAAEAAQA9QAAAIgDAAAAAA==&#10;" path="m719,77r-5,l714,79r5,-2xe" fillcolor="#e46c53" stroked="f">
                    <v:path arrowok="t" o:connecttype="custom" o:connectlocs="719,77;714,77;714,79;719,77" o:connectangles="0,0,0,0"/>
                  </v:shape>
                  <v:shape id="Freeform 35" o:spid="_x0000_s1057" style="position:absolute;left:11711;top:727;width:1787;height:926;visibility:visible;mso-wrap-style:square;v-text-anchor:top" coordsize="1787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mqsMA&#10;AADcAAAADwAAAGRycy9kb3ducmV2LnhtbESPwWrDMBBE74H+g9hCb4mckKbFjRJCwKE92nHvi7W1&#10;jK2VsVTb7ddXhUCOw8y8YfbH2XZipME3jhWsVwkI4srphmsF5TVbvoLwAVlj55gU/JCH4+FhscdU&#10;u4lzGotQiwhhn6ICE0KfSukrQxb9yvXE0ftyg8UQ5VBLPeAU4baTmyTZSYsNxwWDPZ0NVW3xbRW4&#10;02/IPsylO/usLtuNX2/z9lOpp8f59AYi0Bzu4Vv7XSvYvTzD/5l4BOTh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SmqsMAAADcAAAADwAAAAAAAAAAAAAAAACYAgAAZHJzL2Rv&#10;d25yZXYueG1sUEsFBgAAAAAEAAQA9QAAAIgDAAAAAA==&#10;" path="m1236,31r-211,l1053,33r-1,l1080,35r-1,l1106,37r,l1133,41r-1,l1159,47r-1,-2l1285,45,1245,33r-9,-2xe" fillcolor="#e46c53" stroked="f">
                    <v:path arrowok="t" o:connecttype="custom" o:connectlocs="1236,31;1025,31;1053,33;1052,33;1080,35;1079,35;1106,37;1106,37;1133,41;1132,41;1159,47;1158,45;1285,45;1245,33;1236,31" o:connectangles="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hAnsi="Times New Roman" w:cs="Vrinda"/>
          <w:noProof/>
          <w:position w:val="-16"/>
          <w:sz w:val="24"/>
          <w:szCs w:val="24"/>
        </w:rPr>
        <w:drawing>
          <wp:inline distT="0" distB="0" distL="0" distR="0" wp14:anchorId="1E9C6D36" wp14:editId="72167387">
            <wp:extent cx="381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sz w:val="20"/>
          <w:szCs w:val="20"/>
        </w:rPr>
        <w:t xml:space="preserve">         </w:t>
      </w:r>
      <w:r w:rsidR="002F15F4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="002F15F4">
        <w:rPr>
          <w:b/>
          <w:bCs/>
          <w:color w:val="666666"/>
          <w:sz w:val="34"/>
          <w:szCs w:val="34"/>
        </w:rPr>
        <w:t>Chart A -</w:t>
      </w:r>
      <w:r w:rsidR="002F15F4">
        <w:rPr>
          <w:b/>
          <w:bCs/>
          <w:color w:val="666666"/>
          <w:spacing w:val="-24"/>
          <w:sz w:val="34"/>
          <w:szCs w:val="34"/>
        </w:rPr>
        <w:t xml:space="preserve"> </w:t>
      </w:r>
      <w:r w:rsidR="002F15F4">
        <w:rPr>
          <w:b/>
          <w:bCs/>
          <w:color w:val="666666"/>
          <w:sz w:val="34"/>
          <w:szCs w:val="34"/>
        </w:rPr>
        <w:t>Title</w:t>
      </w:r>
    </w:p>
    <w:p w14:paraId="190F9F38" w14:textId="77777777" w:rsidR="004C1C80" w:rsidRDefault="004C1C80">
      <w:pPr>
        <w:pStyle w:val="BodyText"/>
        <w:kinsoku w:val="0"/>
        <w:overflowPunct w:val="0"/>
        <w:spacing w:before="6"/>
        <w:rPr>
          <w:b/>
          <w:bCs/>
          <w:sz w:val="68"/>
          <w:szCs w:val="68"/>
        </w:rPr>
      </w:pPr>
    </w:p>
    <w:p w14:paraId="075BEC0F" w14:textId="77777777" w:rsidR="004C1C80" w:rsidRDefault="002F15F4">
      <w:pPr>
        <w:pStyle w:val="BodyText"/>
        <w:kinsoku w:val="0"/>
        <w:overflowPunct w:val="0"/>
        <w:spacing w:line="256" w:lineRule="auto"/>
        <w:ind w:left="4686"/>
        <w:rPr>
          <w:color w:val="005BBA"/>
          <w:sz w:val="21"/>
          <w:szCs w:val="21"/>
        </w:rPr>
      </w:pPr>
      <w:r>
        <w:rPr>
          <w:b/>
          <w:bCs/>
          <w:color w:val="005BBA"/>
          <w:sz w:val="21"/>
          <w:szCs w:val="21"/>
        </w:rPr>
        <w:t xml:space="preserve">Figure A: </w:t>
      </w:r>
      <w:r>
        <w:rPr>
          <w:color w:val="005BBA"/>
          <w:sz w:val="21"/>
          <w:szCs w:val="21"/>
        </w:rPr>
        <w:t xml:space="preserve">In et </w:t>
      </w:r>
      <w:proofErr w:type="spellStart"/>
      <w:r>
        <w:rPr>
          <w:color w:val="005BBA"/>
          <w:sz w:val="21"/>
          <w:szCs w:val="21"/>
        </w:rPr>
        <w:t>neque</w:t>
      </w:r>
      <w:proofErr w:type="spellEnd"/>
      <w:r>
        <w:rPr>
          <w:color w:val="005BBA"/>
          <w:sz w:val="21"/>
          <w:szCs w:val="21"/>
        </w:rPr>
        <w:t xml:space="preserve"> </w:t>
      </w:r>
      <w:proofErr w:type="spellStart"/>
      <w:r>
        <w:rPr>
          <w:color w:val="005BBA"/>
          <w:sz w:val="21"/>
          <w:szCs w:val="21"/>
        </w:rPr>
        <w:t>dignissim</w:t>
      </w:r>
      <w:proofErr w:type="spellEnd"/>
      <w:r>
        <w:rPr>
          <w:color w:val="005BBA"/>
          <w:sz w:val="21"/>
          <w:szCs w:val="21"/>
        </w:rPr>
        <w:t xml:space="preserve">, and in </w:t>
      </w:r>
      <w:proofErr w:type="spellStart"/>
      <w:r>
        <w:rPr>
          <w:color w:val="005BBA"/>
          <w:sz w:val="21"/>
          <w:szCs w:val="21"/>
        </w:rPr>
        <w:t>aliquet</w:t>
      </w:r>
      <w:proofErr w:type="spellEnd"/>
      <w:r>
        <w:rPr>
          <w:color w:val="005BBA"/>
          <w:sz w:val="21"/>
          <w:szCs w:val="21"/>
        </w:rPr>
        <w:t xml:space="preserve"> </w:t>
      </w:r>
      <w:proofErr w:type="spellStart"/>
      <w:r>
        <w:rPr>
          <w:color w:val="005BBA"/>
          <w:sz w:val="21"/>
          <w:szCs w:val="21"/>
        </w:rPr>
        <w:t>nisl</w:t>
      </w:r>
      <w:proofErr w:type="spellEnd"/>
      <w:r>
        <w:rPr>
          <w:color w:val="005BBA"/>
          <w:sz w:val="21"/>
          <w:szCs w:val="21"/>
        </w:rPr>
        <w:t xml:space="preserve"> et </w:t>
      </w:r>
      <w:proofErr w:type="spellStart"/>
      <w:r>
        <w:rPr>
          <w:color w:val="005BBA"/>
          <w:sz w:val="21"/>
          <w:szCs w:val="21"/>
        </w:rPr>
        <w:t>umis</w:t>
      </w:r>
      <w:proofErr w:type="spellEnd"/>
      <w:r>
        <w:rPr>
          <w:color w:val="005BBA"/>
          <w:sz w:val="21"/>
          <w:szCs w:val="21"/>
        </w:rPr>
        <w:t>.</w:t>
      </w:r>
    </w:p>
    <w:p w14:paraId="6C7B9E37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5D71889C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6792A069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7F20D0E1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28FA47CB" w14:textId="77777777" w:rsidR="004C1C80" w:rsidRDefault="004C1C80">
      <w:pPr>
        <w:pStyle w:val="BodyText"/>
        <w:kinsoku w:val="0"/>
        <w:overflowPunct w:val="0"/>
        <w:rPr>
          <w:sz w:val="24"/>
          <w:szCs w:val="24"/>
        </w:rPr>
      </w:pPr>
    </w:p>
    <w:p w14:paraId="24A0FA8F" w14:textId="77777777" w:rsidR="004C1C80" w:rsidRDefault="004C1C80">
      <w:pPr>
        <w:pStyle w:val="BodyText"/>
        <w:kinsoku w:val="0"/>
        <w:overflowPunct w:val="0"/>
        <w:spacing w:before="8"/>
        <w:rPr>
          <w:sz w:val="31"/>
          <w:szCs w:val="31"/>
        </w:rPr>
      </w:pPr>
    </w:p>
    <w:p w14:paraId="4EB9022F" w14:textId="77777777" w:rsidR="004C1C80" w:rsidRDefault="0002651E">
      <w:pPr>
        <w:pStyle w:val="BodyText"/>
        <w:tabs>
          <w:tab w:val="left" w:pos="2292"/>
          <w:tab w:val="left" w:pos="3682"/>
        </w:tabs>
        <w:kinsoku w:val="0"/>
        <w:overflowPunct w:val="0"/>
        <w:ind w:left="902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 wp14:anchorId="625AE3BF" wp14:editId="53E01131">
                <wp:simplePos x="0" y="0"/>
                <wp:positionH relativeFrom="page">
                  <wp:posOffset>5640705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64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5CBB4" id="Freeform 36" o:spid="_x0000_s1026" style="position:absolute;margin-left:444.15pt;margin-top:4.35pt;width:6.5pt;height:6.5pt;z-index: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0079D6" wp14:editId="6B4EFC4D">
                <wp:simplePos x="0" y="0"/>
                <wp:positionH relativeFrom="page">
                  <wp:posOffset>6523990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64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CFB8B" id="Freeform 37" o:spid="_x0000_s1026" style="position:absolute;margin-left:513.7pt;margin-top:4.35pt;width:6.5pt;height:6.5pt;z-index:-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503215F3" wp14:editId="2C80EE69">
                <wp:simplePos x="0" y="0"/>
                <wp:positionH relativeFrom="page">
                  <wp:posOffset>7406640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64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F40F5" id="Freeform 38" o:spid="_x0000_s1026" style="position:absolute;margin-left:583.2pt;margin-top:4.35pt;width:6.5pt;height:6.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</w:t>
      </w:r>
      <w:r w:rsidR="002F15F4">
        <w:rPr>
          <w:color w:val="666666"/>
          <w:spacing w:val="-8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1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7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2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2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3</w:t>
      </w:r>
    </w:p>
    <w:p w14:paraId="2A95B4CB" w14:textId="77777777" w:rsidR="004C1C80" w:rsidRDefault="002F15F4">
      <w:pPr>
        <w:pStyle w:val="BodyText"/>
        <w:tabs>
          <w:tab w:val="left" w:pos="3015"/>
        </w:tabs>
        <w:kinsoku w:val="0"/>
        <w:overflowPunct w:val="0"/>
        <w:spacing w:before="312"/>
        <w:ind w:left="260"/>
        <w:rPr>
          <w:b/>
          <w:bCs/>
          <w:color w:val="666666"/>
          <w:position w:val="1"/>
          <w:sz w:val="38"/>
          <w:szCs w:val="38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 w:rsidR="0002651E">
        <w:rPr>
          <w:rFonts w:ascii="Times New Roman" w:hAnsi="Times New Roman" w:cs="Vrinda"/>
          <w:noProof/>
          <w:sz w:val="24"/>
          <w:szCs w:val="24"/>
        </w:rPr>
        <w:drawing>
          <wp:inline distT="0" distB="0" distL="0" distR="0" wp14:anchorId="6946F188" wp14:editId="61ACE1DE">
            <wp:extent cx="3810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1"/>
          <w:sz w:val="20"/>
          <w:szCs w:val="20"/>
        </w:rPr>
        <w:tab/>
      </w:r>
      <w:r>
        <w:rPr>
          <w:rFonts w:ascii="Times New Roman" w:hAnsi="Times New Roman" w:cs="Times New Roman"/>
          <w:spacing w:val="7"/>
          <w:position w:val="1"/>
          <w:sz w:val="20"/>
          <w:szCs w:val="20"/>
        </w:rPr>
        <w:t xml:space="preserve"> </w:t>
      </w:r>
      <w:r>
        <w:rPr>
          <w:b/>
          <w:bCs/>
          <w:color w:val="666666"/>
          <w:position w:val="1"/>
          <w:sz w:val="38"/>
          <w:szCs w:val="38"/>
        </w:rPr>
        <w:t>Chart D -</w:t>
      </w:r>
      <w:r>
        <w:rPr>
          <w:b/>
          <w:bCs/>
          <w:color w:val="666666"/>
          <w:spacing w:val="8"/>
          <w:position w:val="1"/>
          <w:sz w:val="38"/>
          <w:szCs w:val="38"/>
        </w:rPr>
        <w:t xml:space="preserve"> </w:t>
      </w:r>
      <w:r>
        <w:rPr>
          <w:b/>
          <w:bCs/>
          <w:color w:val="666666"/>
          <w:position w:val="1"/>
          <w:sz w:val="38"/>
          <w:szCs w:val="38"/>
        </w:rPr>
        <w:t>Title</w:t>
      </w:r>
    </w:p>
    <w:p w14:paraId="4C45A2EB" w14:textId="77777777" w:rsidR="004C1C80" w:rsidRDefault="002F15F4">
      <w:pPr>
        <w:pStyle w:val="BodyText"/>
        <w:tabs>
          <w:tab w:val="left" w:pos="762"/>
          <w:tab w:val="left" w:pos="7208"/>
        </w:tabs>
        <w:kinsoku w:val="0"/>
        <w:overflowPunct w:val="0"/>
        <w:spacing w:before="289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sz w:val="27"/>
          <w:szCs w:val="27"/>
        </w:rPr>
        <w:t>6</w:t>
      </w:r>
      <w:r>
        <w:rPr>
          <w:color w:val="666666"/>
          <w:sz w:val="27"/>
          <w:szCs w:val="27"/>
        </w:rPr>
        <w:tab/>
      </w:r>
      <w:r>
        <w:rPr>
          <w:color w:val="666666"/>
          <w:w w:val="101"/>
          <w:sz w:val="27"/>
          <w:szCs w:val="27"/>
          <w:u w:val="dotted" w:color="A2A2A2"/>
        </w:rPr>
        <w:t xml:space="preserve"> </w:t>
      </w:r>
      <w:r>
        <w:rPr>
          <w:color w:val="666666"/>
          <w:sz w:val="27"/>
          <w:szCs w:val="27"/>
          <w:u w:val="dotted" w:color="A2A2A2"/>
        </w:rPr>
        <w:tab/>
      </w:r>
    </w:p>
    <w:p w14:paraId="2687DCAD" w14:textId="77777777" w:rsidR="004C1C80" w:rsidRDefault="0002651E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0" allowOverlap="1" wp14:anchorId="4061FE54" wp14:editId="0A66BFF3">
                <wp:simplePos x="0" y="0"/>
                <wp:positionH relativeFrom="page">
                  <wp:posOffset>10636250</wp:posOffset>
                </wp:positionH>
                <wp:positionV relativeFrom="paragraph">
                  <wp:posOffset>268605</wp:posOffset>
                </wp:positionV>
                <wp:extent cx="4046855" cy="1858010"/>
                <wp:effectExtent l="0" t="0" r="0" b="0"/>
                <wp:wrapNone/>
                <wp:docPr id="58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6855" cy="1858010"/>
                          <a:chOff x="16750" y="423"/>
                          <a:chExt cx="6373" cy="2926"/>
                        </a:xfrm>
                      </wpg:grpSpPr>
                      <wpg:grpSp>
                        <wpg:cNvPr id="586" name="Group 40"/>
                        <wpg:cNvGrpSpPr>
                          <a:grpSpLocks/>
                        </wpg:cNvGrpSpPr>
                        <wpg:grpSpPr bwMode="auto">
                          <a:xfrm>
                            <a:off x="19279" y="1584"/>
                            <a:ext cx="3844" cy="1152"/>
                            <a:chOff x="19279" y="1584"/>
                            <a:chExt cx="3844" cy="1152"/>
                          </a:xfrm>
                        </wpg:grpSpPr>
                        <wps:wsp>
                          <wps:cNvPr id="587" name="Freeform 41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3539 w 3844"/>
                                <a:gd name="T1" fmla="*/ 1151 h 1152"/>
                                <a:gd name="T2" fmla="*/ 3843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3539" y="1151"/>
                                  </a:moveTo>
                                  <a:lnTo>
                                    <a:pt x="3843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Freeform 42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3186 w 3844"/>
                                <a:gd name="T1" fmla="*/ 1151 h 1152"/>
                                <a:gd name="T2" fmla="*/ 3261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3186" y="1151"/>
                                  </a:moveTo>
                                  <a:lnTo>
                                    <a:pt x="3261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9" name="Freeform 43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2833 w 3844"/>
                                <a:gd name="T1" fmla="*/ 1151 h 1152"/>
                                <a:gd name="T2" fmla="*/ 2908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2833" y="1151"/>
                                  </a:moveTo>
                                  <a:lnTo>
                                    <a:pt x="2908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Freeform 44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946 w 3844"/>
                                <a:gd name="T1" fmla="*/ 1151 h 1152"/>
                                <a:gd name="T2" fmla="*/ 2555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946" y="1151"/>
                                  </a:moveTo>
                                  <a:lnTo>
                                    <a:pt x="2555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Freeform 45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240 w 3844"/>
                                <a:gd name="T1" fmla="*/ 1151 h 1152"/>
                                <a:gd name="T2" fmla="*/ 1315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240" y="1151"/>
                                  </a:moveTo>
                                  <a:lnTo>
                                    <a:pt x="1315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Freeform 46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353 w 3844"/>
                                <a:gd name="T1" fmla="*/ 1151 h 1152"/>
                                <a:gd name="T2" fmla="*/ 962 w 3844"/>
                                <a:gd name="T3" fmla="*/ 1151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353" y="1151"/>
                                  </a:moveTo>
                                  <a:lnTo>
                                    <a:pt x="962" y="1151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Freeform 47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240 w 3844"/>
                                <a:gd name="T1" fmla="*/ 575 h 1152"/>
                                <a:gd name="T2" fmla="*/ 1668 w 3844"/>
                                <a:gd name="T3" fmla="*/ 575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240" y="575"/>
                                  </a:moveTo>
                                  <a:lnTo>
                                    <a:pt x="1668" y="575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Freeform 48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0 w 3844"/>
                                <a:gd name="T1" fmla="*/ 575 h 1152"/>
                                <a:gd name="T2" fmla="*/ 962 w 3844"/>
                                <a:gd name="T3" fmla="*/ 575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0" y="575"/>
                                  </a:moveTo>
                                  <a:lnTo>
                                    <a:pt x="962" y="575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Freeform 49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1240 w 3844"/>
                                <a:gd name="T1" fmla="*/ 0 h 1152"/>
                                <a:gd name="T2" fmla="*/ 2555 w 3844"/>
                                <a:gd name="T3" fmla="*/ 0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1240" y="0"/>
                                  </a:moveTo>
                                  <a:lnTo>
                                    <a:pt x="2555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Freeform 50"/>
                          <wps:cNvSpPr>
                            <a:spLocks/>
                          </wps:cNvSpPr>
                          <wps:spPr bwMode="auto">
                            <a:xfrm>
                              <a:off x="19279" y="1584"/>
                              <a:ext cx="3844" cy="1152"/>
                            </a:xfrm>
                            <a:custGeom>
                              <a:avLst/>
                              <a:gdLst>
                                <a:gd name="T0" fmla="*/ 0 w 3844"/>
                                <a:gd name="T1" fmla="*/ 0 h 1152"/>
                                <a:gd name="T2" fmla="*/ 962 w 3844"/>
                                <a:gd name="T3" fmla="*/ 0 h 1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4" h="1152">
                                  <a:moveTo>
                                    <a:pt x="0" y="0"/>
                                  </a:moveTo>
                                  <a:lnTo>
                                    <a:pt x="962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7" name="Freeform 51"/>
                        <wps:cNvSpPr>
                          <a:spLocks/>
                        </wps:cNvSpPr>
                        <wps:spPr bwMode="auto">
                          <a:xfrm>
                            <a:off x="20241" y="1296"/>
                            <a:ext cx="278" cy="2017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017"/>
                              <a:gd name="T2" fmla="*/ 0 w 278"/>
                              <a:gd name="T3" fmla="*/ 0 h 2017"/>
                              <a:gd name="T4" fmla="*/ 0 w 278"/>
                              <a:gd name="T5" fmla="*/ 2016 h 2017"/>
                              <a:gd name="T6" fmla="*/ 277 w 278"/>
                              <a:gd name="T7" fmla="*/ 2016 h 2017"/>
                              <a:gd name="T8" fmla="*/ 277 w 278"/>
                              <a:gd name="T9" fmla="*/ 0 h 20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017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6"/>
                                </a:lnTo>
                                <a:lnTo>
                                  <a:pt x="277" y="2016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" name="Group 52"/>
                        <wpg:cNvGrpSpPr>
                          <a:grpSpLocks/>
                        </wpg:cNvGrpSpPr>
                        <wpg:grpSpPr bwMode="auto">
                          <a:xfrm>
                            <a:off x="19279" y="1007"/>
                            <a:ext cx="3262" cy="1153"/>
                            <a:chOff x="19279" y="1007"/>
                            <a:chExt cx="3262" cy="1153"/>
                          </a:xfrm>
                        </wpg:grpSpPr>
                        <wps:wsp>
                          <wps:cNvPr id="599" name="Freeform 53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2833 w 3262"/>
                                <a:gd name="T1" fmla="*/ 1152 h 1153"/>
                                <a:gd name="T2" fmla="*/ 2908 w 3262"/>
                                <a:gd name="T3" fmla="*/ 1152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2833" y="1152"/>
                                  </a:moveTo>
                                  <a:lnTo>
                                    <a:pt x="2908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Freeform 54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1946 w 3262"/>
                                <a:gd name="T1" fmla="*/ 1152 h 1153"/>
                                <a:gd name="T2" fmla="*/ 2555 w 3262"/>
                                <a:gd name="T3" fmla="*/ 1152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1946" y="1152"/>
                                  </a:moveTo>
                                  <a:lnTo>
                                    <a:pt x="2555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Freeform 55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2833 w 3262"/>
                                <a:gd name="T1" fmla="*/ 576 h 1153"/>
                                <a:gd name="T2" fmla="*/ 3261 w 3262"/>
                                <a:gd name="T3" fmla="*/ 576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2833" y="576"/>
                                  </a:moveTo>
                                  <a:lnTo>
                                    <a:pt x="3261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Freeform 56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2833 w 3262"/>
                                <a:gd name="T1" fmla="*/ 0 h 1153"/>
                                <a:gd name="T2" fmla="*/ 3261 w 3262"/>
                                <a:gd name="T3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2833" y="0"/>
                                  </a:moveTo>
                                  <a:lnTo>
                                    <a:pt x="3261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Freeform 57"/>
                          <wps:cNvSpPr>
                            <a:spLocks/>
                          </wps:cNvSpPr>
                          <wps:spPr bwMode="auto">
                            <a:xfrm>
                              <a:off x="19279" y="1007"/>
                              <a:ext cx="3262" cy="1153"/>
                            </a:xfrm>
                            <a:custGeom>
                              <a:avLst/>
                              <a:gdLst>
                                <a:gd name="T0" fmla="*/ 0 w 3262"/>
                                <a:gd name="T1" fmla="*/ 0 h 1153"/>
                                <a:gd name="T2" fmla="*/ 2555 w 3262"/>
                                <a:gd name="T3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262" h="1153">
                                  <a:moveTo>
                                    <a:pt x="0" y="0"/>
                                  </a:moveTo>
                                  <a:lnTo>
                                    <a:pt x="2555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4" name="Freeform 58"/>
                        <wps:cNvSpPr>
                          <a:spLocks/>
                        </wps:cNvSpPr>
                        <wps:spPr bwMode="auto">
                          <a:xfrm>
                            <a:off x="21834" y="720"/>
                            <a:ext cx="278" cy="2593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593"/>
                              <a:gd name="T2" fmla="*/ 0 w 278"/>
                              <a:gd name="T3" fmla="*/ 0 h 2593"/>
                              <a:gd name="T4" fmla="*/ 0 w 278"/>
                              <a:gd name="T5" fmla="*/ 2592 h 2593"/>
                              <a:gd name="T6" fmla="*/ 277 w 278"/>
                              <a:gd name="T7" fmla="*/ 2592 h 2593"/>
                              <a:gd name="T8" fmla="*/ 277 w 278"/>
                              <a:gd name="T9" fmla="*/ 0 h 25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593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92"/>
                                </a:lnTo>
                                <a:lnTo>
                                  <a:pt x="277" y="2592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5" name="Group 59"/>
                        <wpg:cNvGrpSpPr>
                          <a:grpSpLocks/>
                        </wpg:cNvGrpSpPr>
                        <wpg:grpSpPr bwMode="auto">
                          <a:xfrm>
                            <a:off x="16750" y="1007"/>
                            <a:ext cx="2604" cy="1729"/>
                            <a:chOff x="16750" y="1007"/>
                            <a:chExt cx="2604" cy="1729"/>
                          </a:xfrm>
                        </wpg:grpSpPr>
                        <wps:wsp>
                          <wps:cNvPr id="606" name="Freeform 60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2528 w 2604"/>
                                <a:gd name="T1" fmla="*/ 1728 h 1729"/>
                                <a:gd name="T2" fmla="*/ 2603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2528" y="1728"/>
                                  </a:moveTo>
                                  <a:lnTo>
                                    <a:pt x="2603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Freeform 61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2175 w 2604"/>
                                <a:gd name="T1" fmla="*/ 1728 h 1729"/>
                                <a:gd name="T2" fmla="*/ 2250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2175" y="1728"/>
                                  </a:moveTo>
                                  <a:lnTo>
                                    <a:pt x="2250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Freeform 62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1288 w 2604"/>
                                <a:gd name="T1" fmla="*/ 1728 h 1729"/>
                                <a:gd name="T2" fmla="*/ 1897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1288" y="1728"/>
                                  </a:moveTo>
                                  <a:lnTo>
                                    <a:pt x="1897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Freeform 63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1728 h 1729"/>
                                <a:gd name="T2" fmla="*/ 657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1728"/>
                                  </a:moveTo>
                                  <a:lnTo>
                                    <a:pt x="657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Freeform 64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1728 h 1729"/>
                                <a:gd name="T2" fmla="*/ 304 w 2604"/>
                                <a:gd name="T3" fmla="*/ 1728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1728"/>
                                  </a:moveTo>
                                  <a:lnTo>
                                    <a:pt x="304" y="1728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Freeform 65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1152 h 1729"/>
                                <a:gd name="T2" fmla="*/ 657 w 2604"/>
                                <a:gd name="T3" fmla="*/ 1152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1152"/>
                                  </a:moveTo>
                                  <a:lnTo>
                                    <a:pt x="657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Freeform 66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1152 h 1729"/>
                                <a:gd name="T2" fmla="*/ 304 w 2604"/>
                                <a:gd name="T3" fmla="*/ 1152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1152"/>
                                  </a:moveTo>
                                  <a:lnTo>
                                    <a:pt x="304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Freeform 67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576 h 1729"/>
                                <a:gd name="T2" fmla="*/ 2250 w 2604"/>
                                <a:gd name="T3" fmla="*/ 576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576"/>
                                  </a:moveTo>
                                  <a:lnTo>
                                    <a:pt x="2250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Freeform 68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576 h 1729"/>
                                <a:gd name="T2" fmla="*/ 304 w 2604"/>
                                <a:gd name="T3" fmla="*/ 576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576"/>
                                  </a:moveTo>
                                  <a:lnTo>
                                    <a:pt x="304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Freeform 69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582 w 2604"/>
                                <a:gd name="T1" fmla="*/ 0 h 1729"/>
                                <a:gd name="T2" fmla="*/ 2250 w 2604"/>
                                <a:gd name="T3" fmla="*/ 0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582" y="0"/>
                                  </a:moveTo>
                                  <a:lnTo>
                                    <a:pt x="2250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Freeform 70"/>
                          <wps:cNvSpPr>
                            <a:spLocks/>
                          </wps:cNvSpPr>
                          <wps:spPr bwMode="auto">
                            <a:xfrm>
                              <a:off x="16750" y="1007"/>
                              <a:ext cx="2604" cy="1729"/>
                            </a:xfrm>
                            <a:custGeom>
                              <a:avLst/>
                              <a:gdLst>
                                <a:gd name="T0" fmla="*/ 0 w 2604"/>
                                <a:gd name="T1" fmla="*/ 0 h 1729"/>
                                <a:gd name="T2" fmla="*/ 304 w 2604"/>
                                <a:gd name="T3" fmla="*/ 0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604" h="1729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7" name="Freeform 71"/>
                        <wps:cNvSpPr>
                          <a:spLocks/>
                        </wps:cNvSpPr>
                        <wps:spPr bwMode="auto">
                          <a:xfrm>
                            <a:off x="17055" y="835"/>
                            <a:ext cx="278" cy="2478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478"/>
                              <a:gd name="T2" fmla="*/ 0 w 278"/>
                              <a:gd name="T3" fmla="*/ 0 h 2478"/>
                              <a:gd name="T4" fmla="*/ 0 w 278"/>
                              <a:gd name="T5" fmla="*/ 2477 h 2478"/>
                              <a:gd name="T6" fmla="*/ 277 w 278"/>
                              <a:gd name="T7" fmla="*/ 2477 h 2478"/>
                              <a:gd name="T8" fmla="*/ 277 w 278"/>
                              <a:gd name="T9" fmla="*/ 0 h 2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478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7"/>
                                </a:lnTo>
                                <a:lnTo>
                                  <a:pt x="277" y="2477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8" name="Group 72"/>
                        <wpg:cNvGrpSpPr>
                          <a:grpSpLocks/>
                        </wpg:cNvGrpSpPr>
                        <wpg:grpSpPr bwMode="auto">
                          <a:xfrm>
                            <a:off x="17686" y="2160"/>
                            <a:ext cx="1315" cy="20"/>
                            <a:chOff x="17686" y="2160"/>
                            <a:chExt cx="1315" cy="20"/>
                          </a:xfrm>
                        </wpg:grpSpPr>
                        <wps:wsp>
                          <wps:cNvPr id="619" name="Freeform 73"/>
                          <wps:cNvSpPr>
                            <a:spLocks/>
                          </wps:cNvSpPr>
                          <wps:spPr bwMode="auto">
                            <a:xfrm>
                              <a:off x="17686" y="2160"/>
                              <a:ext cx="1315" cy="20"/>
                            </a:xfrm>
                            <a:custGeom>
                              <a:avLst/>
                              <a:gdLst>
                                <a:gd name="T0" fmla="*/ 1240 w 1315"/>
                                <a:gd name="T1" fmla="*/ 0 h 20"/>
                                <a:gd name="T2" fmla="*/ 1314 w 1315"/>
                                <a:gd name="T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15" h="20">
                                  <a:moveTo>
                                    <a:pt x="1240" y="0"/>
                                  </a:moveTo>
                                  <a:lnTo>
                                    <a:pt x="1314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Freeform 74"/>
                          <wps:cNvSpPr>
                            <a:spLocks/>
                          </wps:cNvSpPr>
                          <wps:spPr bwMode="auto">
                            <a:xfrm>
                              <a:off x="17686" y="2160"/>
                              <a:ext cx="1315" cy="20"/>
                            </a:xfrm>
                            <a:custGeom>
                              <a:avLst/>
                              <a:gdLst>
                                <a:gd name="T0" fmla="*/ 0 w 1315"/>
                                <a:gd name="T1" fmla="*/ 0 h 20"/>
                                <a:gd name="T2" fmla="*/ 962 w 1315"/>
                                <a:gd name="T3" fmla="*/ 0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315" h="20">
                                  <a:moveTo>
                                    <a:pt x="0" y="0"/>
                                  </a:moveTo>
                                  <a:lnTo>
                                    <a:pt x="962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1" name="Freeform 75"/>
                        <wps:cNvSpPr>
                          <a:spLocks/>
                        </wps:cNvSpPr>
                        <wps:spPr bwMode="auto">
                          <a:xfrm>
                            <a:off x="18648" y="1872"/>
                            <a:ext cx="278" cy="1441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1441"/>
                              <a:gd name="T2" fmla="*/ 0 w 278"/>
                              <a:gd name="T3" fmla="*/ 0 h 1441"/>
                              <a:gd name="T4" fmla="*/ 0 w 278"/>
                              <a:gd name="T5" fmla="*/ 1440 h 1441"/>
                              <a:gd name="T6" fmla="*/ 277 w 278"/>
                              <a:gd name="T7" fmla="*/ 1440 h 1441"/>
                              <a:gd name="T8" fmla="*/ 277 w 278"/>
                              <a:gd name="T9" fmla="*/ 0 h 1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1441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"/>
                                </a:lnTo>
                                <a:lnTo>
                                  <a:pt x="277" y="1440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Freeform 76"/>
                        <wps:cNvSpPr>
                          <a:spLocks/>
                        </wps:cNvSpPr>
                        <wps:spPr bwMode="auto">
                          <a:xfrm>
                            <a:off x="17686" y="2736"/>
                            <a:ext cx="75" cy="20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0"/>
                              <a:gd name="T2" fmla="*/ 74 w 7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" h="2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23" name="Group 77"/>
                        <wpg:cNvGrpSpPr>
                          <a:grpSpLocks/>
                        </wpg:cNvGrpSpPr>
                        <wpg:grpSpPr bwMode="auto">
                          <a:xfrm>
                            <a:off x="17408" y="777"/>
                            <a:ext cx="1871" cy="2535"/>
                            <a:chOff x="17408" y="777"/>
                            <a:chExt cx="1871" cy="2535"/>
                          </a:xfrm>
                        </wpg:grpSpPr>
                        <wps:wsp>
                          <wps:cNvPr id="624" name="Freeform 78"/>
                          <wps:cNvSpPr>
                            <a:spLocks/>
                          </wps:cNvSpPr>
                          <wps:spPr bwMode="auto">
                            <a:xfrm>
                              <a:off x="17408" y="777"/>
                              <a:ext cx="1871" cy="2535"/>
                            </a:xfrm>
                            <a:custGeom>
                              <a:avLst/>
                              <a:gdLst>
                                <a:gd name="T0" fmla="*/ 278 w 1871"/>
                                <a:gd name="T1" fmla="*/ 1151 h 2535"/>
                                <a:gd name="T2" fmla="*/ 0 w 1871"/>
                                <a:gd name="T3" fmla="*/ 1151 h 2535"/>
                                <a:gd name="T4" fmla="*/ 0 w 1871"/>
                                <a:gd name="T5" fmla="*/ 2534 h 2535"/>
                                <a:gd name="T6" fmla="*/ 278 w 1871"/>
                                <a:gd name="T7" fmla="*/ 2534 h 2535"/>
                                <a:gd name="T8" fmla="*/ 278 w 1871"/>
                                <a:gd name="T9" fmla="*/ 1151 h 2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1" h="2535">
                                  <a:moveTo>
                                    <a:pt x="278" y="1151"/>
                                  </a:moveTo>
                                  <a:lnTo>
                                    <a:pt x="0" y="1151"/>
                                  </a:lnTo>
                                  <a:lnTo>
                                    <a:pt x="0" y="2534"/>
                                  </a:lnTo>
                                  <a:lnTo>
                                    <a:pt x="278" y="2534"/>
                                  </a:lnTo>
                                  <a:lnTo>
                                    <a:pt x="278" y="1151"/>
                                  </a:lnTo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Freeform 79"/>
                          <wps:cNvSpPr>
                            <a:spLocks/>
                          </wps:cNvSpPr>
                          <wps:spPr bwMode="auto">
                            <a:xfrm>
                              <a:off x="17408" y="777"/>
                              <a:ext cx="1871" cy="2535"/>
                            </a:xfrm>
                            <a:custGeom>
                              <a:avLst/>
                              <a:gdLst>
                                <a:gd name="T0" fmla="*/ 1870 w 1871"/>
                                <a:gd name="T1" fmla="*/ 0 h 2535"/>
                                <a:gd name="T2" fmla="*/ 1592 w 1871"/>
                                <a:gd name="T3" fmla="*/ 0 h 2535"/>
                                <a:gd name="T4" fmla="*/ 1592 w 1871"/>
                                <a:gd name="T5" fmla="*/ 2534 h 2535"/>
                                <a:gd name="T6" fmla="*/ 1870 w 1871"/>
                                <a:gd name="T7" fmla="*/ 2534 h 2535"/>
                                <a:gd name="T8" fmla="*/ 1870 w 1871"/>
                                <a:gd name="T9" fmla="*/ 0 h 25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71" h="2535">
                                  <a:moveTo>
                                    <a:pt x="1870" y="0"/>
                                  </a:moveTo>
                                  <a:lnTo>
                                    <a:pt x="1592" y="0"/>
                                  </a:lnTo>
                                  <a:lnTo>
                                    <a:pt x="1592" y="2534"/>
                                  </a:lnTo>
                                  <a:lnTo>
                                    <a:pt x="1870" y="2534"/>
                                  </a:lnTo>
                                  <a:lnTo>
                                    <a:pt x="1870" y="0"/>
                                  </a:lnTo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6" name="Freeform 80"/>
                        <wps:cNvSpPr>
                          <a:spLocks/>
                        </wps:cNvSpPr>
                        <wps:spPr bwMode="auto">
                          <a:xfrm>
                            <a:off x="20872" y="2736"/>
                            <a:ext cx="76" cy="20"/>
                          </a:xfrm>
                          <a:custGeom>
                            <a:avLst/>
                            <a:gdLst>
                              <a:gd name="T0" fmla="*/ 0 w 76"/>
                              <a:gd name="T1" fmla="*/ 0 h 20"/>
                              <a:gd name="T2" fmla="*/ 75 w 7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6" h="20">
                                <a:moveTo>
                                  <a:pt x="0" y="0"/>
                                </a:move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1"/>
                        <wps:cNvSpPr>
                          <a:spLocks/>
                        </wps:cNvSpPr>
                        <wps:spPr bwMode="auto">
                          <a:xfrm>
                            <a:off x="20594" y="2275"/>
                            <a:ext cx="278" cy="1038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1038"/>
                              <a:gd name="T2" fmla="*/ 0 w 278"/>
                              <a:gd name="T3" fmla="*/ 0 h 1038"/>
                              <a:gd name="T4" fmla="*/ 0 w 278"/>
                              <a:gd name="T5" fmla="*/ 1037 h 1038"/>
                              <a:gd name="T6" fmla="*/ 277 w 278"/>
                              <a:gd name="T7" fmla="*/ 1037 h 1038"/>
                              <a:gd name="T8" fmla="*/ 277 w 278"/>
                              <a:gd name="T9" fmla="*/ 0 h 10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1038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7"/>
                                </a:lnTo>
                                <a:lnTo>
                                  <a:pt x="277" y="1037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2"/>
                        <wps:cNvSpPr>
                          <a:spLocks/>
                        </wps:cNvSpPr>
                        <wps:spPr bwMode="auto">
                          <a:xfrm>
                            <a:off x="22465" y="2160"/>
                            <a:ext cx="75" cy="20"/>
                          </a:xfrm>
                          <a:custGeom>
                            <a:avLst/>
                            <a:gdLst>
                              <a:gd name="T0" fmla="*/ 0 w 75"/>
                              <a:gd name="T1" fmla="*/ 0 h 20"/>
                              <a:gd name="T2" fmla="*/ 74 w 7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" h="2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3"/>
                        <wps:cNvSpPr>
                          <a:spLocks/>
                        </wps:cNvSpPr>
                        <wps:spPr bwMode="auto">
                          <a:xfrm>
                            <a:off x="22187" y="1699"/>
                            <a:ext cx="278" cy="1614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1614"/>
                              <a:gd name="T2" fmla="*/ 0 w 278"/>
                              <a:gd name="T3" fmla="*/ 0 h 1614"/>
                              <a:gd name="T4" fmla="*/ 0 w 278"/>
                              <a:gd name="T5" fmla="*/ 1613 h 1614"/>
                              <a:gd name="T6" fmla="*/ 277 w 278"/>
                              <a:gd name="T7" fmla="*/ 1613 h 1614"/>
                              <a:gd name="T8" fmla="*/ 277 w 278"/>
                              <a:gd name="T9" fmla="*/ 0 h 1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1614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3"/>
                                </a:lnTo>
                                <a:lnTo>
                                  <a:pt x="277" y="1613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0" name="Group 84"/>
                        <wpg:cNvGrpSpPr>
                          <a:grpSpLocks/>
                        </wpg:cNvGrpSpPr>
                        <wpg:grpSpPr bwMode="auto">
                          <a:xfrm>
                            <a:off x="17761" y="1584"/>
                            <a:ext cx="3465" cy="1729"/>
                            <a:chOff x="17761" y="1584"/>
                            <a:chExt cx="3465" cy="1729"/>
                          </a:xfrm>
                        </wpg:grpSpPr>
                        <wps:wsp>
                          <wps:cNvPr id="631" name="Freeform 85"/>
                          <wps:cNvSpPr>
                            <a:spLocks/>
                          </wps:cNvSpPr>
                          <wps:spPr bwMode="auto">
                            <a:xfrm>
                              <a:off x="17761" y="1584"/>
                              <a:ext cx="3465" cy="1729"/>
                            </a:xfrm>
                            <a:custGeom>
                              <a:avLst/>
                              <a:gdLst>
                                <a:gd name="T0" fmla="*/ 278 w 3465"/>
                                <a:gd name="T1" fmla="*/ 575 h 1729"/>
                                <a:gd name="T2" fmla="*/ 0 w 3465"/>
                                <a:gd name="T3" fmla="*/ 575 h 1729"/>
                                <a:gd name="T4" fmla="*/ 0 w 3465"/>
                                <a:gd name="T5" fmla="*/ 1728 h 1729"/>
                                <a:gd name="T6" fmla="*/ 278 w 3465"/>
                                <a:gd name="T7" fmla="*/ 1728 h 1729"/>
                                <a:gd name="T8" fmla="*/ 278 w 3465"/>
                                <a:gd name="T9" fmla="*/ 575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5" h="1729">
                                  <a:moveTo>
                                    <a:pt x="278" y="575"/>
                                  </a:moveTo>
                                  <a:lnTo>
                                    <a:pt x="0" y="575"/>
                                  </a:lnTo>
                                  <a:lnTo>
                                    <a:pt x="0" y="1728"/>
                                  </a:lnTo>
                                  <a:lnTo>
                                    <a:pt x="278" y="1728"/>
                                  </a:lnTo>
                                  <a:lnTo>
                                    <a:pt x="278" y="575"/>
                                  </a:lnTo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2" name="Freeform 86"/>
                          <wps:cNvSpPr>
                            <a:spLocks/>
                          </wps:cNvSpPr>
                          <wps:spPr bwMode="auto">
                            <a:xfrm>
                              <a:off x="17761" y="1584"/>
                              <a:ext cx="3465" cy="1729"/>
                            </a:xfrm>
                            <a:custGeom>
                              <a:avLst/>
                              <a:gdLst>
                                <a:gd name="T0" fmla="*/ 1871 w 3465"/>
                                <a:gd name="T1" fmla="*/ 575 h 1729"/>
                                <a:gd name="T2" fmla="*/ 1593 w 3465"/>
                                <a:gd name="T3" fmla="*/ 575 h 1729"/>
                                <a:gd name="T4" fmla="*/ 1593 w 3465"/>
                                <a:gd name="T5" fmla="*/ 1728 h 1729"/>
                                <a:gd name="T6" fmla="*/ 1871 w 3465"/>
                                <a:gd name="T7" fmla="*/ 1728 h 1729"/>
                                <a:gd name="T8" fmla="*/ 1871 w 3465"/>
                                <a:gd name="T9" fmla="*/ 575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5" h="1729">
                                  <a:moveTo>
                                    <a:pt x="1871" y="575"/>
                                  </a:moveTo>
                                  <a:lnTo>
                                    <a:pt x="1593" y="575"/>
                                  </a:lnTo>
                                  <a:lnTo>
                                    <a:pt x="1593" y="1728"/>
                                  </a:lnTo>
                                  <a:lnTo>
                                    <a:pt x="1871" y="1728"/>
                                  </a:lnTo>
                                  <a:lnTo>
                                    <a:pt x="1871" y="575"/>
                                  </a:lnTo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3" name="Freeform 87"/>
                          <wps:cNvSpPr>
                            <a:spLocks/>
                          </wps:cNvSpPr>
                          <wps:spPr bwMode="auto">
                            <a:xfrm>
                              <a:off x="17761" y="1584"/>
                              <a:ext cx="3465" cy="1729"/>
                            </a:xfrm>
                            <a:custGeom>
                              <a:avLst/>
                              <a:gdLst>
                                <a:gd name="T0" fmla="*/ 3464 w 3465"/>
                                <a:gd name="T1" fmla="*/ 0 h 1729"/>
                                <a:gd name="T2" fmla="*/ 3186 w 3465"/>
                                <a:gd name="T3" fmla="*/ 0 h 1729"/>
                                <a:gd name="T4" fmla="*/ 3186 w 3465"/>
                                <a:gd name="T5" fmla="*/ 1728 h 1729"/>
                                <a:gd name="T6" fmla="*/ 3464 w 3465"/>
                                <a:gd name="T7" fmla="*/ 1728 h 1729"/>
                                <a:gd name="T8" fmla="*/ 3464 w 3465"/>
                                <a:gd name="T9" fmla="*/ 0 h 1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5" h="1729">
                                  <a:moveTo>
                                    <a:pt x="3464" y="0"/>
                                  </a:moveTo>
                                  <a:lnTo>
                                    <a:pt x="3186" y="0"/>
                                  </a:lnTo>
                                  <a:lnTo>
                                    <a:pt x="3186" y="1728"/>
                                  </a:lnTo>
                                  <a:lnTo>
                                    <a:pt x="3464" y="1728"/>
                                  </a:lnTo>
                                  <a:lnTo>
                                    <a:pt x="3464" y="0"/>
                                  </a:lnTo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4" name="Group 88"/>
                        <wpg:cNvGrpSpPr>
                          <a:grpSpLocks/>
                        </wpg:cNvGrpSpPr>
                        <wpg:grpSpPr bwMode="auto">
                          <a:xfrm>
                            <a:off x="22818" y="1007"/>
                            <a:ext cx="305" cy="1153"/>
                            <a:chOff x="22818" y="1007"/>
                            <a:chExt cx="305" cy="1153"/>
                          </a:xfrm>
                        </wpg:grpSpPr>
                        <wps:wsp>
                          <wps:cNvPr id="635" name="Freeform 89"/>
                          <wps:cNvSpPr>
                            <a:spLocks/>
                          </wps:cNvSpPr>
                          <wps:spPr bwMode="auto">
                            <a:xfrm>
                              <a:off x="22818" y="1007"/>
                              <a:ext cx="305" cy="1153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52 h 1153"/>
                                <a:gd name="T2" fmla="*/ 304 w 305"/>
                                <a:gd name="T3" fmla="*/ 1152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05" h="1153">
                                  <a:moveTo>
                                    <a:pt x="0" y="1152"/>
                                  </a:moveTo>
                                  <a:lnTo>
                                    <a:pt x="304" y="1152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Freeform 90"/>
                          <wps:cNvSpPr>
                            <a:spLocks/>
                          </wps:cNvSpPr>
                          <wps:spPr bwMode="auto">
                            <a:xfrm>
                              <a:off x="22818" y="1007"/>
                              <a:ext cx="305" cy="1153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576 h 1153"/>
                                <a:gd name="T2" fmla="*/ 304 w 305"/>
                                <a:gd name="T3" fmla="*/ 576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05" h="1153">
                                  <a:moveTo>
                                    <a:pt x="0" y="576"/>
                                  </a:moveTo>
                                  <a:lnTo>
                                    <a:pt x="304" y="576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Freeform 91"/>
                          <wps:cNvSpPr>
                            <a:spLocks/>
                          </wps:cNvSpPr>
                          <wps:spPr bwMode="auto">
                            <a:xfrm>
                              <a:off x="22818" y="1007"/>
                              <a:ext cx="305" cy="1153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0 h 1153"/>
                                <a:gd name="T2" fmla="*/ 304 w 305"/>
                                <a:gd name="T3" fmla="*/ 0 h 1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05" h="1153">
                                  <a:moveTo>
                                    <a:pt x="0" y="0"/>
                                  </a:moveTo>
                                  <a:lnTo>
                                    <a:pt x="304" y="0"/>
                                  </a:lnTo>
                                </a:path>
                              </a:pathLst>
                            </a:custGeom>
                            <a:noFill/>
                            <a:ln w="11032">
                              <a:solidFill>
                                <a:srgbClr val="A2A2A2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38" name="Freeform 92"/>
                        <wps:cNvSpPr>
                          <a:spLocks/>
                        </wps:cNvSpPr>
                        <wps:spPr bwMode="auto">
                          <a:xfrm>
                            <a:off x="16750" y="432"/>
                            <a:ext cx="6373" cy="20"/>
                          </a:xfrm>
                          <a:custGeom>
                            <a:avLst/>
                            <a:gdLst>
                              <a:gd name="T0" fmla="*/ 0 w 6373"/>
                              <a:gd name="T1" fmla="*/ 0 h 20"/>
                              <a:gd name="T2" fmla="*/ 6372 w 63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73" h="20">
                                <a:moveTo>
                                  <a:pt x="0" y="0"/>
                                </a:moveTo>
                                <a:lnTo>
                                  <a:pt x="6372" y="0"/>
                                </a:lnTo>
                              </a:path>
                            </a:pathLst>
                          </a:custGeom>
                          <a:noFill/>
                          <a:ln w="11032">
                            <a:solidFill>
                              <a:srgbClr val="A2A2A2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3"/>
                        <wps:cNvSpPr>
                          <a:spLocks/>
                        </wps:cNvSpPr>
                        <wps:spPr bwMode="auto">
                          <a:xfrm>
                            <a:off x="22540" y="432"/>
                            <a:ext cx="278" cy="2881"/>
                          </a:xfrm>
                          <a:custGeom>
                            <a:avLst/>
                            <a:gdLst>
                              <a:gd name="T0" fmla="*/ 277 w 278"/>
                              <a:gd name="T1" fmla="*/ 0 h 2881"/>
                              <a:gd name="T2" fmla="*/ 0 w 278"/>
                              <a:gd name="T3" fmla="*/ 0 h 2881"/>
                              <a:gd name="T4" fmla="*/ 0 w 278"/>
                              <a:gd name="T5" fmla="*/ 2880 h 2881"/>
                              <a:gd name="T6" fmla="*/ 277 w 278"/>
                              <a:gd name="T7" fmla="*/ 2880 h 2881"/>
                              <a:gd name="T8" fmla="*/ 277 w 278"/>
                              <a:gd name="T9" fmla="*/ 0 h 2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881">
                                <a:moveTo>
                                  <a:pt x="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277" y="2880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4"/>
                        <wps:cNvSpPr>
                          <a:spLocks/>
                        </wps:cNvSpPr>
                        <wps:spPr bwMode="auto">
                          <a:xfrm>
                            <a:off x="16750" y="3312"/>
                            <a:ext cx="6373" cy="20"/>
                          </a:xfrm>
                          <a:custGeom>
                            <a:avLst/>
                            <a:gdLst>
                              <a:gd name="T0" fmla="*/ 0 w 6373"/>
                              <a:gd name="T1" fmla="*/ 0 h 20"/>
                              <a:gd name="T2" fmla="*/ 6372 w 637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73" h="20">
                                <a:moveTo>
                                  <a:pt x="0" y="0"/>
                                </a:moveTo>
                                <a:lnTo>
                                  <a:pt x="6372" y="0"/>
                                </a:lnTo>
                              </a:path>
                            </a:pathLst>
                          </a:custGeom>
                          <a:noFill/>
                          <a:ln w="46991">
                            <a:solidFill>
                              <a:srgbClr val="7E7E7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5F99C" id="Group 39" o:spid="_x0000_s1026" style="position:absolute;margin-left:837.5pt;margin-top:21.15pt;width:318.65pt;height:146.3pt;z-index:251629056;mso-position-horizontal-relative:page" coordorigin="16750,423" coordsize="6373,2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" o:allowincell="f">
                <v:group id="Group 40" o:spid="_x0000_s1027" style="position:absolute;left:19279;top:1584;width:3844;height:1152" coordorigin="19279,1584" coordsize="3844,1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0I8M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h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PQjwxgAAANwA&#10;AAAPAAAAAAAAAAAAAAAAAKoCAABkcnMvZG93bnJldi54bWxQSwUGAAAAAAQABAD6AAAAnQMAAAAA&#10;">
                  <v:shape id="Freeform 41" o:spid="_x0000_s1028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rizcUA&#10;AADcAAAADwAAAGRycy9kb3ducmV2LnhtbESP3WrCQBSE7wu+w3IE7+pGpVWiq8SGll6VVn2AY/aY&#10;BLNnQ3abv6fvFgq9HGbmG2Z36E0lWmpcaVnBYh6BIM6sLjlXcDm/Pm5AOI+ssbJMCgZycNhPHnYY&#10;a9vxF7Unn4sAYRejgsL7OpbSZQUZdHNbEwfvZhuDPsgml7rBLsBNJZdR9CwNlhwWCqzppaDsfvo2&#10;Csbkwx77tpKf0duwGq9DWps8VWo27ZMtCE+9/w//td+1gqfNGn7PhCMg9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uLNxQAAANwAAAAPAAAAAAAAAAAAAAAAAJgCAABkcnMv&#10;ZG93bnJldi54bWxQSwUGAAAAAAQABAD1AAAAigMAAAAA&#10;" path="m3539,1151r304,e" filled="f" strokecolor="#a2a2a2" strokeweight=".30644mm">
                    <v:stroke dashstyle="3 1"/>
                    <v:path arrowok="t" o:connecttype="custom" o:connectlocs="3539,1151;3843,1151" o:connectangles="0,0"/>
                  </v:shape>
                  <v:shape id="Freeform 42" o:spid="_x0000_s1029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2v8AA&#10;AADcAAAADwAAAGRycy9kb3ducmV2LnhtbERPy4rCMBTdC/5DuII7TUdRpGMUHyiuxNcHXJs7bZnm&#10;pjSxtn69WQguD+c9XzamEDVVLres4GcYgSBOrM45VXC77gYzEM4jaywsk4KWHCwX3c4cY22ffKb6&#10;4lMRQtjFqCDzvoyldElGBt3QlsSB+7OVQR9glUpd4TOEm0KOomgqDeYcGjIsaZNR8n95GAWv1dGu&#10;m7qQp2jfjl/3dluadKtUv9esfkF4avxX/HEftILJLKwNZ8IR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V2v8AAAADcAAAADwAAAAAAAAAAAAAAAACYAgAAZHJzL2Rvd25y&#10;ZXYueG1sUEsFBgAAAAAEAAQA9QAAAIUDAAAAAA==&#10;" path="m3186,1151r75,e" filled="f" strokecolor="#a2a2a2" strokeweight=".30644mm">
                    <v:stroke dashstyle="3 1"/>
                    <v:path arrowok="t" o:connecttype="custom" o:connectlocs="3186,1151;3261,1151" o:connectangles="0,0"/>
                  </v:shape>
                  <v:shape id="Freeform 43" o:spid="_x0000_s1030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nTJMQA&#10;AADcAAAADwAAAGRycy9kb3ducmV2LnhtbESP3YrCMBSE7wXfIRzBuzVVWdFqFH9Q9kp21Qc4Nse2&#10;2JyUJtbWp98sLHg5zMw3zGLVmELUVLncsoLhIAJBnFidc6rgct5/TEE4j6yxsEwKWnKwWnY7C4y1&#10;ffIP1SefigBhF6OCzPsyltIlGRl0A1sSB+9mK4M+yCqVusJngJtCjqJoIg3mHBYyLGmbUXI/PYyC&#10;1/poN01dyO/o0I5f13ZXmnSnVL/XrOcgPDX+Hf5vf2kFn9MZ/J0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Z0yTEAAAA3AAAAA8AAAAAAAAAAAAAAAAAmAIAAGRycy9k&#10;b3ducmV2LnhtbFBLBQYAAAAABAAEAPUAAACJAwAAAAA=&#10;" path="m2833,1151r75,e" filled="f" strokecolor="#a2a2a2" strokeweight=".30644mm">
                    <v:stroke dashstyle="3 1"/>
                    <v:path arrowok="t" o:connecttype="custom" o:connectlocs="2833,1151;2908,1151" o:connectangles="0,0"/>
                  </v:shape>
                  <v:shape id="Freeform 44" o:spid="_x0000_s1031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rsZMEA&#10;AADcAAAADwAAAGRycy9kb3ducmV2LnhtbERPy4rCMBTdD/gP4QqzG1MVB61G8cHIrESrH3Btrm2x&#10;uSlNrK1fP1kIszyc92LVmlI0VLvCsoLhIAJBnFpdcKbgcv75moJwHlljaZkUdORgtex9LDDW9skn&#10;ahKfiRDCLkYFufdVLKVLczLoBrYiDtzN1gZ9gHUmdY3PEG5KOYqib2mw4NCQY0XbnNJ78jAKXuuD&#10;3bRNKY/Rvhu/rt2uMtlOqc9+u56D8NT6f/Hb/asVTGZhfjgTj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67GTBAAAA3AAAAA8AAAAAAAAAAAAAAAAAmAIAAGRycy9kb3du&#10;cmV2LnhtbFBLBQYAAAAABAAEAPUAAACGAwAAAAA=&#10;" path="m1946,1151r609,e" filled="f" strokecolor="#a2a2a2" strokeweight=".30644mm">
                    <v:stroke dashstyle="3 1"/>
                    <v:path arrowok="t" o:connecttype="custom" o:connectlocs="1946,1151;2555,1151" o:connectangles="0,0"/>
                  </v:shape>
                  <v:shape id="Freeform 45" o:spid="_x0000_s1032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J/8QA&#10;AADcAAAADwAAAGRycy9kb3ducmV2LnhtbESP0YrCMBRE3wX/IVzBN01dUXarUVxF8UnU3Q+4Nnfb&#10;ss1NaWJt/XojCD4OM3OGmS8bU4iaKpdbVjAaRiCIE6tzThX8/mwHnyCcR9ZYWCYFLTlYLrqdOcba&#10;3vhE9dmnIkDYxagg876MpXRJRgbd0JbEwfuzlUEfZJVKXeEtwE0hP6JoKg3mHBYyLGmdUfJ/vhoF&#10;99XBfjd1IY/Rrh3fL+2mNOlGqX6vWc1AeGr8O/xq77WCydcI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2Sf/EAAAA3AAAAA8AAAAAAAAAAAAAAAAAmAIAAGRycy9k&#10;b3ducmV2LnhtbFBLBQYAAAAABAAEAPUAAACJAwAAAAA=&#10;" path="m1240,1151r75,e" filled="f" strokecolor="#a2a2a2" strokeweight=".30644mm">
                    <v:stroke dashstyle="3 1"/>
                    <v:path arrowok="t" o:connecttype="custom" o:connectlocs="1240,1151;1315,1151" o:connectangles="0,0"/>
                  </v:shape>
                  <v:shape id="Freeform 46" o:spid="_x0000_s1033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XiMUA&#10;AADcAAAADwAAAGRycy9kb3ducmV2LnhtbESP3WrCQBSE7wu+w3KE3jUbLS0aXUUrLV6VNvoAx+wx&#10;CWbPhuw2f0/fFQq9HGbmG2a97U0lWmpcaVnBLIpBEGdWl5wrOJ/enxYgnEfWWFkmBQM52G4mD2tM&#10;tO34m9rU5yJA2CWooPC+TqR0WUEGXWRr4uBdbWPQB9nkUjfYBbip5DyOX6XBksNCgTW9FZTd0h+j&#10;YNx92n3fVvIr/hiex8twqE1+UOpx2u9WIDz1/j/81z5qBS/LOdzP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JNeIxQAAANwAAAAPAAAAAAAAAAAAAAAAAJgCAABkcnMv&#10;ZG93bnJldi54bWxQSwUGAAAAAAQABAD1AAAAigMAAAAA&#10;" path="m353,1151r609,e" filled="f" strokecolor="#a2a2a2" strokeweight=".30644mm">
                    <v:stroke dashstyle="3 1"/>
                    <v:path arrowok="t" o:connecttype="custom" o:connectlocs="353,1151;962,1151" o:connectangles="0,0"/>
                  </v:shape>
                  <v:shape id="Freeform 47" o:spid="_x0000_s1034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yE8UA&#10;AADcAAAADwAAAGRycy9kb3ducmV2LnhtbESP3WrCQBSE7wu+w3KE3jUbKy0aXUUrLV6VNvoAx+wx&#10;CWbPhuw2f0/fFQq9HGbmG2a97U0lWmpcaVnBLIpBEGdWl5wrOJ/enxYgnEfWWFkmBQM52G4mD2tM&#10;tO34m9rU5yJA2CWooPC+TqR0WUEGXWRr4uBdbWPQB9nkUjfYBbip5HMcv0qDJYeFAmt6Kyi7pT9G&#10;wbj7tPu+reRX/DHMx8twqE1+UOpx2u9WIDz1/j/81z5qBS/LOdzP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HITxQAAANwAAAAPAAAAAAAAAAAAAAAAAJgCAABkcnMv&#10;ZG93bnJldi54bWxQSwUGAAAAAAQABAD1AAAAigMAAAAA&#10;" path="m1240,575r428,e" filled="f" strokecolor="#a2a2a2" strokeweight=".30644mm">
                    <v:stroke dashstyle="3 1"/>
                    <v:path arrowok="t" o:connecttype="custom" o:connectlocs="1240,575;1668,575" o:connectangles="0,0"/>
                  </v:shape>
                  <v:shape id="Freeform 48" o:spid="_x0000_s1035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HqZ8UA&#10;AADcAAAADwAAAGRycy9kb3ducmV2LnhtbESP3WrCQBSE7wu+w3IE7+pGbUWjq/hDi1fi3wMcs8ck&#10;mD0bstuY+PRuodDLYWa+YebLxhSipsrllhUM+hEI4sTqnFMFl/PX+wSE88gaC8ukoCUHy0XnbY6x&#10;tg8+Un3yqQgQdjEqyLwvYyldkpFB17clcfButjLog6xSqSt8BLgp5DCKxtJgzmEhw5I2GSX3049R&#10;8Fzt7bqpC3mIvtvR89puS5Nulep1m9UMhKfG/4f/2jut4HP6Ab9nwhG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epnxQAAANwAAAAPAAAAAAAAAAAAAAAAAJgCAABkcnMv&#10;ZG93bnJldi54bWxQSwUGAAAAAAQABAD1AAAAigMAAAAA&#10;" path="m,575r962,e" filled="f" strokecolor="#a2a2a2" strokeweight=".30644mm">
                    <v:stroke dashstyle="3 1"/>
                    <v:path arrowok="t" o:connecttype="custom" o:connectlocs="0,575;962,575" o:connectangles="0,0"/>
                  </v:shape>
                  <v:shape id="Freeform 49" o:spid="_x0000_s1036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1P/MQA&#10;AADcAAAADwAAAGRycy9kb3ducmV2LnhtbESP3YrCMBSE7wXfIZwF7zRdRdmtRvEHxStRdx/g2Jxt&#10;yzYnpYm19emNIHg5zMw3zGzRmELUVLncsoLPQQSCOLE651TB78+2/wXCeWSNhWVS0JKDxbzbmWGs&#10;7Y1PVJ99KgKEXYwKMu/LWEqXZGTQDWxJHLw/Wxn0QVap1BXeAtwUchhFE2kw57CQYUnrjJL/89Uo&#10;uC8PdtXUhTxGu3Z0v7Sb0qQbpXofzXIKwlPj3+FXe68VjL/H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NT/zEAAAA3AAAAA8AAAAAAAAAAAAAAAAAmAIAAGRycy9k&#10;b3ducmV2LnhtbFBLBQYAAAAABAAEAPUAAACJAwAAAAA=&#10;" path="m1240,l2555,e" filled="f" strokecolor="#a2a2a2" strokeweight=".30644mm">
                    <v:stroke dashstyle="3 1"/>
                    <v:path arrowok="t" o:connecttype="custom" o:connectlocs="1240,0;2555,0" o:connectangles="0,0"/>
                  </v:shape>
                  <v:shape id="Freeform 50" o:spid="_x0000_s1037" style="position:absolute;left:19279;top:1584;width:3844;height:1152;visibility:visible;mso-wrap-style:square;v-text-anchor:top" coordsize="3844,1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Ri8QA&#10;AADcAAAADwAAAGRycy9kb3ducmV2LnhtbESP3YrCMBSE7wXfIZwF7zRdRdmtRvEHxStRdx/g2Jxt&#10;yzYnpYm19emNIHg5zMw3zGzRmELUVLncsoLPQQSCOLE651TB78+2/wXCeWSNhWVS0JKDxbzbmWGs&#10;7Y1PVJ99KgKEXYwKMu/LWEqXZGTQDWxJHLw/Wxn0QVap1BXeAtwUchhFE2kw57CQYUnrjJL/89Uo&#10;uC8PdtXUhTxGu3Z0v7Sb0qQbpXofzXIKwlPj3+FXe68VjL8n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0YvEAAAA3AAAAA8AAAAAAAAAAAAAAAAAmAIAAGRycy9k&#10;b3ducmV2LnhtbFBLBQYAAAAABAAEAPUAAACJAwAAAAA=&#10;" path="m,l962,e" filled="f" strokecolor="#a2a2a2" strokeweight=".30644mm">
                    <v:stroke dashstyle="3 1"/>
                    <v:path arrowok="t" o:connecttype="custom" o:connectlocs="0,0;962,0" o:connectangles="0,0"/>
                  </v:shape>
                </v:group>
                <v:shape id="Freeform 51" o:spid="_x0000_s1038" style="position:absolute;left:20241;top:1296;width:278;height:2017;visibility:visible;mso-wrap-style:square;v-text-anchor:top" coordsize="278,2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8NsYA&#10;AADcAAAADwAAAGRycy9kb3ducmV2LnhtbESPQWvCQBSE7wX/w/IEb3WjUKupm1AKVvFQ0LaH3h67&#10;r0kw+zZm1xj99W6h4HGYmW+YZd7bWnTU+sqxgsk4AUGsnam4UPD1uXqcg/AB2WDtmBRcyEOeDR6W&#10;mBp35h11+1CICGGfooIyhCaV0uuSLPqxa4ij9+taiyHKtpCmxXOE21pOk2QmLVYcF0ps6K0kfdif&#10;rILt8Vjoxc/72lw/KsOd9t+XuVdqNOxfX0AE6sM9/N/eGAVPi2f4OxOP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v8NsYAAADcAAAADwAAAAAAAAAAAAAAAACYAgAAZHJz&#10;L2Rvd25yZXYueG1sUEsFBgAAAAAEAAQA9QAAAIsDAAAAAA==&#10;" path="m277,l,,,2016r277,l277,xe" fillcolor="#005bba" stroked="f">
                  <v:path arrowok="t" o:connecttype="custom" o:connectlocs="277,0;0,0;0,2016;277,2016;277,0" o:connectangles="0,0,0,0,0"/>
                </v:shape>
                <v:group id="Group 52" o:spid="_x0000_s1039" style="position:absolute;left:19279;top:1007;width:3262;height:1153" coordorigin="19279,1007" coordsize="3262,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  <v:shape id="Freeform 53" o:spid="_x0000_s1040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OSXMYA&#10;AADcAAAADwAAAGRycy9kb3ducmV2LnhtbESP0WrCQBRE3wX/YbmCb7qpjbamrhIqAX2wtLYfcMne&#10;JqHZuyG7MWm/3hWEPg4zc4bZ7AZTiwu1rrKs4GEegSDOra64UPD1mc2eQTiPrLG2TAp+ycFuOx5t&#10;MNG25w+6nH0hAoRdggpK75tESpeXZNDNbUMcvG/bGvRBtoXULfYBbmq5iKKVNFhxWCixodeS8p9z&#10;ZxQs/jrWq/17fMoz+8ZP3WOcHlmp6WRIX0B4Gvx/+N4+aAXL9RpuZ8IRkN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OSXMYAAADcAAAADwAAAAAAAAAAAAAAAACYAgAAZHJz&#10;L2Rvd25yZXYueG1sUEsFBgAAAAAEAAQA9QAAAIsDAAAAAA==&#10;" path="m2833,1152r75,e" filled="f" strokecolor="#a2a2a2" strokeweight=".30644mm">
                    <v:stroke dashstyle="3 1"/>
                    <v:path arrowok="t" o:connecttype="custom" o:connectlocs="2833,1152;2908,1152" o:connectangles="0,0"/>
                  </v:shape>
                  <v:shape id="Freeform 54" o:spid="_x0000_s1041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bPOsIA&#10;AADcAAAADwAAAGRycy9kb3ducmV2LnhtbERPy2rCQBTdC/7DcIXuzMQHaYmOIkqgLio29QMumdsk&#10;NHMnZCYm7dc7i4LLw3lv96NpxJ06V1tWsIhiEMSF1TWXCm5f2fwNhPPIGhvLpOCXHOx308kWU20H&#10;/qR77ksRQtilqKDyvk2ldEVFBl1kW+LAfdvOoA+wK6XucAjhppHLOE6kwZpDQ4UtHSsqfvLeKFj+&#10;9ayT03X9UWT2wq/9an04s1Ivs/GwAeFp9E/xv/tdK0jiMD+cCUd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hs86wgAAANwAAAAPAAAAAAAAAAAAAAAAAJgCAABkcnMvZG93&#10;bnJldi54bWxQSwUGAAAAAAQABAD1AAAAhwMAAAAA&#10;" path="m1946,1152r609,e" filled="f" strokecolor="#a2a2a2" strokeweight=".30644mm">
                    <v:stroke dashstyle="3 1"/>
                    <v:path arrowok="t" o:connecttype="custom" o:connectlocs="1946,1152;2555,1152" o:connectangles="0,0"/>
                  </v:shape>
                  <v:shape id="Freeform 55" o:spid="_x0000_s1042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pqocQA&#10;AADcAAAADwAAAGRycy9kb3ducmV2LnhtbESP3YrCMBSE7wXfIRzBO039oSvVKLKLsF4obvUBDs3Z&#10;tmxzUppUuz69EQQvh5n5hlltOlOJKzWutKxgMo5AEGdWl5wruJx3owUI55E1VpZJwT852Kz7vRUm&#10;2t74h66pz0WAsEtQQeF9nUjpsoIMurGtiYP3axuDPsgml7rBW4CbSk6jKJYGSw4LBdb0WVD2l7ZG&#10;wfTeso6/TvNDtrNH/mhn8+2elRoOuu0ShKfOv8Ov9rdWEEcTeJ4JR0C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KaqHEAAAA3AAAAA8AAAAAAAAAAAAAAAAAmAIAAGRycy9k&#10;b3ducmV2LnhtbFBLBQYAAAAABAAEAPUAAACJAwAAAAA=&#10;" path="m2833,576r428,e" filled="f" strokecolor="#a2a2a2" strokeweight=".30644mm">
                    <v:stroke dashstyle="3 1"/>
                    <v:path arrowok="t" o:connecttype="custom" o:connectlocs="2833,576;3261,576" o:connectangles="0,0"/>
                  </v:shape>
                  <v:shape id="Freeform 56" o:spid="_x0000_s1043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01sMA&#10;AADcAAAADwAAAGRycy9kb3ducmV2LnhtbESP0YrCMBRE3xf8h3AF39bUKlWqUUQR9MFlV/2AS3Nt&#10;i81NaVKtfr1ZWNjHYWbOMItVZypxp8aVlhWMhhEI4szqknMFl/PucwbCeWSNlWVS8CQHq2XvY4Gp&#10;tg/+ofvJ5yJA2KWooPC+TqV0WUEG3dDWxMG72sagD7LJpW7wEeCmknEUJdJgyWGhwJo2BWW3U2sU&#10;xK+WdbL9nhyznf3iaTuerA+s1KDfrecgPHX+P/zX3msFSRTD75lw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01sMAAADcAAAADwAAAAAAAAAAAAAAAACYAgAAZHJzL2Rv&#10;d25yZXYueG1sUEsFBgAAAAAEAAQA9QAAAIgDAAAAAA==&#10;" path="m2833,r428,e" filled="f" strokecolor="#a2a2a2" strokeweight=".30644mm">
                    <v:stroke dashstyle="3 1"/>
                    <v:path arrowok="t" o:connecttype="custom" o:connectlocs="2833,0;3261,0" o:connectangles="0,0"/>
                  </v:shape>
                  <v:shape id="Freeform 57" o:spid="_x0000_s1044" style="position:absolute;left:19279;top:1007;width:3262;height:1153;visibility:visible;mso-wrap-style:square;v-text-anchor:top" coordsize="3262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RRTcQA&#10;AADcAAAADwAAAGRycy9kb3ducmV2LnhtbESP3YrCMBSE7wXfIRzBO039oSvVKKII68WKW32AQ3O2&#10;LduclCbVrk+/EQQvh5n5hlltOlOJGzWutKxgMo5AEGdWl5wruF4OowUI55E1VpZJwR852Kz7vRUm&#10;2t75m26pz0WAsEtQQeF9nUjpsoIMurGtiYP3YxuDPsgml7rBe4CbSk6jKJYGSw4LBda0Kyj7TVuj&#10;YPpoWcf78/wrO9gTf7Sz+fbISg0H3XYJwlPn3+FX+1MriKMZPM+E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UU3EAAAA3AAAAA8AAAAAAAAAAAAAAAAAmAIAAGRycy9k&#10;b3ducmV2LnhtbFBLBQYAAAAABAAEAPUAAACJAwAAAAA=&#10;" path="m,l2555,e" filled="f" strokecolor="#a2a2a2" strokeweight=".30644mm">
                    <v:stroke dashstyle="3 1"/>
                    <v:path arrowok="t" o:connecttype="custom" o:connectlocs="0,0;2555,0" o:connectangles="0,0"/>
                  </v:shape>
                </v:group>
                <v:shape id="Freeform 58" o:spid="_x0000_s1045" style="position:absolute;left:21834;top:720;width:278;height:2593;visibility:visible;mso-wrap-style:square;v-text-anchor:top" coordsize="278,2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nIEMYA&#10;AADcAAAADwAAAGRycy9kb3ducmV2LnhtbESPQWvCQBSE7wX/w/KE3upG0SDRVbRNoSAtGgXx9sg+&#10;k2D2bcxuNf77bqHQ4zAz3zDzZWdqcaPWVZYVDAcRCOLc6ooLBYf9+8sUhPPIGmvLpOBBDpaL3tMc&#10;E23vvKNb5gsRIOwSVFB63yRSurwkg25gG+LgnW1r0AfZFlK3eA9wU8tRFMXSYMVhocSGXkvKL9m3&#10;UZBu1xuKv0Zvuy7zxwmlk/TzelLqud+tZiA8df4//Nf+0AriaAy/Z8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nIEMYAAADcAAAADwAAAAAAAAAAAAAAAACYAgAAZHJz&#10;L2Rvd25yZXYueG1sUEsFBgAAAAAEAAQA9QAAAIsDAAAAAA==&#10;" path="m277,l,,,2592r277,l277,xe" fillcolor="#005bba" stroked="f">
                  <v:path arrowok="t" o:connecttype="custom" o:connectlocs="277,0;0,0;0,2592;277,2592;277,0" o:connectangles="0,0,0,0,0"/>
                </v:shape>
                <v:group id="Group 59" o:spid="_x0000_s1046" style="position:absolute;left:16750;top:1007;width:2604;height:1729" coordorigin="16750,1007" coordsize="2604,1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n0oc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nk0g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xn0ocQAAADcAAAA&#10;DwAAAAAAAAAAAAAAAACqAgAAZHJzL2Rvd25yZXYueG1sUEsFBgAAAAAEAAQA+gAAAJsDAAAAAA==&#10;">
                  <v:shape id="Freeform 60" o:spid="_x0000_s1047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WDxMQA&#10;AADcAAAADwAAAGRycy9kb3ducmV2LnhtbESPQWsCMRSE70L/Q3iFXkSzFrrIahRRKq23qge9PTbP&#10;TXDzsmyibvvrjVDwOMzMN8x03rlaXKkN1rOC0TADQVx6bblSsN99DsYgQkTWWHsmBb8UYD576U2x&#10;0P7GP3TdxkokCIcCFZgYm0LKUBpyGIa+IU7eybcOY5JtJXWLtwR3tXzPslw6tJwWDDa0NFSetxen&#10;wPaPh8to/R3XYbMxR2//xuZjpdTba7eYgIjUxWf4v/2lFeRZD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Vg8TEAAAA3AAAAA8AAAAAAAAAAAAAAAAAmAIAAGRycy9k&#10;b3ducmV2LnhtbFBLBQYAAAAABAAEAPUAAACJAwAAAAA=&#10;" path="m2528,1728r75,e" filled="f" strokecolor="#a2a2a2" strokeweight=".30644mm">
                    <v:stroke dashstyle="3 1"/>
                    <v:path arrowok="t" o:connecttype="custom" o:connectlocs="2528,1728;2603,1728" o:connectangles="0,0"/>
                  </v:shape>
                  <v:shape id="Freeform 61" o:spid="_x0000_s1048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mX8UA&#10;AADcAAAADwAAAGRycy9kb3ducmV2LnhtbESPQWsCMRSE74L/ITyhF6lZhVrZGkUUpfVW9VBvj83r&#10;Jrh5WTZRt/56UxA8DjPzDTOdt64SF2qC9axgOMhAEBdeWy4VHPbr1wmIEJE1Vp5JwR8FmM+6nSnm&#10;2l/5my67WIoE4ZCjAhNjnUsZCkMOw8DXxMn79Y3DmGRTSt3gNcFdJUdZNpYOLacFgzUtDRWn3dkp&#10;sP3jz3m4+YqbsN2ao7e3iXlbKfXSaxcfICK18Rl+tD+1gnH2Dv9n0hG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SZfxQAAANwAAAAPAAAAAAAAAAAAAAAAAJgCAABkcnMv&#10;ZG93bnJldi54bWxQSwUGAAAAAAQABAD1AAAAigMAAAAA&#10;" path="m2175,1728r75,e" filled="f" strokecolor="#a2a2a2" strokeweight=".30644mm">
                    <v:stroke dashstyle="3 1"/>
                    <v:path arrowok="t" o:connecttype="custom" o:connectlocs="2175,1728;2250,1728" o:connectangles="0,0"/>
                  </v:shape>
                  <v:shape id="Freeform 62" o:spid="_x0000_s1049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ayLcEA&#10;AADcAAAADwAAAGRycy9kb3ducmV2LnhtbERPy4rCMBTdC/MP4Q64kTFVUKQaZZhBUXc+FuPu0lyb&#10;MM1NaaJWv94sBJeH854tWleJKzXBelYw6GcgiAuvLZcKjofl1wREiMgaK8+k4E4BFvOPzgxz7W+8&#10;o+s+liKFcMhRgYmxzqUMhSGHoe9r4sSdfeMwJtiUUjd4S+GuksMsG0uHllODwZp+DBX/+4tTYHun&#10;v8tgtYmrsN2ak7ePiRn9KtX9bL+nICK18S1+uddawThLa9OZdAT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Gsi3BAAAA3AAAAA8AAAAAAAAAAAAAAAAAmAIAAGRycy9kb3du&#10;cmV2LnhtbFBLBQYAAAAABAAEAPUAAACGAwAAAAA=&#10;" path="m1288,1728r609,e" filled="f" strokecolor="#a2a2a2" strokeweight=".30644mm">
                    <v:stroke dashstyle="3 1"/>
                    <v:path arrowok="t" o:connecttype="custom" o:connectlocs="1288,1728;1897,1728" o:connectangles="0,0"/>
                  </v:shape>
                  <v:shape id="Freeform 63" o:spid="_x0000_s1050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XtsYA&#10;AADcAAAADwAAAGRycy9kb3ducmV2LnhtbESPQWsCMRSE70L/Q3iFXkSzFhTdblZKS8V60/ZQb4/N&#10;cxPcvCybqKu/vikUPA4z8w1TLHvXiDN1wXpWMBlnIIgrry3XCr6/PkZzECEia2w8k4IrBViWD4MC&#10;c+0vvKXzLtYiQTjkqMDE2OZShsqQwzD2LXHyDr5zGJPsaqk7vCS4a+Rzls2kQ8tpwWBLb4aq4+7k&#10;FNjh/uc0WX3GVdhszN7b29xM35V6euxfX0BE6uM9/N9eawWzbAF/Z9IRk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oXtsYAAADcAAAADwAAAAAAAAAAAAAAAACYAgAAZHJz&#10;L2Rvd25yZXYueG1sUEsFBgAAAAAEAAQA9QAAAIsDAAAAAA==&#10;" path="m582,1728r75,e" filled="f" strokecolor="#a2a2a2" strokeweight=".30644mm">
                    <v:stroke dashstyle="3 1"/>
                    <v:path arrowok="t" o:connecttype="custom" o:connectlocs="582,1728;657,1728" o:connectangles="0,0"/>
                  </v:shape>
                  <v:shape id="Freeform 64" o:spid="_x0000_s1051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o9sMA&#10;AADcAAAADwAAAGRycy9kb3ducmV2LnhtbERPTWvCMBi+D/wP4RV2GTatMJGuUYaibN78OOjtpXnX&#10;hDVvShO1269fDgOPD893tRxcK27UB+tZQZHlIIhrry03Ck7HzWQOIkRkja1nUvBDAZaL0VOFpfZ3&#10;3tPtEBuRQjiUqMDE2JVShtqQw5D5jjhxX753GBPsG6l7vKdw18ppns+kQ8upwWBHK0P19+HqFNiX&#10;y/labD/jNux25uLt79y8rpV6Hg/vbyAiDfEh/nd/aAWzIs1PZ9IR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ko9sMAAADcAAAADwAAAAAAAAAAAAAAAACYAgAAZHJzL2Rv&#10;d25yZXYueG1sUEsFBgAAAAAEAAQA9QAAAIgDAAAAAA==&#10;" path="m,1728r304,e" filled="f" strokecolor="#a2a2a2" strokeweight=".30644mm">
                    <v:stroke dashstyle="3 1"/>
                    <v:path arrowok="t" o:connecttype="custom" o:connectlocs="0,1728;304,1728" o:connectangles="0,0"/>
                  </v:shape>
                  <v:shape id="Freeform 65" o:spid="_x0000_s1052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WNbcQA&#10;AADcAAAADwAAAGRycy9kb3ducmV2LnhtbESPQWsCMRSE70L/Q3iFXkSzW6jIahRRKq23qge9PTbP&#10;TXDzsmyibvvrjVDwOMzMN8x03rlaXKkN1rOCfJiBIC69tlwp2O8+B2MQISJrrD2Tgl8KMJ+99KZY&#10;aH/jH7puYyUShEOBCkyMTSFlKA05DEPfECfv5FuHMcm2krrFW4K7Wr5n2Ug6tJwWDDa0NFSetxen&#10;wPaPh0u+/o7rsNmYo7d/Y/OxUurttVtMQETq4jP83/7SCkZ5D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ljW3EAAAA3AAAAA8AAAAAAAAAAAAAAAAAmAIAAGRycy9k&#10;b3ducmV2LnhtbFBLBQYAAAAABAAEAPUAAACJAwAAAAA=&#10;" path="m582,1152r75,e" filled="f" strokecolor="#a2a2a2" strokeweight=".30644mm">
                    <v:stroke dashstyle="3 1"/>
                    <v:path arrowok="t" o:connecttype="custom" o:connectlocs="582,1152;657,1152" o:connectangles="0,0"/>
                  </v:shape>
                  <v:shape id="Freeform 66" o:spid="_x0000_s1053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cTGsUA&#10;AADcAAAADwAAAGRycy9kb3ducmV2LnhtbESPQWsCMRSE7wX/Q3gFL0WzKyiyGqUoinqr9aC3x+Z1&#10;E7p5WTZRt/31Rij0OMzMN8x82bla3KgN1rOCfJiBIC69tlwpOH1uBlMQISJrrD2Tgh8KsFz0XuZY&#10;aH/nD7odYyUShEOBCkyMTSFlKA05DEPfECfvy7cOY5JtJXWL9wR3tRxl2UQ6tJwWDDa0MlR+H69O&#10;gX27nK/5dh+34XAwF29/p2a8Vqr/2r3PQETq4n/4r73TCib5CJ5n0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9xMaxQAAANwAAAAPAAAAAAAAAAAAAAAAAJgCAABkcnMv&#10;ZG93bnJldi54bWxQSwUGAAAAAAQABAD1AAAAigMAAAAA&#10;" path="m,1152r304,e" filled="f" strokecolor="#a2a2a2" strokeweight=".30644mm">
                    <v:stroke dashstyle="3 1"/>
                    <v:path arrowok="t" o:connecttype="custom" o:connectlocs="0,1152;304,1152" o:connectangles="0,0"/>
                  </v:shape>
                  <v:shape id="Freeform 67" o:spid="_x0000_s1054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2gcUA&#10;AADcAAAADwAAAGRycy9kb3ducmV2LnhtbESPQWsCMRSE7wX/Q3iCl6LZbVFkaxRpqVRv2h709ti8&#10;boKbl2UTde2vbwTB4zAz3zCzRedqcaY2WM8K8lEGgrj02nKl4Of7czgFESKyxtozKbhSgMW89zTD&#10;QvsLb+m8i5VIEA4FKjAxNoWUoTTkMIx8Q5y8X986jEm2ldQtXhLc1fIlyybSoeW0YLChd0PlcXdy&#10;CuzzYX/KV+u4CpuNOXj7NzXjD6UG/W75BiJSFx/he/tLK5jkr3A7k4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u7aBxQAAANwAAAAPAAAAAAAAAAAAAAAAAJgCAABkcnMv&#10;ZG93bnJldi54bWxQSwUGAAAAAAQABAD1AAAAigMAAAAA&#10;" path="m582,576r1668,e" filled="f" strokecolor="#a2a2a2" strokeweight=".30644mm">
                    <v:stroke dashstyle="3 1"/>
                    <v:path arrowok="t" o:connecttype="custom" o:connectlocs="582,576;2250,576" o:connectangles="0,0"/>
                  </v:shape>
                  <v:shape id="Freeform 68" o:spid="_x0000_s1055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Iu9cUA&#10;AADcAAAADwAAAGRycy9kb3ducmV2LnhtbESPQWsCMRSE7wX/Q3iCl6LZLVVkaxRpqVRv2h709ti8&#10;boKbl2UTde2vbwTB4zAz3zCzRedqcaY2WM8K8lEGgrj02nKl4Of7czgFESKyxtozKbhSgMW89zTD&#10;QvsLb+m8i5VIEA4FKjAxNoWUoTTkMIx8Q5y8X986jEm2ldQtXhLc1fIlyybSoeW0YLChd0PlcXdy&#10;CuzzYX/KV+u4CpuNOXj7NzXjD6UG/W75BiJSFx/he/tLK5jkr3A7k4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i71xQAAANwAAAAPAAAAAAAAAAAAAAAAAJgCAABkcnMv&#10;ZG93bnJldi54bWxQSwUGAAAAAAQABAD1AAAAigMAAAAA&#10;" path="m,576r304,e" filled="f" strokecolor="#a2a2a2" strokeweight=".30644mm">
                    <v:stroke dashstyle="3 1"/>
                    <v:path arrowok="t" o:connecttype="custom" o:connectlocs="0,576;304,576" o:connectangles="0,0"/>
                  </v:shape>
                  <v:shape id="Freeform 69" o:spid="_x0000_s1056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LbsUA&#10;AADcAAAADwAAAGRycy9kb3ducmV2LnhtbESPQWsCMRSE74X+h/AKvRTNbkGR1SilolhvWg96e2ye&#10;m+DmZdlEXfvrjSD0OMzMN8xk1rlaXKgN1rOCvJ+BIC69tlwp2P0ueiMQISJrrD2TghsFmE1fXyZY&#10;aH/lDV22sRIJwqFABSbGppAylIYchr5viJN39K3DmGRbSd3iNcFdLT+zbCgdWk4LBhv6NlSetmen&#10;wH4c9ud8+ROXYb02B2//RmYwV+r9rfsag4jUxf/ws73SCob5AB5n0hG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otuxQAAANwAAAAPAAAAAAAAAAAAAAAAAJgCAABkcnMv&#10;ZG93bnJldi54bWxQSwUGAAAAAAQABAD1AAAAigMAAAAA&#10;" path="m582,l2250,e" filled="f" strokecolor="#a2a2a2" strokeweight=".30644mm">
                    <v:stroke dashstyle="3 1"/>
                    <v:path arrowok="t" o:connecttype="custom" o:connectlocs="582,0;2250,0" o:connectangles="0,0"/>
                  </v:shape>
                  <v:shape id="Freeform 70" o:spid="_x0000_s1057" style="position:absolute;left:16750;top:1007;width:2604;height:1729;visibility:visible;mso-wrap-style:square;v-text-anchor:top" coordsize="2604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VGcUA&#10;AADcAAAADwAAAGRycy9kb3ducmV2LnhtbESPT2sCMRTE7wW/Q3hCL6Vmt+AiW6MUpVK9+edQb4/N&#10;6yZ087Jsom776Y0geBxm5jfMdN67RpypC9azgnyUgSCuvLZcKzjsP18nIEJE1th4JgV/FGA+GzxN&#10;sdT+wls672ItEoRDiQpMjG0pZagMOQwj3xIn78d3DmOSXS11h5cEd418y7JCOrScFgy2tDBU/e5O&#10;ToF9OX6f8tU6rsJmY47e/k/MeKnU87D/eAcRqY+P8L39pRUUeQG3M+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BUZxQAAANwAAAAPAAAAAAAAAAAAAAAAAJgCAABkcnMv&#10;ZG93bnJldi54bWxQSwUGAAAAAAQABAD1AAAAigMAAAAA&#10;" path="m,l304,e" filled="f" strokecolor="#a2a2a2" strokeweight=".30644mm">
                    <v:stroke dashstyle="3 1"/>
                    <v:path arrowok="t" o:connecttype="custom" o:connectlocs="0,0;304,0" o:connectangles="0,0"/>
                  </v:shape>
                </v:group>
                <v:shape id="Freeform 71" o:spid="_x0000_s1058" style="position:absolute;left:17055;top:835;width:278;height:2478;visibility:visible;mso-wrap-style:square;v-text-anchor:top" coordsize="278,2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8YnsUA&#10;AADcAAAADwAAAGRycy9kb3ducmV2LnhtbESPT2vCQBTE70K/w/IK3szGgrGk2YgtCIInYyn29si+&#10;/KHZt2l2jfHbu4WCx2FmfsNkm8l0YqTBtZYVLKMYBHFpdcu1gs/TbvEKwnlkjZ1lUnAjB5v8aZZh&#10;qu2VjzQWvhYBwi5FBY33fSqlKxsy6CLbEwevsoNBH+RQSz3gNcBNJ1/iOJEGWw4LDfb00VD5U1yM&#10;gtGtzqUb/bbuvr8uv+vDvjq8n5WaP0/bNxCeJv8I/7f3WkGyXMPfmXAE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xiexQAAANwAAAAPAAAAAAAAAAAAAAAAAJgCAABkcnMv&#10;ZG93bnJldi54bWxQSwUGAAAAAAQABAD1AAAAigMAAAAA&#10;" path="m277,l,,,2477r277,l277,xe" fillcolor="#005bba" stroked="f">
                  <v:path arrowok="t" o:connecttype="custom" o:connectlocs="277,0;0,0;0,2477;277,2477;277,0" o:connectangles="0,0,0,0,0"/>
                </v:shape>
                <v:group id="Group 72" o:spid="_x0000_s1059" style="position:absolute;left:17686;top:2160;width:1315;height:20" coordorigin="17686,2160" coordsize="1315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  <v:shape id="Freeform 73" o:spid="_x0000_s1060" style="position:absolute;left:17686;top:2160;width:1315;height:20;visibility:visible;mso-wrap-style:square;v-text-anchor:top" coordsize="131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5uzcUA&#10;AADcAAAADwAAAGRycy9kb3ducmV2LnhtbESPT2vCQBTE7wW/w/IEb3WjoNXoKiIthF7q33h9ZJ9J&#10;MPs2ZLeafPuuUPA4zMxvmOW6NZW4U+NKywpGwwgEcWZ1ybmC0/HrfQbCeWSNlWVS0JGD9ar3tsRY&#10;2wfv6X7wuQgQdjEqKLyvYyldVpBBN7Q1cfCutjHog2xyqRt8BLip5DiKptJgyWGhwJq2BWW3w69R&#10;8NHx5Xt3PCenn8/NtkvnqZkkqVKDfrtZgPDU+lf4v51oBdPRHJ5nw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m7NxQAAANwAAAAPAAAAAAAAAAAAAAAAAJgCAABkcnMv&#10;ZG93bnJldi54bWxQSwUGAAAAAAQABAD1AAAAigMAAAAA&#10;" path="m1240,r74,e" filled="f" strokecolor="#a2a2a2" strokeweight=".30644mm">
                    <v:stroke dashstyle="3 1"/>
                    <v:path arrowok="t" o:connecttype="custom" o:connectlocs="1240,0;1314,0" o:connectangles="0,0"/>
                  </v:shape>
                  <v:shape id="Freeform 74" o:spid="_x0000_s1061" style="position:absolute;left:17686;top:2160;width:1315;height:20;visibility:visible;mso-wrap-style:square;v-text-anchor:top" coordsize="131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gN7cMA&#10;AADcAAAADwAAAGRycy9kb3ducmV2LnhtbERPTWvCQBC9F/oflil4q5sGtJq6igSF4KU1sel1yE6T&#10;0OxsyK6a/PvuodDj431vdqPpxI0G11pW8DKPQBBXVrdcK7gUx+cVCOeRNXaWScFEDnbbx4cNJtre&#10;+Uy33NcihLBLUEHjfZ9I6aqGDLq57YkD920Hgz7AoZZ6wHsIN52Mo2gpDbYcGhrsKW2o+smvRsHr&#10;xF+nj+Izu7wf9ulUrkuzyEqlZk/j/g2Ep9H/i//cmVawjMP8cCYc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gN7cMAAADcAAAADwAAAAAAAAAAAAAAAACYAgAAZHJzL2Rv&#10;d25yZXYueG1sUEsFBgAAAAAEAAQA9QAAAIgDAAAAAA==&#10;" path="m,l962,e" filled="f" strokecolor="#a2a2a2" strokeweight=".30644mm">
                    <v:stroke dashstyle="3 1"/>
                    <v:path arrowok="t" o:connecttype="custom" o:connectlocs="0,0;962,0" o:connectangles="0,0"/>
                  </v:shape>
                </v:group>
                <v:shape id="Freeform 75" o:spid="_x0000_s1062" style="position:absolute;left:18648;top:1872;width:278;height:1441;visibility:visible;mso-wrap-style:square;v-text-anchor:top" coordsize="278,1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dDDsMA&#10;AADcAAAADwAAAGRycy9kb3ducmV2LnhtbESPwWrDMBBE74X+g9hCb40cQ9PgRAkhEGhvaeKLb4u1&#10;sZ1YKyGpjvr3VaHQ4zAzb5j1NplRTOTDYFnBfFaAIG6tHrhTUJ8PL0sQISJrHC2Tgm8KsN08Pqyx&#10;0vbOnzSdYicyhEOFCvoYXSVlaHsyGGbWEWfvYr3BmKXvpPZ4z3AzyrIoFtLgwHmhR0f7ntrb6cso&#10;2E3NR6rPx9Jd8fhWe26Sa16Ven5KuxWISCn+h//a71rBopzD75l8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dDDsMAAADcAAAADwAAAAAAAAAAAAAAAACYAgAAZHJzL2Rv&#10;d25yZXYueG1sUEsFBgAAAAAEAAQA9QAAAIgDAAAAAA==&#10;" path="m277,l,,,1440r277,l277,xe" fillcolor="#005bba" stroked="f">
                  <v:path arrowok="t" o:connecttype="custom" o:connectlocs="277,0;0,0;0,1440;277,1440;277,0" o:connectangles="0,0,0,0,0"/>
                </v:shape>
                <v:shape id="Freeform 76" o:spid="_x0000_s1063" style="position:absolute;left:17686;top:2736;width:75;height:20;visibility:visible;mso-wrap-style:square;v-text-anchor:top" coordsize="7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hlL8A&#10;AADcAAAADwAAAGRycy9kb3ducmV2LnhtbESPQYvCMBSE78L+h/AWvGm6RYrUpiILC15X4/3ZPNti&#10;81KabFv//UYQPA4z8w1T7GfbiZEG3zpW8LVOQBBXzrRcK9Dnn9UWhA/IBjvHpOBBHvblx6LA3LiJ&#10;f2k8hVpECPscFTQh9LmUvmrIol+7njh6NzdYDFEOtTQDThFuO5kmSSYtthwXGuzpu6HqfvqzkeKd&#10;1iapb9l15GnSfDlv9EWp5ed82IEINId3+NU+GgVZmsLzTDwCsv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yGUvwAAANwAAAAPAAAAAAAAAAAAAAAAAJgCAABkcnMvZG93bnJl&#10;di54bWxQSwUGAAAAAAQABAD1AAAAhAMAAAAA&#10;" path="m,l74,e" filled="f" strokecolor="#a2a2a2" strokeweight=".30644mm">
                  <v:stroke dashstyle="3 1"/>
                  <v:path arrowok="t" o:connecttype="custom" o:connectlocs="0,0;74,0" o:connectangles="0,0"/>
                </v:shape>
                <v:group id="Group 77" o:spid="_x0000_s1064" style="position:absolute;left:17408;top:777;width:1871;height:2535" coordorigin="17408,777" coordsize="1871,25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shape id="Freeform 78" o:spid="_x0000_s1065" style="position:absolute;left:17408;top:777;width:1871;height:2535;visibility:visible;mso-wrap-style:square;v-text-anchor:top" coordsize="1871,2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x0p8cA&#10;AADcAAAADwAAAGRycy9kb3ducmV2LnhtbESPW2sCMRSE3wv9D+EU+lazXrCyNYqIVh+k1Avi42Fz&#10;uru4OVmTqGt/vSkIfRxm5htmOG5MJS7kfGlZQbuVgCDOrC45V7Dbzt8GIHxA1lhZJgU38jAePT8N&#10;MdX2ymu6bEIuIoR9igqKEOpUSp8VZNC3bE0cvR/rDIYoXS61w2uEm0p2kqQvDZYcFwqsaVpQdtyc&#10;jYJVdpBr2i1mv5+n7r7+9q791X1X6vWlmXyACNSE//CjvdQK+p0e/J2JR0C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sdKfHAAAA3AAAAA8AAAAAAAAAAAAAAAAAmAIAAGRy&#10;cy9kb3ducmV2LnhtbFBLBQYAAAAABAAEAPUAAACMAwAAAAA=&#10;" path="m278,1151l,1151,,2534r278,l278,1151e" fillcolor="#41b6e6" stroked="f">
                    <v:path arrowok="t" o:connecttype="custom" o:connectlocs="278,1151;0,1151;0,2534;278,2534;278,1151" o:connectangles="0,0,0,0,0"/>
                  </v:shape>
                  <v:shape id="Freeform 79" o:spid="_x0000_s1066" style="position:absolute;left:17408;top:777;width:1871;height:2535;visibility:visible;mso-wrap-style:square;v-text-anchor:top" coordsize="1871,2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DRPMYA&#10;AADcAAAADwAAAGRycy9kb3ducmV2LnhtbESPT2sCMRTE74V+h/AKvdWsila2RhHR6kFK/YN4fGxe&#10;dxc3L2sSde2nNwWhx2FmfsMMx42pxIWcLy0raLcSEMSZ1SXnCnbb+dsAhA/IGivLpOBGHsaj56ch&#10;ptpeeU2XTchFhLBPUUERQp1K6bOCDPqWrYmj92OdwRCly6V2eI1wU8lOkvSlwZLjQoE1TQvKjpuz&#10;UbDKDnJNu8Xs9/PU3dff3rW/uu9Kvb40kw8QgZrwH360l1pBv9ODvzPxCMjR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DRPMYAAADcAAAADwAAAAAAAAAAAAAAAACYAgAAZHJz&#10;L2Rvd25yZXYueG1sUEsFBgAAAAAEAAQA9QAAAIsDAAAAAA==&#10;" path="m1870,l1592,r,2534l1870,2534,1870,e" fillcolor="#41b6e6" stroked="f">
                    <v:path arrowok="t" o:connecttype="custom" o:connectlocs="1870,0;1592,0;1592,2534;1870,2534;1870,0" o:connectangles="0,0,0,0,0"/>
                  </v:shape>
                </v:group>
                <v:shape id="Freeform 80" o:spid="_x0000_s1067" style="position:absolute;left:20872;top:2736;width:76;height:20;visibility:visible;mso-wrap-style:square;v-text-anchor:top" coordsize="76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sNMcQA&#10;AADcAAAADwAAAGRycy9kb3ducmV2LnhtbESPQWvCQBSE74L/YXlCb7rRYpDUVVSQ9lRIbKHHR/aZ&#10;jWbfhuyq8d93BcHjMDPfMMt1bxtxpc7XjhVMJwkI4tLpmisFP4f9eAHCB2SNjWNScCcP69VwsMRM&#10;uxvndC1CJSKEfYYKTAhtJqUvDVn0E9cSR+/oOoshyq6SusNbhNtGzpIklRZrjgsGW9oZKs/FxSo4&#10;/v3qxUm+F/f557bafAczzQ+5Um+jfvMBIlAfXuFn+0srSGcpPM7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DTHEAAAA3AAAAA8AAAAAAAAAAAAAAAAAmAIAAGRycy9k&#10;b3ducmV2LnhtbFBLBQYAAAAABAAEAPUAAACJAwAAAAA=&#10;" path="m,l75,e" filled="f" strokecolor="#a2a2a2" strokeweight=".30644mm">
                  <v:stroke dashstyle="3 1"/>
                  <v:path arrowok="t" o:connecttype="custom" o:connectlocs="0,0;75,0" o:connectangles="0,0"/>
                </v:shape>
                <v:shape id="Freeform 81" o:spid="_x0000_s1068" style="position:absolute;left:20594;top:2275;width:278;height:1038;visibility:visible;mso-wrap-style:square;v-text-anchor:top" coordsize="278,10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1VsUA&#10;AADcAAAADwAAAGRycy9kb3ducmV2LnhtbESPzWrDMBCE74W8g9hCb40cH5zGjRKCScGhvdTJAyzW&#10;1ja1Vo4l/+Ttq0Cgx2FmvmG2+9m0YqTeNZYVrJYRCOLS6oYrBZfzx+sbCOeRNbaWScGNHOx3i6ct&#10;ptpO/E1j4SsRIOxSVFB736VSurImg25pO+Lg/djeoA+yr6TucQpw08o4ihJpsOGwUGNHWU3lbzEY&#10;BdHxOmZcfJ5WQ/x1zTfrQzlXk1Ivz/PhHYSn2f+HH+1cK0jiNdzPhCM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XVWxQAAANwAAAAPAAAAAAAAAAAAAAAAAJgCAABkcnMv&#10;ZG93bnJldi54bWxQSwUGAAAAAAQABAD1AAAAigMAAAAA&#10;" path="m277,l,,,1037r277,l277,xe" fillcolor="#41b6e6" stroked="f">
                  <v:path arrowok="t" o:connecttype="custom" o:connectlocs="277,0;0,0;0,1037;277,1037;277,0" o:connectangles="0,0,0,0,0"/>
                </v:shape>
                <v:shape id="Freeform 82" o:spid="_x0000_s1069" style="position:absolute;left:22465;top:2160;width:75;height:20;visibility:visible;mso-wrap-style:square;v-text-anchor:top" coordsize="75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Wfr8A&#10;AADcAAAADwAAAGRycy9kb3ducmV2LnhtbESPwYrCQAyG74LvMGRhbzpdkbJUR1kWBK/qeI+d2BY7&#10;mdIZ2/r25rCwx/Dn/5Jvu598qwbqYxPYwNcyA0VcBtdwZcBeDotvUDEhO2wDk4EXRdjv5rMtFi6M&#10;fKLhnColEI4FGqhT6gqtY1mTx7gMHbFk99B7TDL2lXY9jgL3rV5lWa49NiwXauzot6bycX56ocRg&#10;rcuqe34beBwtXy9rezXm82P62YBKNKX/5b/20RnIV/KtyIgI6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xZ+vwAAANwAAAAPAAAAAAAAAAAAAAAAAJgCAABkcnMvZG93bnJl&#10;di54bWxQSwUGAAAAAAQABAD1AAAAhAMAAAAA&#10;" path="m,l74,e" filled="f" strokecolor="#a2a2a2" strokeweight=".30644mm">
                  <v:stroke dashstyle="3 1"/>
                  <v:path arrowok="t" o:connecttype="custom" o:connectlocs="0,0;74,0" o:connectangles="0,0"/>
                </v:shape>
                <v:shape id="Freeform 83" o:spid="_x0000_s1070" style="position:absolute;left:22187;top:1699;width:278;height:1614;visibility:visible;mso-wrap-style:square;v-text-anchor:top" coordsize="278,1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YSCcQA&#10;AADcAAAADwAAAGRycy9kb3ducmV2LnhtbESPQYvCMBSE74L/ITxhb5rqQbQ2FRGEhZWF1ap4ezTP&#10;tti8lCZb67/fLAgeh5n5hknWvalFR62rLCuYTiIQxLnVFRcKsuNuvADhPLLG2jIpeJKDdTocJBhr&#10;++Af6g6+EAHCLkYFpfdNLKXLSzLoJrYhDt7NtgZ9kG0hdYuPADe1nEXRXBqsOCyU2NC2pPx++DUK&#10;9l907pYnfbnWiwzt8Zlf8Xuv1Meo36xAeOr9O/xqf2oF89kS/s+EI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WEgnEAAAA3AAAAA8AAAAAAAAAAAAAAAAAmAIAAGRycy9k&#10;b3ducmV2LnhtbFBLBQYAAAAABAAEAPUAAACJAwAAAAA=&#10;" path="m277,l,,,1613r277,l277,xe" fillcolor="#41b6e6" stroked="f">
                  <v:path arrowok="t" o:connecttype="custom" o:connectlocs="277,0;0,0;0,1613;277,1613;277,0" o:connectangles="0,0,0,0,0"/>
                </v:shape>
                <v:group id="Group 84" o:spid="_x0000_s1071" style="position:absolute;left:17761;top:1584;width:3465;height:1729" coordorigin="17761,1584" coordsize="3465,1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  <v:shape id="Freeform 85" o:spid="_x0000_s1072" style="position:absolute;left:17761;top:1584;width:3465;height:1729;visibility:visible;mso-wrap-style:square;v-text-anchor:top" coordsize="3465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J3MUA&#10;AADcAAAADwAAAGRycy9kb3ducmV2LnhtbESPQWvCQBSE70L/w/IKvZS6iRqR6CpFUYp40Qri7ZF9&#10;zQazb0N2q/Hfu4WCx2FmvmFmi87W4kqtrxwrSPsJCOLC6YpLBcfv9ccEhA/IGmvHpOBOHhbzl94M&#10;c+1uvKfrIZQiQtjnqMCE0ORS+sKQRd93DXH0flxrMUTZllK3eItwW8tBkoylxYrjgsGGloaKy+HX&#10;KjjvTu9us0lWdjRJt8ZcspXPMqXeXrvPKYhAXXiG/9tfWsF4mMLf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qcncxQAAANwAAAAPAAAAAAAAAAAAAAAAAJgCAABkcnMv&#10;ZG93bnJldi54bWxQSwUGAAAAAAQABAD1AAAAigMAAAAA&#10;" path="m278,575l,575,,1728r278,l278,575e" fillcolor="#e46c53" stroked="f">
                    <v:path arrowok="t" o:connecttype="custom" o:connectlocs="278,575;0,575;0,1728;278,1728;278,575" o:connectangles="0,0,0,0,0"/>
                  </v:shape>
                  <v:shape id="Freeform 86" o:spid="_x0000_s1073" style="position:absolute;left:17761;top:1584;width:3465;height:1729;visibility:visible;mso-wrap-style:square;v-text-anchor:top" coordsize="3465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Xq8YA&#10;AADcAAAADwAAAGRycy9kb3ducmV2LnhtbESPT2vCQBTE74V+h+UVvIjZqI1ImlVKRSnFi39AvD2y&#10;r9lg9m3Irpp++25B6HGYmd8wxbK3jbhR52vHCsZJCoK4dLrmSsHxsB7NQfiArLFxTAp+yMNy8fxU&#10;YK7dnXd024dKRAj7HBWYENpcSl8asugT1xJH79t1FkOUXSV1h/cIt42cpOlMWqw5Lhhs6cNQedlf&#10;rYLz9jR0m026sq/z8Zcxl2zls0ypwUv//gYiUB/+w4/2p1Ywm07g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tXq8YAAADcAAAADwAAAAAAAAAAAAAAAACYAgAAZHJz&#10;L2Rvd25yZXYueG1sUEsFBgAAAAAEAAQA9QAAAIsDAAAAAA==&#10;" path="m1871,575r-278,l1593,1728r278,l1871,575e" fillcolor="#e46c53" stroked="f">
                    <v:path arrowok="t" o:connecttype="custom" o:connectlocs="1871,575;1593,575;1593,1728;1871,1728;1871,575" o:connectangles="0,0,0,0,0"/>
                  </v:shape>
                  <v:shape id="Freeform 87" o:spid="_x0000_s1074" style="position:absolute;left:17761;top:1584;width:3465;height:1729;visibility:visible;mso-wrap-style:square;v-text-anchor:top" coordsize="3465,1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yMMYA&#10;AADcAAAADwAAAGRycy9kb3ducmV2LnhtbESPQWvCQBSE70L/w/IKXkqzURuRNKuIokjx0rRQentk&#10;X7PB7NuQXTX9912h4HGYmW+YYjXYVlyo941jBZMkBUFcOd1wreDzY/e8AOEDssbWMSn4JQ+r5cOo&#10;wFy7K7/TpQy1iBD2OSowIXS5lL4yZNEnriOO3o/rLYYo+1rqHq8Rbls5TdO5tNhwXDDY0cZQdSrP&#10;VsH38evJ7ffp1r4sJm/GnLKtzzKlxo/D+hVEoCHcw//tg1Ywn83gdi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fyMMYAAADcAAAADwAAAAAAAAAAAAAAAACYAgAAZHJz&#10;L2Rvd25yZXYueG1sUEsFBgAAAAAEAAQA9QAAAIsDAAAAAA==&#10;" path="m3464,l3186,r,1728l3464,1728,3464,e" fillcolor="#e46c53" stroked="f">
                    <v:path arrowok="t" o:connecttype="custom" o:connectlocs="3464,0;3186,0;3186,1728;3464,1728;3464,0" o:connectangles="0,0,0,0,0"/>
                  </v:shape>
                </v:group>
                <v:group id="Group 88" o:spid="_x0000_s1075" style="position:absolute;left:22818;top:1007;width:305;height:1153" coordorigin="22818,1007" coordsize="305,11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bh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l8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6OZuHxgAAANwA&#10;AAAPAAAAAAAAAAAAAAAAAKoCAABkcnMvZG93bnJldi54bWxQSwUGAAAAAAQABAD6AAAAnQMAAAAA&#10;">
                  <v:shape id="Freeform 89" o:spid="_x0000_s1076" style="position:absolute;left:22818;top:1007;width:305;height:1153;visibility:visible;mso-wrap-style:square;v-text-anchor:top" coordsize="305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p8MQA&#10;AADcAAAADwAAAGRycy9kb3ducmV2LnhtbESP3WoCMRSE7wu+QzhCb4pmbXHR1ShSKJRCwV/w8rA5&#10;Zlc3J8sm1fTtm4Lg5TAz3zDzZbSNuFLna8cKRsMMBHHpdM1GwX73MZiA8AFZY+OYFPySh+Wi9zTH&#10;Qrsbb+i6DUYkCPsCFVQhtIWUvqzIoh+6ljh5J9dZDEl2RuoObwluG/maZbm0WHNaqLCl94rKy/bH&#10;KljHF3OKx/YL7ZnMfjPF78MkV+q5H1czEIFieITv7U+tIH8bw/+Zd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6fDEAAAA3AAAAA8AAAAAAAAAAAAAAAAAmAIAAGRycy9k&#10;b3ducmV2LnhtbFBLBQYAAAAABAAEAPUAAACJAwAAAAA=&#10;" path="m,1152r304,e" filled="f" strokecolor="#a2a2a2" strokeweight=".30644mm">
                    <v:stroke dashstyle="3 1"/>
                    <v:path arrowok="t" o:connecttype="custom" o:connectlocs="0,1152;304,1152" o:connectangles="0,0"/>
                  </v:shape>
                  <v:shape id="Freeform 90" o:spid="_x0000_s1077" style="position:absolute;left:22818;top:1007;width:305;height:1153;visibility:visible;mso-wrap-style:square;v-text-anchor:top" coordsize="305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3h8UA&#10;AADcAAAADwAAAGRycy9kb3ducmV2LnhtbESPUWvCMBSF3wf7D+EOfBkz1UFxtamIIMhgMJ0DHy/N&#10;Na02N6WJmv37ZTDw8XDO+Q6nXETbiSsNvnWsYDLOQBDXTrdsFOy/1i8zED4ga+wck4If8rCoHh9K&#10;LLS78Zauu2BEgrAvUEETQl9I6euGLPqx64mTd3SDxZDkYKQe8JbgtpPTLMulxZbTQoM9rRqqz7uL&#10;VfAZn80xHvp3tCcy++0bfnzPcqVGT3E5BxEohnv4v73RCvLXHP7OpCMg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HeHxQAAANwAAAAPAAAAAAAAAAAAAAAAAJgCAABkcnMv&#10;ZG93bnJldi54bWxQSwUGAAAAAAQABAD1AAAAigMAAAAA&#10;" path="m,576r304,e" filled="f" strokecolor="#a2a2a2" strokeweight=".30644mm">
                    <v:stroke dashstyle="3 1"/>
                    <v:path arrowok="t" o:connecttype="custom" o:connectlocs="0,576;304,576" o:connectangles="0,0"/>
                  </v:shape>
                  <v:shape id="Freeform 91" o:spid="_x0000_s1078" style="position:absolute;left:22818;top:1007;width:305;height:1153;visibility:visible;mso-wrap-style:square;v-text-anchor:top" coordsize="305,1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TSHMQA&#10;AADcAAAADwAAAGRycy9kb3ducmV2LnhtbESPQWsCMRSE70L/Q3gFL1KztbDV1ShFEKQgVKvg8bF5&#10;ZrfdvCybqPHfG6HQ4zAz3zCzRbSNuFDna8cKXocZCOLS6ZqNgv336mUMwgdkjY1jUnAjD4v5U2+G&#10;hXZX3tJlF4xIEPYFKqhCaAspfVmRRT90LXHyTq6zGJLsjNQdXhPcNnKUZbm0WHNaqLClZUXl7+5s&#10;FXzFgTnFY/uJ9ofMfjvBzWGcK9V/jh9TEIFi+A//tddaQf72Do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00hzEAAAA3AAAAA8AAAAAAAAAAAAAAAAAmAIAAGRycy9k&#10;b3ducmV2LnhtbFBLBQYAAAAABAAEAPUAAACJAwAAAAA=&#10;" path="m,l304,e" filled="f" strokecolor="#a2a2a2" strokeweight=".30644mm">
                    <v:stroke dashstyle="3 1"/>
                    <v:path arrowok="t" o:connecttype="custom" o:connectlocs="0,0;304,0" o:connectangles="0,0"/>
                  </v:shape>
                </v:group>
                <v:shape id="Freeform 92" o:spid="_x0000_s1079" style="position:absolute;left:16750;top:432;width:6373;height:20;visibility:visible;mso-wrap-style:square;v-text-anchor:top" coordsize="637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FV8EA&#10;AADcAAAADwAAAGRycy9kb3ducmV2LnhtbERPy4rCMBTdD/gP4QruxtQRRatRRBgRN0594fLSXNti&#10;c1OaaOvfm8WAy8N5z5etKcWTaldYVjDoRyCIU6sLzhScjr/fExDOI2ssLZOCFzlYLjpfc4y1bTih&#10;58FnIoSwi1FB7n0VS+nSnAy6vq2IA3eztUEfYJ1JXWMTwk0pf6JoLA0WHBpyrGidU3o/PIyCjW+S&#10;S/Kornaa3s7Xy27Po7+9Ur1uu5qB8NT6j/jfvdUKxsOwNpwJR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FRVfBAAAA3AAAAA8AAAAAAAAAAAAAAAAAmAIAAGRycy9kb3du&#10;cmV2LnhtbFBLBQYAAAAABAAEAPUAAACGAwAAAAA=&#10;" path="m,l6372,e" filled="f" strokecolor="#a2a2a2" strokeweight=".30644mm">
                  <v:stroke dashstyle="3 1"/>
                  <v:path arrowok="t" o:connecttype="custom" o:connectlocs="0,0;6372,0" o:connectangles="0,0"/>
                </v:shape>
                <v:shape id="Freeform 93" o:spid="_x0000_s1080" style="position:absolute;left:22540;top:432;width:278;height:2881;visibility:visible;mso-wrap-style:square;v-text-anchor:top" coordsize="278,2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wAMUA&#10;AADcAAAADwAAAGRycy9kb3ducmV2LnhtbESPQWsCMRSE7wX/Q3iFXpaabYWlXY0iBbEoPax68PhI&#10;nrtLNy9rEnX7702h0OMw880ws8VgO3ElH1rHCl7GOQhi7UzLtYLDfvX8BiJEZIOdY1LwQwEW89HD&#10;DEvjblzRdRdrkUo4lKigibEvpQy6IYth7Hri5J2ctxiT9LU0Hm+p3HbyNc8LabHltNBgTx8N6e/d&#10;xSoofHWp10utswzPITt+FdVpu1Hq6XFYTkFEGuJ/+I/+NImbvMPvmXQE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vAAxQAAANwAAAAPAAAAAAAAAAAAAAAAAJgCAABkcnMv&#10;ZG93bnJldi54bWxQSwUGAAAAAAQABAD1AAAAigMAAAAA&#10;" path="m277,l,,,2880r277,l277,xe" fillcolor="#e46c53" stroked="f">
                  <v:path arrowok="t" o:connecttype="custom" o:connectlocs="277,0;0,0;0,2880;277,2880;277,0" o:connectangles="0,0,0,0,0"/>
                </v:shape>
                <v:shape id="Freeform 94" o:spid="_x0000_s1081" style="position:absolute;left:16750;top:3312;width:6373;height:20;visibility:visible;mso-wrap-style:square;v-text-anchor:top" coordsize="637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RxMQA&#10;AADcAAAADwAAAGRycy9kb3ducmV2LnhtbERPy2rCQBTdC/7DcAV3zUSxIqmjiGCt1EWrAenukrlN&#10;QjN30szk0b93FgWXh/NebwdTiY4aV1pWMItiEMSZ1SXnCtLr4WkFwnlkjZVlUvBHDrab8WiNibY9&#10;f1J38bkIIewSVFB4XydSuqwggy6yNXHgvm1j0AfY5FI32IdwU8l5HC+lwZJDQ4E17QvKfi6tUbA/&#10;vqez2+/x9vVxqFs+nU/82j0rNZ0MuxcQngb/EP+737SC5SLMD2fCEZ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0cTEAAAA3AAAAA8AAAAAAAAAAAAAAAAAmAIAAGRycy9k&#10;b3ducmV2LnhtbFBLBQYAAAAABAAEAPUAAACJAwAAAAA=&#10;" path="m,l6372,e" filled="f" strokecolor="#7e7e7e" strokeweight="1.3053mm">
                  <v:path arrowok="t" o:connecttype="custom" o:connectlocs="0,0;6372,0" o:connectangles="0,0"/>
                </v:shape>
                <w10:wrap anchorx="page"/>
              </v:group>
            </w:pict>
          </mc:Fallback>
        </mc:AlternateContent>
      </w:r>
      <w:r w:rsidR="002F15F4">
        <w:rPr>
          <w:color w:val="666666"/>
          <w:w w:val="101"/>
          <w:sz w:val="27"/>
          <w:szCs w:val="27"/>
        </w:rPr>
        <w:t>5</w:t>
      </w:r>
    </w:p>
    <w:p w14:paraId="4529A161" w14:textId="77777777" w:rsidR="004C1C80" w:rsidRDefault="002F15F4">
      <w:pPr>
        <w:pStyle w:val="BodyText"/>
        <w:kinsoku w:val="0"/>
        <w:overflowPunct w:val="0"/>
        <w:spacing w:before="265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4</w:t>
      </w:r>
    </w:p>
    <w:p w14:paraId="6920D97B" w14:textId="77777777" w:rsidR="004C1C80" w:rsidRDefault="002F15F4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3</w:t>
      </w:r>
    </w:p>
    <w:p w14:paraId="2C443C52" w14:textId="77777777" w:rsidR="004C1C80" w:rsidRDefault="002F15F4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2</w:t>
      </w:r>
    </w:p>
    <w:p w14:paraId="50CADA33" w14:textId="77777777" w:rsidR="004C1C80" w:rsidRDefault="002F15F4">
      <w:pPr>
        <w:pStyle w:val="BodyText"/>
        <w:kinsoku w:val="0"/>
        <w:overflowPunct w:val="0"/>
        <w:spacing w:before="265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1</w:t>
      </w:r>
    </w:p>
    <w:p w14:paraId="1121AA27" w14:textId="77777777" w:rsidR="004C1C80" w:rsidRDefault="002F15F4">
      <w:pPr>
        <w:pStyle w:val="BodyText"/>
        <w:kinsoku w:val="0"/>
        <w:overflowPunct w:val="0"/>
        <w:spacing w:before="266"/>
        <w:ind w:left="375"/>
        <w:rPr>
          <w:color w:val="666666"/>
          <w:w w:val="101"/>
          <w:sz w:val="27"/>
          <w:szCs w:val="27"/>
        </w:rPr>
      </w:pPr>
      <w:r>
        <w:rPr>
          <w:color w:val="666666"/>
          <w:w w:val="101"/>
          <w:sz w:val="27"/>
          <w:szCs w:val="27"/>
        </w:rPr>
        <w:t>0</w:t>
      </w:r>
    </w:p>
    <w:p w14:paraId="5389428E" w14:textId="77777777" w:rsidR="004C1C80" w:rsidRDefault="002F15F4">
      <w:pPr>
        <w:pStyle w:val="BodyText"/>
        <w:tabs>
          <w:tab w:val="left" w:pos="2160"/>
          <w:tab w:val="left" w:pos="3753"/>
          <w:tab w:val="left" w:pos="5346"/>
        </w:tabs>
        <w:kinsoku w:val="0"/>
        <w:overflowPunct w:val="0"/>
        <w:spacing w:before="28"/>
        <w:ind w:left="567"/>
        <w:jc w:val="center"/>
        <w:rPr>
          <w:color w:val="666666"/>
        </w:rPr>
      </w:pPr>
      <w:r>
        <w:rPr>
          <w:color w:val="666666"/>
        </w:rPr>
        <w:t>category</w:t>
      </w:r>
      <w:r>
        <w:rPr>
          <w:color w:val="666666"/>
        </w:rPr>
        <w:tab/>
        <w:t>category</w:t>
      </w:r>
      <w:r>
        <w:rPr>
          <w:color w:val="666666"/>
        </w:rPr>
        <w:tab/>
        <w:t>category</w:t>
      </w:r>
      <w:r>
        <w:rPr>
          <w:color w:val="666666"/>
        </w:rPr>
        <w:tab/>
      </w:r>
      <w:proofErr w:type="spellStart"/>
      <w:r>
        <w:rPr>
          <w:color w:val="666666"/>
        </w:rPr>
        <w:t>category</w:t>
      </w:r>
      <w:proofErr w:type="spellEnd"/>
    </w:p>
    <w:p w14:paraId="53CB17C1" w14:textId="77777777" w:rsidR="004C1C80" w:rsidRDefault="004C1C80">
      <w:pPr>
        <w:pStyle w:val="BodyText"/>
        <w:kinsoku w:val="0"/>
        <w:overflowPunct w:val="0"/>
        <w:spacing w:before="2"/>
        <w:rPr>
          <w:sz w:val="28"/>
          <w:szCs w:val="28"/>
        </w:rPr>
      </w:pPr>
    </w:p>
    <w:p w14:paraId="315B1C9C" w14:textId="77777777" w:rsidR="004C1C80" w:rsidRDefault="0002651E">
      <w:pPr>
        <w:pStyle w:val="BodyText"/>
        <w:tabs>
          <w:tab w:val="left" w:pos="1966"/>
          <w:tab w:val="left" w:pos="3434"/>
        </w:tabs>
        <w:kinsoku w:val="0"/>
        <w:overflowPunct w:val="0"/>
        <w:ind w:left="498"/>
        <w:jc w:val="center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 wp14:anchorId="22DE822E" wp14:editId="4D34DB54">
                <wp:simplePos x="0" y="0"/>
                <wp:positionH relativeFrom="page">
                  <wp:posOffset>11258550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584" name="Freeform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E0629" id="Freeform 95" o:spid="_x0000_s1026" style="position:absolute;margin-left:886.5pt;margin-top:4.35pt;width:6.5pt;height:6.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FCEFD54" wp14:editId="42D97B39">
                <wp:simplePos x="0" y="0"/>
                <wp:positionH relativeFrom="page">
                  <wp:posOffset>12190730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583" name="Freeform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39615" id="Freeform 96" o:spid="_x0000_s1026" style="position:absolute;margin-left:959.9pt;margin-top:4.35pt;width:6.5pt;height:6.5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2C590F5A" wp14:editId="6FAEBAC5">
                <wp:simplePos x="0" y="0"/>
                <wp:positionH relativeFrom="page">
                  <wp:posOffset>13122910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582" name="Freeform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2A57" id="Freeform 97" o:spid="_x0000_s1026" style="position:absolute;margin-left:1033.3pt;margin-top:4.35pt;width:6.5pt;height:6.5pt;z-index:-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</w:t>
      </w:r>
      <w:r w:rsidR="002F15F4">
        <w:rPr>
          <w:color w:val="666666"/>
          <w:spacing w:val="-8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1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7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2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2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3</w:t>
      </w:r>
    </w:p>
    <w:p w14:paraId="0F6549D1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3BCD92CB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5885549B" w14:textId="77777777" w:rsidR="004C1C80" w:rsidRDefault="004C1C80">
      <w:pPr>
        <w:pStyle w:val="BodyText"/>
        <w:kinsoku w:val="0"/>
        <w:overflowPunct w:val="0"/>
        <w:spacing w:before="6"/>
        <w:rPr>
          <w:sz w:val="13"/>
          <w:szCs w:val="13"/>
        </w:rPr>
      </w:pPr>
    </w:p>
    <w:p w14:paraId="0E0B9681" w14:textId="77777777" w:rsidR="004C1C80" w:rsidRDefault="0002651E">
      <w:pPr>
        <w:pStyle w:val="BodyText"/>
        <w:kinsoku w:val="0"/>
        <w:overflowPunct w:val="0"/>
        <w:spacing w:line="22" w:lineRule="exact"/>
        <w:ind w:left="224" w:right="-101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1D4017EC" wp14:editId="3EE2720E">
                <wp:extent cx="4479290" cy="13970"/>
                <wp:effectExtent l="7620" t="6985" r="8890" b="7620"/>
                <wp:docPr id="58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9290" cy="13970"/>
                          <a:chOff x="0" y="0"/>
                          <a:chExt cx="7054" cy="22"/>
                        </a:xfrm>
                      </wpg:grpSpPr>
                      <wps:wsp>
                        <wps:cNvPr id="581" name="Freeform 99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7054" cy="20"/>
                          </a:xfrm>
                          <a:custGeom>
                            <a:avLst/>
                            <a:gdLst>
                              <a:gd name="T0" fmla="*/ 0 w 7054"/>
                              <a:gd name="T1" fmla="*/ 0 h 20"/>
                              <a:gd name="T2" fmla="*/ 7053 w 70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054" h="20">
                                <a:moveTo>
                                  <a:pt x="0" y="0"/>
                                </a:moveTo>
                                <a:lnTo>
                                  <a:pt x="7053" y="0"/>
                                </a:lnTo>
                              </a:path>
                            </a:pathLst>
                          </a:custGeom>
                          <a:noFill/>
                          <a:ln w="13484">
                            <a:solidFill>
                              <a:srgbClr val="66666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01049E" id="Group 98" o:spid="_x0000_s1026" style="width:352.7pt;height:1.1pt;mso-position-horizontal-relative:char;mso-position-vertical-relative:line" coordsize="705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">
                <v:shape id="Freeform 99" o:spid="_x0000_s1027" style="position:absolute;top:10;width:7054;height:20;visibility:visible;mso-wrap-style:square;v-text-anchor:top" coordsize="7054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RUsQA&#10;AADcAAAADwAAAGRycy9kb3ducmV2LnhtbESPzWrDMBCE74W8g9hALiWRnLTBOFFCCBR6rRtaettY&#10;6x9irYyl2u7bV4FCj8PMfMPsj5NtxUC9bxxrSFYKBHHhTMOVhsv7yzIF4QOywdYxafghD8fD7GGP&#10;mXEjv9GQh0pECPsMNdQhdJmUvqjJol+5jjh6pesthij7Spoexwi3rVwrtZUWG44LNXZ0rqm45d9W&#10;w5jm5fiRqKcvv/l0j5O6uqG8ar2YT6cdiEBT+A//tV+Nhuc0gfuZe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0EVLEAAAA3AAAAA8AAAAAAAAAAAAAAAAAmAIAAGRycy9k&#10;b3ducmV2LnhtbFBLBQYAAAAABAAEAPUAAACJAwAAAAA=&#10;" path="m,l7053,e" filled="f" strokecolor="#666" strokeweight=".37456mm">
                  <v:stroke dashstyle="3 1"/>
                  <v:path arrowok="t" o:connecttype="custom" o:connectlocs="0,0;7053,0" o:connectangles="0,0"/>
                </v:shape>
                <w10:anchorlock/>
              </v:group>
            </w:pict>
          </mc:Fallback>
        </mc:AlternateContent>
      </w:r>
    </w:p>
    <w:p w14:paraId="6D997E52" w14:textId="77777777" w:rsidR="004C1C80" w:rsidRDefault="004C1C80">
      <w:pPr>
        <w:pStyle w:val="BodyText"/>
        <w:kinsoku w:val="0"/>
        <w:overflowPunct w:val="0"/>
        <w:spacing w:before="7"/>
        <w:rPr>
          <w:sz w:val="41"/>
          <w:szCs w:val="41"/>
        </w:rPr>
      </w:pPr>
    </w:p>
    <w:p w14:paraId="348FF71E" w14:textId="77777777" w:rsidR="004C1C80" w:rsidRDefault="002F15F4">
      <w:pPr>
        <w:pStyle w:val="Heading1"/>
        <w:kinsoku w:val="0"/>
        <w:overflowPunct w:val="0"/>
        <w:spacing w:before="1"/>
        <w:ind w:left="395"/>
        <w:rPr>
          <w:color w:val="005BBA"/>
        </w:rPr>
      </w:pPr>
      <w:r>
        <w:rPr>
          <w:color w:val="005BBA"/>
        </w:rPr>
        <w:t>Results</w:t>
      </w:r>
    </w:p>
    <w:p w14:paraId="1207FFF6" w14:textId="77777777" w:rsidR="004C1C80" w:rsidRDefault="002F15F4">
      <w:pPr>
        <w:pStyle w:val="BodyText"/>
        <w:kinsoku w:val="0"/>
        <w:overflowPunct w:val="0"/>
        <w:spacing w:before="194" w:line="314" w:lineRule="auto"/>
        <w:ind w:left="395" w:right="498"/>
        <w:rPr>
          <w:color w:val="666666"/>
        </w:rPr>
      </w:pPr>
      <w:proofErr w:type="spellStart"/>
      <w:r>
        <w:rPr>
          <w:color w:val="666666"/>
        </w:rPr>
        <w:t>Mauris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orci</w:t>
      </w:r>
      <w:proofErr w:type="spellEnd"/>
      <w:r>
        <w:rPr>
          <w:color w:val="666666"/>
        </w:rPr>
        <w:t xml:space="preserve"> mi, </w:t>
      </w:r>
      <w:proofErr w:type="spellStart"/>
      <w:r>
        <w:rPr>
          <w:color w:val="666666"/>
        </w:rPr>
        <w:t>varius</w:t>
      </w:r>
      <w:proofErr w:type="spellEnd"/>
      <w:r>
        <w:rPr>
          <w:color w:val="666666"/>
        </w:rPr>
        <w:t xml:space="preserve"> id diam id, </w:t>
      </w: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facilisis</w:t>
      </w:r>
      <w:proofErr w:type="spellEnd"/>
      <w:r>
        <w:rPr>
          <w:color w:val="666666"/>
        </w:rPr>
        <w:t xml:space="preserve"> cursus </w:t>
      </w:r>
      <w:proofErr w:type="spellStart"/>
      <w:r>
        <w:rPr>
          <w:color w:val="666666"/>
        </w:rPr>
        <w:t>ultrices</w:t>
      </w:r>
      <w:proofErr w:type="spellEnd"/>
      <w:r>
        <w:rPr>
          <w:color w:val="666666"/>
        </w:rPr>
        <w:t xml:space="preserve"> vel, </w:t>
      </w:r>
      <w:proofErr w:type="spellStart"/>
      <w:r>
        <w:rPr>
          <w:color w:val="666666"/>
        </w:rPr>
        <w:t>ullamcorper</w:t>
      </w:r>
      <w:proofErr w:type="spellEnd"/>
      <w:r>
        <w:rPr>
          <w:color w:val="666666"/>
        </w:rPr>
        <w:t xml:space="preserve"> ac </w:t>
      </w:r>
      <w:proofErr w:type="spellStart"/>
      <w:r>
        <w:rPr>
          <w:color w:val="666666"/>
        </w:rPr>
        <w:t>augue</w:t>
      </w:r>
      <w:proofErr w:type="spellEnd"/>
      <w:r>
        <w:rPr>
          <w:color w:val="666666"/>
        </w:rPr>
        <w:t xml:space="preserve">. Donec semper lorem vitae </w:t>
      </w:r>
      <w:proofErr w:type="spellStart"/>
      <w:r>
        <w:rPr>
          <w:color w:val="666666"/>
        </w:rPr>
        <w:t>urna</w:t>
      </w:r>
      <w:proofErr w:type="spellEnd"/>
    </w:p>
    <w:p w14:paraId="57F32D79" w14:textId="77777777" w:rsidR="004C1C80" w:rsidRDefault="002F15F4">
      <w:pPr>
        <w:pStyle w:val="Heading1"/>
        <w:kinsoku w:val="0"/>
        <w:overflowPunct w:val="0"/>
        <w:spacing w:before="253"/>
        <w:rPr>
          <w:color w:val="005BBA"/>
        </w:rPr>
      </w:pPr>
      <w:r>
        <w:rPr>
          <w:rFonts w:ascii="Times New Roman" w:hAnsi="Times New Roman" w:cs="Vrinda"/>
          <w:b w:val="0"/>
          <w:bCs w:val="0"/>
          <w:sz w:val="24"/>
          <w:szCs w:val="24"/>
        </w:rPr>
        <w:br w:type="column"/>
      </w:r>
      <w:r>
        <w:rPr>
          <w:color w:val="005BBA"/>
        </w:rPr>
        <w:t>Conclusion</w:t>
      </w:r>
    </w:p>
    <w:p w14:paraId="27246223" w14:textId="77777777" w:rsidR="004C1C80" w:rsidRDefault="002F15F4">
      <w:pPr>
        <w:pStyle w:val="BodyText"/>
        <w:kinsoku w:val="0"/>
        <w:overflowPunct w:val="0"/>
        <w:spacing w:before="194" w:line="314" w:lineRule="auto"/>
        <w:ind w:left="260" w:right="601"/>
        <w:rPr>
          <w:color w:val="666666"/>
        </w:rPr>
      </w:pPr>
      <w:proofErr w:type="spellStart"/>
      <w:r>
        <w:rPr>
          <w:color w:val="666666"/>
        </w:rPr>
        <w:t>Mauris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orci</w:t>
      </w:r>
      <w:proofErr w:type="spellEnd"/>
      <w:r>
        <w:rPr>
          <w:color w:val="666666"/>
        </w:rPr>
        <w:t xml:space="preserve"> mi, </w:t>
      </w:r>
      <w:proofErr w:type="spellStart"/>
      <w:r>
        <w:rPr>
          <w:color w:val="666666"/>
        </w:rPr>
        <w:t>varius</w:t>
      </w:r>
      <w:proofErr w:type="spellEnd"/>
      <w:r>
        <w:rPr>
          <w:color w:val="666666"/>
        </w:rPr>
        <w:t xml:space="preserve"> id diam id, </w:t>
      </w: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facilisis</w:t>
      </w:r>
      <w:proofErr w:type="spellEnd"/>
      <w:r>
        <w:rPr>
          <w:color w:val="666666"/>
        </w:rPr>
        <w:t xml:space="preserve"> cursus </w:t>
      </w:r>
      <w:proofErr w:type="spellStart"/>
      <w:r>
        <w:rPr>
          <w:color w:val="666666"/>
        </w:rPr>
        <w:t>ultrices</w:t>
      </w:r>
      <w:proofErr w:type="spellEnd"/>
      <w:r>
        <w:rPr>
          <w:color w:val="666666"/>
        </w:rPr>
        <w:t xml:space="preserve"> vel, </w:t>
      </w:r>
      <w:proofErr w:type="spellStart"/>
      <w:r>
        <w:rPr>
          <w:color w:val="666666"/>
        </w:rPr>
        <w:t>ullamcorper</w:t>
      </w:r>
      <w:proofErr w:type="spellEnd"/>
      <w:r>
        <w:rPr>
          <w:color w:val="666666"/>
        </w:rPr>
        <w:t xml:space="preserve"> ac </w:t>
      </w:r>
      <w:proofErr w:type="spellStart"/>
      <w:r>
        <w:rPr>
          <w:color w:val="666666"/>
        </w:rPr>
        <w:t>augue</w:t>
      </w:r>
      <w:proofErr w:type="spellEnd"/>
      <w:r>
        <w:rPr>
          <w:color w:val="666666"/>
        </w:rPr>
        <w:t>. Donec semper lorem:</w:t>
      </w:r>
    </w:p>
    <w:p w14:paraId="39D590C3" w14:textId="77777777" w:rsidR="004C1C80" w:rsidRDefault="002F15F4">
      <w:pPr>
        <w:pStyle w:val="ListParagraph"/>
        <w:numPr>
          <w:ilvl w:val="0"/>
          <w:numId w:val="2"/>
        </w:numPr>
        <w:tabs>
          <w:tab w:val="left" w:pos="1033"/>
        </w:tabs>
        <w:kinsoku w:val="0"/>
        <w:overflowPunct w:val="0"/>
        <w:spacing w:before="57" w:line="302" w:lineRule="auto"/>
        <w:ind w:right="836" w:hanging="386"/>
        <w:rPr>
          <w:color w:val="666666"/>
          <w:sz w:val="30"/>
          <w:szCs w:val="30"/>
        </w:rPr>
      </w:pPr>
      <w:r>
        <w:rPr>
          <w:b/>
          <w:bCs/>
          <w:color w:val="666666"/>
          <w:sz w:val="30"/>
          <w:szCs w:val="30"/>
        </w:rPr>
        <w:t xml:space="preserve">Sed </w:t>
      </w:r>
      <w:proofErr w:type="spellStart"/>
      <w:r>
        <w:rPr>
          <w:b/>
          <w:bCs/>
          <w:color w:val="666666"/>
          <w:sz w:val="30"/>
          <w:szCs w:val="30"/>
        </w:rPr>
        <w:t>Risus</w:t>
      </w:r>
      <w:proofErr w:type="spellEnd"/>
      <w:r>
        <w:rPr>
          <w:b/>
          <w:bCs/>
          <w:color w:val="666666"/>
          <w:sz w:val="30"/>
          <w:szCs w:val="30"/>
        </w:rPr>
        <w:t xml:space="preserve"> </w:t>
      </w:r>
      <w:proofErr w:type="spellStart"/>
      <w:r>
        <w:rPr>
          <w:b/>
          <w:bCs/>
          <w:color w:val="666666"/>
          <w:sz w:val="30"/>
          <w:szCs w:val="30"/>
        </w:rPr>
        <w:t>Nibh</w:t>
      </w:r>
      <w:proofErr w:type="spellEnd"/>
      <w:r>
        <w:rPr>
          <w:b/>
          <w:bCs/>
          <w:color w:val="666666"/>
          <w:sz w:val="30"/>
          <w:szCs w:val="30"/>
        </w:rPr>
        <w:t xml:space="preserve">: </w:t>
      </w:r>
      <w:proofErr w:type="spellStart"/>
      <w:r>
        <w:rPr>
          <w:color w:val="666666"/>
          <w:sz w:val="30"/>
          <w:szCs w:val="30"/>
        </w:rPr>
        <w:t>CiIn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nisl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quam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pacing w:val="-3"/>
          <w:sz w:val="30"/>
          <w:szCs w:val="30"/>
        </w:rPr>
        <w:t>aliquet</w:t>
      </w:r>
      <w:proofErr w:type="spellEnd"/>
      <w:r>
        <w:rPr>
          <w:color w:val="666666"/>
          <w:spacing w:val="-3"/>
          <w:sz w:val="30"/>
          <w:szCs w:val="30"/>
        </w:rPr>
        <w:t xml:space="preserve"> </w:t>
      </w:r>
      <w:r>
        <w:rPr>
          <w:color w:val="666666"/>
          <w:sz w:val="30"/>
          <w:szCs w:val="30"/>
        </w:rPr>
        <w:t xml:space="preserve">sed </w:t>
      </w:r>
      <w:proofErr w:type="spellStart"/>
      <w:r>
        <w:rPr>
          <w:color w:val="666666"/>
          <w:sz w:val="30"/>
          <w:szCs w:val="30"/>
        </w:rPr>
        <w:t>nibh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sitamet</w:t>
      </w:r>
      <w:proofErr w:type="spellEnd"/>
      <w:r>
        <w:rPr>
          <w:color w:val="666666"/>
          <w:sz w:val="30"/>
          <w:szCs w:val="30"/>
        </w:rPr>
        <w:t xml:space="preserve">, </w:t>
      </w:r>
      <w:proofErr w:type="spellStart"/>
      <w:r>
        <w:rPr>
          <w:color w:val="666666"/>
          <w:sz w:val="30"/>
          <w:szCs w:val="30"/>
        </w:rPr>
        <w:t>faucibus</w:t>
      </w:r>
      <w:proofErr w:type="spellEnd"/>
      <w:r>
        <w:rPr>
          <w:color w:val="666666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placerat</w:t>
      </w:r>
      <w:proofErr w:type="spellEnd"/>
      <w:r>
        <w:rPr>
          <w:color w:val="666666"/>
          <w:sz w:val="30"/>
          <w:szCs w:val="30"/>
        </w:rPr>
        <w:t xml:space="preserve"> dui </w:t>
      </w:r>
      <w:proofErr w:type="spellStart"/>
      <w:r>
        <w:rPr>
          <w:color w:val="666666"/>
          <w:sz w:val="30"/>
          <w:szCs w:val="30"/>
        </w:rPr>
        <w:t>augue</w:t>
      </w:r>
      <w:proofErr w:type="spellEnd"/>
      <w:r>
        <w:rPr>
          <w:color w:val="666666"/>
          <w:spacing w:val="1"/>
          <w:sz w:val="30"/>
          <w:szCs w:val="30"/>
        </w:rPr>
        <w:t xml:space="preserve"> </w:t>
      </w:r>
      <w:proofErr w:type="spellStart"/>
      <w:r>
        <w:rPr>
          <w:color w:val="666666"/>
          <w:sz w:val="30"/>
          <w:szCs w:val="30"/>
        </w:rPr>
        <w:t>scelerisque</w:t>
      </w:r>
      <w:proofErr w:type="spellEnd"/>
      <w:r>
        <w:rPr>
          <w:color w:val="666666"/>
          <w:sz w:val="30"/>
          <w:szCs w:val="30"/>
        </w:rPr>
        <w:t>.</w:t>
      </w:r>
    </w:p>
    <w:p w14:paraId="64A08362" w14:textId="1D9826D0" w:rsidR="004C1C80" w:rsidRPr="00DD495A" w:rsidRDefault="0002651E" w:rsidP="00DD495A">
      <w:pPr>
        <w:pStyle w:val="ListParagraph"/>
        <w:tabs>
          <w:tab w:val="left" w:pos="1033"/>
        </w:tabs>
        <w:kinsoku w:val="0"/>
        <w:overflowPunct w:val="0"/>
        <w:spacing w:before="75" w:line="302" w:lineRule="auto"/>
        <w:ind w:right="514" w:firstLine="0"/>
        <w:rPr>
          <w:color w:val="666666"/>
          <w:sz w:val="30"/>
          <w:szCs w:val="30"/>
        </w:rPr>
        <w:sectPr w:rsidR="004C1C80" w:rsidRPr="00DD495A">
          <w:type w:val="continuous"/>
          <w:pgSz w:w="31660" w:h="27800" w:orient="landscape"/>
          <w:pgMar w:top="0" w:right="600" w:bottom="0" w:left="680" w:header="720" w:footer="720" w:gutter="0"/>
          <w:cols w:num="4" w:space="720" w:equalWidth="0">
            <w:col w:w="6888" w:space="604"/>
            <w:col w:w="7016" w:space="800"/>
            <w:col w:w="7249" w:space="606"/>
            <w:col w:w="7217"/>
          </w:cols>
          <w:noEndnote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0" allowOverlap="1" wp14:anchorId="103E5B34" wp14:editId="433DA4BE">
                <wp:simplePos x="0" y="0"/>
                <wp:positionH relativeFrom="page">
                  <wp:posOffset>15172055</wp:posOffset>
                </wp:positionH>
                <wp:positionV relativeFrom="paragraph">
                  <wp:posOffset>109855</wp:posOffset>
                </wp:positionV>
                <wp:extent cx="4478020" cy="12700"/>
                <wp:effectExtent l="0" t="0" r="0" b="0"/>
                <wp:wrapTopAndBottom/>
                <wp:docPr id="579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8020" cy="12700"/>
                        </a:xfrm>
                        <a:custGeom>
                          <a:avLst/>
                          <a:gdLst>
                            <a:gd name="T0" fmla="*/ 0 w 7052"/>
                            <a:gd name="T1" fmla="*/ 0 h 20"/>
                            <a:gd name="T2" fmla="*/ 7051 w 7052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52" h="20">
                              <a:moveTo>
                                <a:pt x="0" y="0"/>
                              </a:moveTo>
                              <a:lnTo>
                                <a:pt x="7051" y="0"/>
                              </a:lnTo>
                            </a:path>
                          </a:pathLst>
                        </a:custGeom>
                        <a:noFill/>
                        <a:ln w="13484">
                          <a:solidFill>
                            <a:srgbClr val="666666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6166379" id="Freeform 100" o:spid="_x0000_s1026" style="position:absolute;z-index:251633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4.65pt,8.65pt,1547.2pt,8.65pt" coordsize="705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" o:allowincell="f" filled="f" strokecolor="#666" strokeweight=".37456mm">
                <v:stroke dashstyle="3 1"/>
                <v:path arrowok="t" o:connecttype="custom" o:connectlocs="0,0;4477385,0" o:connectangles="0,0"/>
                <w10:wrap type="topAndBottom"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0" allowOverlap="1" wp14:anchorId="2EE5F879" wp14:editId="4779FF91">
                <wp:simplePos x="0" y="0"/>
                <wp:positionH relativeFrom="page">
                  <wp:posOffset>15424785</wp:posOffset>
                </wp:positionH>
                <wp:positionV relativeFrom="paragraph">
                  <wp:posOffset>135890</wp:posOffset>
                </wp:positionV>
                <wp:extent cx="368300" cy="368300"/>
                <wp:effectExtent l="0" t="0" r="0" b="0"/>
                <wp:wrapTopAndBottom/>
                <wp:docPr id="578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860DC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8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FEC362B" wp14:editId="13E6D24F">
                                  <wp:extent cx="361950" cy="361950"/>
                                  <wp:effectExtent l="0" t="0" r="0" b="0"/>
                                  <wp:docPr id="756" name="Picture 7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B8D102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5F879" id="Rectangle 101" o:spid="_x0000_s1030" style="position:absolute;left:0;text-align:left;margin-left:1214.55pt;margin-top:10.7pt;width:29pt;height:29pt;z-index:251634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" o:allowincell="f" filled="f" stroked="f">
                <v:textbox inset="0,0,0,0">
                  <w:txbxContent>
                    <w:p w14:paraId="744860DC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58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FEC362B" wp14:editId="13E6D24F">
                            <wp:extent cx="361950" cy="361950"/>
                            <wp:effectExtent l="0" t="0" r="0" b="0"/>
                            <wp:docPr id="756" name="Picture 7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B8D102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0" allowOverlap="1" wp14:anchorId="2E4E2DB3" wp14:editId="083C0592">
                <wp:simplePos x="0" y="0"/>
                <wp:positionH relativeFrom="page">
                  <wp:posOffset>15998190</wp:posOffset>
                </wp:positionH>
                <wp:positionV relativeFrom="paragraph">
                  <wp:posOffset>135890</wp:posOffset>
                </wp:positionV>
                <wp:extent cx="368300" cy="368300"/>
                <wp:effectExtent l="0" t="0" r="0" b="0"/>
                <wp:wrapTopAndBottom/>
                <wp:docPr id="577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3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49262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58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1EED81" wp14:editId="528A284E">
                                  <wp:extent cx="361950" cy="361950"/>
                                  <wp:effectExtent l="0" t="0" r="0" b="0"/>
                                  <wp:docPr id="757" name="Picture 7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B0B0F7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E2DB3" id="Rectangle 102" o:spid="_x0000_s1031" style="position:absolute;left:0;text-align:left;margin-left:1259.7pt;margin-top:10.7pt;width:29pt;height:29pt;z-index:25163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" o:allowincell="f" filled="f" stroked="f">
                <v:textbox inset="0,0,0,0">
                  <w:txbxContent>
                    <w:p w14:paraId="61449262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58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1EED81" wp14:editId="528A284E">
                            <wp:extent cx="361950" cy="361950"/>
                            <wp:effectExtent l="0" t="0" r="0" b="0"/>
                            <wp:docPr id="757" name="Picture 7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B0B0F7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0" allowOverlap="1" wp14:anchorId="01AE67D7" wp14:editId="1AD2669E">
                <wp:simplePos x="0" y="0"/>
                <wp:positionH relativeFrom="page">
                  <wp:posOffset>16919575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B685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9392C41" wp14:editId="41636D04">
                                  <wp:extent cx="381000" cy="381000"/>
                                  <wp:effectExtent l="0" t="0" r="0" b="0"/>
                                  <wp:docPr id="758" name="Picture 7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66D4C6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E67D7" id="Rectangle 103" o:spid="_x0000_s1032" style="position:absolute;left:0;text-align:left;margin-left:1332.25pt;margin-top:9.6pt;width:30pt;height:30pt;z-index:251636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" o:allowincell="f" filled="f" stroked="f">
                <v:textbox inset="0,0,0,0">
                  <w:txbxContent>
                    <w:p w14:paraId="3A00B685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9392C41" wp14:editId="41636D04">
                            <wp:extent cx="381000" cy="381000"/>
                            <wp:effectExtent l="0" t="0" r="0" b="0"/>
                            <wp:docPr id="758" name="Picture 7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66D4C6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0" allowOverlap="1" wp14:anchorId="14B78821" wp14:editId="5FEE2477">
                <wp:simplePos x="0" y="0"/>
                <wp:positionH relativeFrom="page">
                  <wp:posOffset>17501870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2D3A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59FD29" wp14:editId="7D51C50A">
                                  <wp:extent cx="381000" cy="381000"/>
                                  <wp:effectExtent l="0" t="0" r="0" b="0"/>
                                  <wp:docPr id="759" name="Picture 7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CE4B57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B78821" id="Rectangle 104" o:spid="_x0000_s1033" style="position:absolute;left:0;text-align:left;margin-left:1378.1pt;margin-top:9.6pt;width:30pt;height:30pt;z-index:251637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1BFzgEAAI0DAAAOAAAAZHJzL2Uyb0RvYy54bWysU9tu2zAMfR+wfxD0vtjuhq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" o:allowincell="f" filled="f" stroked="f">
                <v:textbox inset="0,0,0,0">
                  <w:txbxContent>
                    <w:p w14:paraId="3692D3A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E59FD29" wp14:editId="7D51C50A">
                            <wp:extent cx="381000" cy="381000"/>
                            <wp:effectExtent l="0" t="0" r="0" b="0"/>
                            <wp:docPr id="759" name="Picture 7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CE4B57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0" allowOverlap="1" wp14:anchorId="4DF9D833" wp14:editId="04E7F6BF">
                <wp:simplePos x="0" y="0"/>
                <wp:positionH relativeFrom="page">
                  <wp:posOffset>18082895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7C5BD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50104D9" wp14:editId="5323C82E">
                                  <wp:extent cx="381000" cy="381000"/>
                                  <wp:effectExtent l="0" t="0" r="0" b="0"/>
                                  <wp:docPr id="760" name="Picture 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D9DE51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9D833" id="Rectangle 105" o:spid="_x0000_s1034" style="position:absolute;left:0;text-align:left;margin-left:1423.85pt;margin-top:9.6pt;width:30pt;height:30pt;z-index:251638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foQzgEAAI0DAAAOAAAAZHJzL2Uyb0RvYy54bWysU9tu2zAMfR+wfxD0vtjusK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" o:allowincell="f" filled="f" stroked="f">
                <v:textbox inset="0,0,0,0">
                  <w:txbxContent>
                    <w:p w14:paraId="7027C5BD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50104D9" wp14:editId="5323C82E">
                            <wp:extent cx="381000" cy="381000"/>
                            <wp:effectExtent l="0" t="0" r="0" b="0"/>
                            <wp:docPr id="760" name="Picture 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D9DE51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0" locked="0" layoutInCell="0" allowOverlap="1" wp14:anchorId="51F1A52C" wp14:editId="3E5A7422">
                <wp:simplePos x="0" y="0"/>
                <wp:positionH relativeFrom="page">
                  <wp:posOffset>18665190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3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DE25C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C37444" wp14:editId="4B50093A">
                                  <wp:extent cx="381000" cy="381000"/>
                                  <wp:effectExtent l="0" t="0" r="0" b="0"/>
                                  <wp:docPr id="761" name="Picture 7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D191CD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1A52C" id="Rectangle 106" o:spid="_x0000_s1035" style="position:absolute;left:0;text-align:left;margin-left:1469.7pt;margin-top:9.6pt;width:30pt;height:30pt;z-index:251639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" o:allowincell="f" filled="f" stroked="f">
                <v:textbox inset="0,0,0,0">
                  <w:txbxContent>
                    <w:p w14:paraId="10ADE25C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EC37444" wp14:editId="4B50093A">
                            <wp:extent cx="381000" cy="381000"/>
                            <wp:effectExtent l="0" t="0" r="0" b="0"/>
                            <wp:docPr id="761" name="Picture 7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D191CD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0" allowOverlap="1" wp14:anchorId="2F260C74" wp14:editId="61B87849">
                <wp:simplePos x="0" y="0"/>
                <wp:positionH relativeFrom="page">
                  <wp:posOffset>19246215</wp:posOffset>
                </wp:positionH>
                <wp:positionV relativeFrom="paragraph">
                  <wp:posOffset>121920</wp:posOffset>
                </wp:positionV>
                <wp:extent cx="381000" cy="381000"/>
                <wp:effectExtent l="0" t="0" r="0" b="0"/>
                <wp:wrapTopAndBottom/>
                <wp:docPr id="572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6AF11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87EDC92" wp14:editId="15E0B977">
                                  <wp:extent cx="381000" cy="381000"/>
                                  <wp:effectExtent l="0" t="0" r="0" b="0"/>
                                  <wp:docPr id="762" name="Picture 7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F7E88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60C74" id="Rectangle 107" o:spid="_x0000_s1036" style="position:absolute;left:0;text-align:left;margin-left:1515.45pt;margin-top:9.6pt;width:30pt;height:30pt;z-index: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K+7zgEAAI0DAAAOAAAAZHJzL2Uyb0RvYy54bWysU9tu2zAMfR+wfxD0vtjugK0w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" o:allowincell="f" filled="f" stroked="f">
                <v:textbox inset="0,0,0,0">
                  <w:txbxContent>
                    <w:p w14:paraId="026AF11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87EDC92" wp14:editId="15E0B977">
                            <wp:extent cx="381000" cy="381000"/>
                            <wp:effectExtent l="0" t="0" r="0" b="0"/>
                            <wp:docPr id="762" name="Picture 7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F7E88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144659B" w14:textId="3DC548C9" w:rsidR="004C1C80" w:rsidRDefault="002F15F4" w:rsidP="00DD495A">
      <w:pPr>
        <w:pStyle w:val="BodyText"/>
        <w:kinsoku w:val="0"/>
        <w:overflowPunct w:val="0"/>
        <w:spacing w:before="48"/>
        <w:rPr>
          <w:b/>
          <w:bCs/>
          <w:color w:val="666666"/>
          <w:sz w:val="34"/>
          <w:szCs w:val="34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b/>
          <w:bCs/>
          <w:color w:val="666666"/>
          <w:sz w:val="34"/>
          <w:szCs w:val="34"/>
        </w:rPr>
        <w:t>Chart C - Title</w:t>
      </w:r>
    </w:p>
    <w:p w14:paraId="67FADF12" w14:textId="77777777" w:rsidR="004C1C80" w:rsidRDefault="002F15F4">
      <w:pPr>
        <w:pStyle w:val="BodyText"/>
        <w:kinsoku w:val="0"/>
        <w:overflowPunct w:val="0"/>
        <w:spacing w:before="106"/>
        <w:ind w:left="260"/>
        <w:rPr>
          <w:color w:val="666666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proofErr w:type="spellStart"/>
      <w:r>
        <w:rPr>
          <w:color w:val="666666"/>
        </w:rPr>
        <w:t>scelerisque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luctus</w:t>
      </w:r>
      <w:proofErr w:type="spellEnd"/>
      <w:r>
        <w:rPr>
          <w:color w:val="666666"/>
        </w:rPr>
        <w:t xml:space="preserve"> rum sed, porta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dolor.</w:t>
      </w:r>
    </w:p>
    <w:p w14:paraId="1E4CA7CF" w14:textId="77777777" w:rsidR="004C1C80" w:rsidRDefault="0002651E">
      <w:pPr>
        <w:pStyle w:val="BodyText"/>
        <w:kinsoku w:val="0"/>
        <w:overflowPunct w:val="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0" allowOverlap="1" wp14:anchorId="21307C1F" wp14:editId="5C166410">
                <wp:simplePos x="0" y="0"/>
                <wp:positionH relativeFrom="page">
                  <wp:posOffset>10415905</wp:posOffset>
                </wp:positionH>
                <wp:positionV relativeFrom="paragraph">
                  <wp:posOffset>395605</wp:posOffset>
                </wp:positionV>
                <wp:extent cx="381000" cy="381000"/>
                <wp:effectExtent l="0" t="0" r="0" b="0"/>
                <wp:wrapTopAndBottom/>
                <wp:docPr id="146" name="Rectangl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16BF9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D85087" wp14:editId="269610CE">
                                  <wp:extent cx="381000" cy="381000"/>
                                  <wp:effectExtent l="0" t="0" r="0" b="0"/>
                                  <wp:docPr id="778" name="Picture 7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97F8BE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07C1F" id="Rectangle 533" o:spid="_x0000_s1037" style="position:absolute;margin-left:820.15pt;margin-top:31.15pt;width:30pt;height:30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" o:allowincell="f" filled="f" stroked="f">
                <v:textbox inset="0,0,0,0">
                  <w:txbxContent>
                    <w:p w14:paraId="44016BF9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5D85087" wp14:editId="269610CE">
                            <wp:extent cx="381000" cy="381000"/>
                            <wp:effectExtent l="0" t="0" r="0" b="0"/>
                            <wp:docPr id="778" name="Picture 7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97F8BE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0" allowOverlap="1" wp14:anchorId="6209997F" wp14:editId="25527541">
                <wp:simplePos x="0" y="0"/>
                <wp:positionH relativeFrom="page">
                  <wp:posOffset>15424785</wp:posOffset>
                </wp:positionH>
                <wp:positionV relativeFrom="paragraph">
                  <wp:posOffset>156845</wp:posOffset>
                </wp:positionV>
                <wp:extent cx="381000" cy="381000"/>
                <wp:effectExtent l="0" t="0" r="0" b="0"/>
                <wp:wrapTopAndBottom/>
                <wp:docPr id="145" name="Rectangl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B8BB6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60F666E" wp14:editId="77D9819E">
                                  <wp:extent cx="381000" cy="381000"/>
                                  <wp:effectExtent l="0" t="0" r="0" b="0"/>
                                  <wp:docPr id="779" name="Picture 7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2B8D47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9997F" id="Rectangle 534" o:spid="_x0000_s1038" style="position:absolute;margin-left:1214.55pt;margin-top:12.35pt;width:30pt;height:30pt;z-index: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RdzgEAAI0DAAAOAAAAZHJzL2Uyb0RvYy54bWysU9tu2zAMfR+wfxD0vtjugKEz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" o:allowincell="f" filled="f" stroked="f">
                <v:textbox inset="0,0,0,0">
                  <w:txbxContent>
                    <w:p w14:paraId="31FB8BB6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60F666E" wp14:editId="77D9819E">
                            <wp:extent cx="381000" cy="381000"/>
                            <wp:effectExtent l="0" t="0" r="0" b="0"/>
                            <wp:docPr id="779" name="Picture 7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2B8D47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0" allowOverlap="1" wp14:anchorId="67690977" wp14:editId="439D05AE">
                <wp:simplePos x="0" y="0"/>
                <wp:positionH relativeFrom="page">
                  <wp:posOffset>15998190</wp:posOffset>
                </wp:positionH>
                <wp:positionV relativeFrom="paragraph">
                  <wp:posOffset>144145</wp:posOffset>
                </wp:positionV>
                <wp:extent cx="381000" cy="381000"/>
                <wp:effectExtent l="0" t="0" r="0" b="0"/>
                <wp:wrapTopAndBottom/>
                <wp:docPr id="144" name="Rectangl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09E0A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E4E8DAC" wp14:editId="569DE250">
                                  <wp:extent cx="381000" cy="381000"/>
                                  <wp:effectExtent l="0" t="0" r="0" b="0"/>
                                  <wp:docPr id="780" name="Picture 7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CBCE88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90977" id="Rectangle 535" o:spid="_x0000_s1039" style="position:absolute;margin-left:1259.7pt;margin-top:11.35pt;width:30pt;height:30pt;z-index:251663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" o:allowincell="f" filled="f" stroked="f">
                <v:textbox inset="0,0,0,0">
                  <w:txbxContent>
                    <w:p w14:paraId="4F509E0A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E4E8DAC" wp14:editId="569DE250">
                            <wp:extent cx="381000" cy="381000"/>
                            <wp:effectExtent l="0" t="0" r="0" b="0"/>
                            <wp:docPr id="780" name="Picture 7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CBCE88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0" allowOverlap="1" wp14:anchorId="79EFA9D1" wp14:editId="7A52AD4F">
                <wp:simplePos x="0" y="0"/>
                <wp:positionH relativeFrom="page">
                  <wp:posOffset>16919575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3" name="Rectangl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A5BE7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000762" wp14:editId="5627F8CB">
                                  <wp:extent cx="381000" cy="381000"/>
                                  <wp:effectExtent l="0" t="0" r="0" b="0"/>
                                  <wp:docPr id="781" name="Picture 7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479B9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FA9D1" id="Rectangle 536" o:spid="_x0000_s1040" style="position:absolute;margin-left:1332.25pt;margin-top:7.7pt;width:30pt;height:30pt;z-index: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" o:allowincell="f" filled="f" stroked="f">
                <v:textbox inset="0,0,0,0">
                  <w:txbxContent>
                    <w:p w14:paraId="21BA5BE7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2000762" wp14:editId="5627F8CB">
                            <wp:extent cx="381000" cy="381000"/>
                            <wp:effectExtent l="0" t="0" r="0" b="0"/>
                            <wp:docPr id="781" name="Picture 7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479B9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0" allowOverlap="1" wp14:anchorId="50CFAF9A" wp14:editId="4A90832F">
                <wp:simplePos x="0" y="0"/>
                <wp:positionH relativeFrom="page">
                  <wp:posOffset>17509490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2" name="Rectangl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19C38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805472" wp14:editId="14347BF3">
                                  <wp:extent cx="381000" cy="381000"/>
                                  <wp:effectExtent l="0" t="0" r="0" b="0"/>
                                  <wp:docPr id="782" name="Picture 7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EA2E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FAF9A" id="Rectangle 537" o:spid="_x0000_s1041" style="position:absolute;margin-left:1378.7pt;margin-top:7.7pt;width:30pt;height:30pt;z-index:25166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" o:allowincell="f" filled="f" stroked="f">
                <v:textbox inset="0,0,0,0">
                  <w:txbxContent>
                    <w:p w14:paraId="2A219C38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6805472" wp14:editId="14347BF3">
                            <wp:extent cx="381000" cy="381000"/>
                            <wp:effectExtent l="0" t="0" r="0" b="0"/>
                            <wp:docPr id="782" name="Picture 7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EA2E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0" allowOverlap="1" wp14:anchorId="25056C8E" wp14:editId="5C224C31">
                <wp:simplePos x="0" y="0"/>
                <wp:positionH relativeFrom="page">
                  <wp:posOffset>18098770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1" name="Rectangl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41EC7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83C749" wp14:editId="2681033A">
                                  <wp:extent cx="381000" cy="381000"/>
                                  <wp:effectExtent l="0" t="0" r="0" b="0"/>
                                  <wp:docPr id="783" name="Picture 7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1D8684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56C8E" id="Rectangle 538" o:spid="_x0000_s1042" style="position:absolute;margin-left:1425.1pt;margin-top:7.7pt;width:30pt;height:30pt;z-index:251666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" o:allowincell="f" filled="f" stroked="f">
                <v:textbox inset="0,0,0,0">
                  <w:txbxContent>
                    <w:p w14:paraId="41041EC7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C83C749" wp14:editId="2681033A">
                            <wp:extent cx="381000" cy="381000"/>
                            <wp:effectExtent l="0" t="0" r="0" b="0"/>
                            <wp:docPr id="783" name="Picture 7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1D8684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0" allowOverlap="1" wp14:anchorId="2AD1CE04" wp14:editId="4DD93D9A">
                <wp:simplePos x="0" y="0"/>
                <wp:positionH relativeFrom="page">
                  <wp:posOffset>18689320</wp:posOffset>
                </wp:positionH>
                <wp:positionV relativeFrom="paragraph">
                  <wp:posOffset>97790</wp:posOffset>
                </wp:positionV>
                <wp:extent cx="381000" cy="381000"/>
                <wp:effectExtent l="0" t="0" r="0" b="0"/>
                <wp:wrapTopAndBottom/>
                <wp:docPr id="140" name="Rectangl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B4684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659B64" wp14:editId="5B072491">
                                  <wp:extent cx="381000" cy="381000"/>
                                  <wp:effectExtent l="0" t="0" r="0" b="0"/>
                                  <wp:docPr id="784" name="Picture 7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BD16D6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1CE04" id="Rectangle 539" o:spid="_x0000_s1043" style="position:absolute;margin-left:1471.6pt;margin-top:7.7pt;width:30pt;height:30pt;z-index:25166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KZzgEAAI4DAAAOAAAAZHJzL2Uyb0RvYy54bWysU9tu2zAMfR+wfxD0vtjuhq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" o:allowincell="f" filled="f" stroked="f">
                <v:textbox inset="0,0,0,0">
                  <w:txbxContent>
                    <w:p w14:paraId="34AB4684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659B64" wp14:editId="5B072491">
                            <wp:extent cx="381000" cy="381000"/>
                            <wp:effectExtent l="0" t="0" r="0" b="0"/>
                            <wp:docPr id="784" name="Picture 7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BD16D6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7DCE63BF" w14:textId="77777777" w:rsidR="004C1C80" w:rsidRDefault="004C1C80">
      <w:pPr>
        <w:pStyle w:val="BodyText"/>
        <w:kinsoku w:val="0"/>
        <w:overflowPunct w:val="0"/>
        <w:rPr>
          <w:sz w:val="10"/>
          <w:szCs w:val="10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num="4" w:space="720" w:equalWidth="0">
            <w:col w:w="8281" w:space="40"/>
            <w:col w:w="3605" w:space="39"/>
            <w:col w:w="2402" w:space="1075"/>
            <w:col w:w="14938"/>
          </w:cols>
          <w:noEndnote/>
        </w:sectPr>
      </w:pPr>
    </w:p>
    <w:p w14:paraId="71D59563" w14:textId="77777777" w:rsidR="004C1C80" w:rsidRDefault="004C1C80">
      <w:pPr>
        <w:pStyle w:val="BodyText"/>
        <w:kinsoku w:val="0"/>
        <w:overflowPunct w:val="0"/>
        <w:spacing w:before="6"/>
        <w:rPr>
          <w:sz w:val="24"/>
          <w:szCs w:val="24"/>
        </w:rPr>
      </w:pPr>
    </w:p>
    <w:p w14:paraId="29D0F2AC" w14:textId="77777777" w:rsidR="004C1C80" w:rsidRDefault="004C1C80">
      <w:pPr>
        <w:pStyle w:val="BodyText"/>
        <w:kinsoku w:val="0"/>
        <w:overflowPunct w:val="0"/>
        <w:spacing w:before="6"/>
        <w:rPr>
          <w:sz w:val="24"/>
          <w:szCs w:val="24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space="720" w:equalWidth="0">
            <w:col w:w="30380"/>
          </w:cols>
          <w:noEndnote/>
        </w:sectPr>
      </w:pPr>
    </w:p>
    <w:p w14:paraId="4FFA8620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58F86B11" w14:textId="77777777" w:rsidR="004C1C80" w:rsidRDefault="004C1C80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4D30452A" w14:textId="77777777" w:rsidR="004C1C80" w:rsidRDefault="0002651E">
      <w:pPr>
        <w:pStyle w:val="BodyText"/>
        <w:tabs>
          <w:tab w:val="left" w:pos="1369"/>
        </w:tabs>
        <w:kinsoku w:val="0"/>
        <w:overflowPunct w:val="0"/>
        <w:jc w:val="right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221D2818" wp14:editId="5397F0D1">
                <wp:simplePos x="0" y="0"/>
                <wp:positionH relativeFrom="page">
                  <wp:posOffset>433705</wp:posOffset>
                </wp:positionH>
                <wp:positionV relativeFrom="paragraph">
                  <wp:posOffset>-233045</wp:posOffset>
                </wp:positionV>
                <wp:extent cx="4417695" cy="3338830"/>
                <wp:effectExtent l="0" t="0" r="0" b="0"/>
                <wp:wrapNone/>
                <wp:docPr id="139" name="Freeform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7695" cy="3338830"/>
                        </a:xfrm>
                        <a:custGeom>
                          <a:avLst/>
                          <a:gdLst>
                            <a:gd name="T0" fmla="*/ 0 w 6957"/>
                            <a:gd name="T1" fmla="*/ 5258 h 5258"/>
                            <a:gd name="T2" fmla="*/ 6956 w 6957"/>
                            <a:gd name="T3" fmla="*/ 5258 h 5258"/>
                            <a:gd name="T4" fmla="*/ 6956 w 6957"/>
                            <a:gd name="T5" fmla="*/ 0 h 5258"/>
                            <a:gd name="T6" fmla="*/ 0 w 6957"/>
                            <a:gd name="T7" fmla="*/ 0 h 5258"/>
                            <a:gd name="T8" fmla="*/ 0 w 6957"/>
                            <a:gd name="T9" fmla="*/ 5258 h 52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57" h="5258">
                              <a:moveTo>
                                <a:pt x="0" y="5258"/>
                              </a:moveTo>
                              <a:lnTo>
                                <a:pt x="6956" y="5258"/>
                              </a:lnTo>
                              <a:lnTo>
                                <a:pt x="6956" y="0"/>
                              </a:lnTo>
                              <a:lnTo>
                                <a:pt x="0" y="0"/>
                              </a:lnTo>
                              <a:lnTo>
                                <a:pt x="0" y="5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A9B69" id="Freeform 540" o:spid="_x0000_s1026" style="position:absolute;margin-left:34.15pt;margin-top:-18.35pt;width:347.85pt;height:262.9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7,5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" o:allowincell="f" path="m,5258r6956,l6956,,,,,5258xe" fillcolor="#d9d9d9" stroked="f">
                <v:path arrowok="t" o:connecttype="custom" o:connectlocs="0,3338830;4417060,3338830;4417060,0;0,0;0,3338830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0" allowOverlap="1" wp14:anchorId="06FE6270" wp14:editId="6813145D">
                <wp:simplePos x="0" y="0"/>
                <wp:positionH relativeFrom="page">
                  <wp:posOffset>5719445</wp:posOffset>
                </wp:positionH>
                <wp:positionV relativeFrom="paragraph">
                  <wp:posOffset>-1466215</wp:posOffset>
                </wp:positionV>
                <wp:extent cx="1271270" cy="1271270"/>
                <wp:effectExtent l="0" t="0" r="0" b="0"/>
                <wp:wrapNone/>
                <wp:docPr id="131" name="Group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271270"/>
                          <a:chOff x="9007" y="-2309"/>
                          <a:chExt cx="2002" cy="2002"/>
                        </a:xfrm>
                      </wpg:grpSpPr>
                      <wps:wsp>
                        <wps:cNvPr id="132" name="Freeform 542"/>
                        <wps:cNvSpPr>
                          <a:spLocks/>
                        </wps:cNvSpPr>
                        <wps:spPr bwMode="auto">
                          <a:xfrm>
                            <a:off x="10008" y="-2304"/>
                            <a:ext cx="994" cy="959"/>
                          </a:xfrm>
                          <a:custGeom>
                            <a:avLst/>
                            <a:gdLst>
                              <a:gd name="T0" fmla="*/ 0 w 994"/>
                              <a:gd name="T1" fmla="*/ 0 h 959"/>
                              <a:gd name="T2" fmla="*/ 0 w 994"/>
                              <a:gd name="T3" fmla="*/ 498 h 959"/>
                              <a:gd name="T4" fmla="*/ 76 w 994"/>
                              <a:gd name="T5" fmla="*/ 503 h 959"/>
                              <a:gd name="T6" fmla="*/ 149 w 994"/>
                              <a:gd name="T7" fmla="*/ 521 h 959"/>
                              <a:gd name="T8" fmla="*/ 218 w 994"/>
                              <a:gd name="T9" fmla="*/ 548 h 959"/>
                              <a:gd name="T10" fmla="*/ 281 w 994"/>
                              <a:gd name="T11" fmla="*/ 585 h 959"/>
                              <a:gd name="T12" fmla="*/ 338 w 994"/>
                              <a:gd name="T13" fmla="*/ 630 h 959"/>
                              <a:gd name="T14" fmla="*/ 388 w 994"/>
                              <a:gd name="T15" fmla="*/ 684 h 959"/>
                              <a:gd name="T16" fmla="*/ 430 w 994"/>
                              <a:gd name="T17" fmla="*/ 744 h 959"/>
                              <a:gd name="T18" fmla="*/ 462 w 994"/>
                              <a:gd name="T19" fmla="*/ 811 h 959"/>
                              <a:gd name="T20" fmla="*/ 484 w 994"/>
                              <a:gd name="T21" fmla="*/ 882 h 959"/>
                              <a:gd name="T22" fmla="*/ 496 w 994"/>
                              <a:gd name="T23" fmla="*/ 958 h 959"/>
                              <a:gd name="T24" fmla="*/ 993 w 994"/>
                              <a:gd name="T25" fmla="*/ 921 h 959"/>
                              <a:gd name="T26" fmla="*/ 984 w 994"/>
                              <a:gd name="T27" fmla="*/ 844 h 959"/>
                              <a:gd name="T28" fmla="*/ 970 w 994"/>
                              <a:gd name="T29" fmla="*/ 769 h 959"/>
                              <a:gd name="T30" fmla="*/ 950 w 994"/>
                              <a:gd name="T31" fmla="*/ 696 h 959"/>
                              <a:gd name="T32" fmla="*/ 924 w 994"/>
                              <a:gd name="T33" fmla="*/ 626 h 959"/>
                              <a:gd name="T34" fmla="*/ 894 w 994"/>
                              <a:gd name="T35" fmla="*/ 558 h 959"/>
                              <a:gd name="T36" fmla="*/ 859 w 994"/>
                              <a:gd name="T37" fmla="*/ 493 h 959"/>
                              <a:gd name="T38" fmla="*/ 820 w 994"/>
                              <a:gd name="T39" fmla="*/ 431 h 959"/>
                              <a:gd name="T40" fmla="*/ 776 w 994"/>
                              <a:gd name="T41" fmla="*/ 372 h 959"/>
                              <a:gd name="T42" fmla="*/ 729 w 994"/>
                              <a:gd name="T43" fmla="*/ 317 h 959"/>
                              <a:gd name="T44" fmla="*/ 677 w 994"/>
                              <a:gd name="T45" fmla="*/ 265 h 959"/>
                              <a:gd name="T46" fmla="*/ 622 w 994"/>
                              <a:gd name="T47" fmla="*/ 218 h 959"/>
                              <a:gd name="T48" fmla="*/ 563 w 994"/>
                              <a:gd name="T49" fmla="*/ 174 h 959"/>
                              <a:gd name="T50" fmla="*/ 501 w 994"/>
                              <a:gd name="T51" fmla="*/ 135 h 959"/>
                              <a:gd name="T52" fmla="*/ 437 w 994"/>
                              <a:gd name="T53" fmla="*/ 100 h 959"/>
                              <a:gd name="T54" fmla="*/ 369 w 994"/>
                              <a:gd name="T55" fmla="*/ 70 h 959"/>
                              <a:gd name="T56" fmla="*/ 299 w 994"/>
                              <a:gd name="T57" fmla="*/ 45 h 959"/>
                              <a:gd name="T58" fmla="*/ 227 w 994"/>
                              <a:gd name="T59" fmla="*/ 26 h 959"/>
                              <a:gd name="T60" fmla="*/ 153 w 994"/>
                              <a:gd name="T61" fmla="*/ 11 h 959"/>
                              <a:gd name="T62" fmla="*/ 77 w 994"/>
                              <a:gd name="T63" fmla="*/ 2 h 959"/>
                              <a:gd name="T64" fmla="*/ 0 w 994"/>
                              <a:gd name="T65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994" h="959">
                                <a:moveTo>
                                  <a:pt x="0" y="0"/>
                                </a:moveTo>
                                <a:lnTo>
                                  <a:pt x="0" y="498"/>
                                </a:lnTo>
                                <a:lnTo>
                                  <a:pt x="76" y="503"/>
                                </a:lnTo>
                                <a:lnTo>
                                  <a:pt x="149" y="521"/>
                                </a:lnTo>
                                <a:lnTo>
                                  <a:pt x="218" y="548"/>
                                </a:lnTo>
                                <a:lnTo>
                                  <a:pt x="281" y="585"/>
                                </a:lnTo>
                                <a:lnTo>
                                  <a:pt x="338" y="630"/>
                                </a:lnTo>
                                <a:lnTo>
                                  <a:pt x="388" y="684"/>
                                </a:lnTo>
                                <a:lnTo>
                                  <a:pt x="430" y="744"/>
                                </a:lnTo>
                                <a:lnTo>
                                  <a:pt x="462" y="811"/>
                                </a:lnTo>
                                <a:lnTo>
                                  <a:pt x="484" y="882"/>
                                </a:lnTo>
                                <a:lnTo>
                                  <a:pt x="496" y="958"/>
                                </a:lnTo>
                                <a:lnTo>
                                  <a:pt x="993" y="921"/>
                                </a:lnTo>
                                <a:lnTo>
                                  <a:pt x="984" y="844"/>
                                </a:lnTo>
                                <a:lnTo>
                                  <a:pt x="970" y="769"/>
                                </a:lnTo>
                                <a:lnTo>
                                  <a:pt x="950" y="696"/>
                                </a:lnTo>
                                <a:lnTo>
                                  <a:pt x="924" y="626"/>
                                </a:lnTo>
                                <a:lnTo>
                                  <a:pt x="894" y="558"/>
                                </a:lnTo>
                                <a:lnTo>
                                  <a:pt x="859" y="493"/>
                                </a:lnTo>
                                <a:lnTo>
                                  <a:pt x="820" y="431"/>
                                </a:lnTo>
                                <a:lnTo>
                                  <a:pt x="776" y="372"/>
                                </a:lnTo>
                                <a:lnTo>
                                  <a:pt x="729" y="317"/>
                                </a:lnTo>
                                <a:lnTo>
                                  <a:pt x="677" y="265"/>
                                </a:lnTo>
                                <a:lnTo>
                                  <a:pt x="622" y="218"/>
                                </a:lnTo>
                                <a:lnTo>
                                  <a:pt x="563" y="174"/>
                                </a:lnTo>
                                <a:lnTo>
                                  <a:pt x="501" y="135"/>
                                </a:lnTo>
                                <a:lnTo>
                                  <a:pt x="437" y="100"/>
                                </a:lnTo>
                                <a:lnTo>
                                  <a:pt x="369" y="70"/>
                                </a:lnTo>
                                <a:lnTo>
                                  <a:pt x="299" y="45"/>
                                </a:lnTo>
                                <a:lnTo>
                                  <a:pt x="227" y="26"/>
                                </a:lnTo>
                                <a:lnTo>
                                  <a:pt x="153" y="11"/>
                                </a:lnTo>
                                <a:lnTo>
                                  <a:pt x="77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543"/>
                        <wps:cNvSpPr>
                          <a:spLocks/>
                        </wps:cNvSpPr>
                        <wps:spPr bwMode="auto">
                          <a:xfrm>
                            <a:off x="10033" y="-1383"/>
                            <a:ext cx="972" cy="1070"/>
                          </a:xfrm>
                          <a:custGeom>
                            <a:avLst/>
                            <a:gdLst>
                              <a:gd name="T0" fmla="*/ 968 w 972"/>
                              <a:gd name="T1" fmla="*/ 0 h 1070"/>
                              <a:gd name="T2" fmla="*/ 471 w 972"/>
                              <a:gd name="T3" fmla="*/ 37 h 1070"/>
                              <a:gd name="T4" fmla="*/ 472 w 972"/>
                              <a:gd name="T5" fmla="*/ 45 h 1070"/>
                              <a:gd name="T6" fmla="*/ 472 w 972"/>
                              <a:gd name="T7" fmla="*/ 49 h 1070"/>
                              <a:gd name="T8" fmla="*/ 470 w 972"/>
                              <a:gd name="T9" fmla="*/ 123 h 1070"/>
                              <a:gd name="T10" fmla="*/ 458 w 972"/>
                              <a:gd name="T11" fmla="*/ 194 h 1070"/>
                              <a:gd name="T12" fmla="*/ 436 w 972"/>
                              <a:gd name="T13" fmla="*/ 261 h 1070"/>
                              <a:gd name="T14" fmla="*/ 405 w 972"/>
                              <a:gd name="T15" fmla="*/ 324 h 1070"/>
                              <a:gd name="T16" fmla="*/ 366 w 972"/>
                              <a:gd name="T17" fmla="*/ 382 h 1070"/>
                              <a:gd name="T18" fmla="*/ 320 w 972"/>
                              <a:gd name="T19" fmla="*/ 433 h 1070"/>
                              <a:gd name="T20" fmla="*/ 266 w 972"/>
                              <a:gd name="T21" fmla="*/ 478 h 1070"/>
                              <a:gd name="T22" fmla="*/ 207 w 972"/>
                              <a:gd name="T23" fmla="*/ 515 h 1070"/>
                              <a:gd name="T24" fmla="*/ 142 w 972"/>
                              <a:gd name="T25" fmla="*/ 543 h 1070"/>
                              <a:gd name="T26" fmla="*/ 73 w 972"/>
                              <a:gd name="T27" fmla="*/ 562 h 1070"/>
                              <a:gd name="T28" fmla="*/ 0 w 972"/>
                              <a:gd name="T29" fmla="*/ 571 h 1070"/>
                              <a:gd name="T30" fmla="*/ 24 w 972"/>
                              <a:gd name="T31" fmla="*/ 1069 h 1070"/>
                              <a:gd name="T32" fmla="*/ 33 w 972"/>
                              <a:gd name="T33" fmla="*/ 1068 h 1070"/>
                              <a:gd name="T34" fmla="*/ 49 w 972"/>
                              <a:gd name="T35" fmla="*/ 1067 h 1070"/>
                              <a:gd name="T36" fmla="*/ 123 w 972"/>
                              <a:gd name="T37" fmla="*/ 1059 h 1070"/>
                              <a:gd name="T38" fmla="*/ 195 w 972"/>
                              <a:gd name="T39" fmla="*/ 1045 h 1070"/>
                              <a:gd name="T40" fmla="*/ 265 w 972"/>
                              <a:gd name="T41" fmla="*/ 1027 h 1070"/>
                              <a:gd name="T42" fmla="*/ 333 w 972"/>
                              <a:gd name="T43" fmla="*/ 1004 h 1070"/>
                              <a:gd name="T44" fmla="*/ 398 w 972"/>
                              <a:gd name="T45" fmla="*/ 976 h 1070"/>
                              <a:gd name="T46" fmla="*/ 461 w 972"/>
                              <a:gd name="T47" fmla="*/ 943 h 1070"/>
                              <a:gd name="T48" fmla="*/ 521 w 972"/>
                              <a:gd name="T49" fmla="*/ 907 h 1070"/>
                              <a:gd name="T50" fmla="*/ 578 w 972"/>
                              <a:gd name="T51" fmla="*/ 867 h 1070"/>
                              <a:gd name="T52" fmla="*/ 632 w 972"/>
                              <a:gd name="T53" fmla="*/ 822 h 1070"/>
                              <a:gd name="T54" fmla="*/ 682 w 972"/>
                              <a:gd name="T55" fmla="*/ 775 h 1070"/>
                              <a:gd name="T56" fmla="*/ 730 w 972"/>
                              <a:gd name="T57" fmla="*/ 724 h 1070"/>
                              <a:gd name="T58" fmla="*/ 773 w 972"/>
                              <a:gd name="T59" fmla="*/ 669 h 1070"/>
                              <a:gd name="T60" fmla="*/ 813 w 972"/>
                              <a:gd name="T61" fmla="*/ 612 h 1070"/>
                              <a:gd name="T62" fmla="*/ 848 w 972"/>
                              <a:gd name="T63" fmla="*/ 552 h 1070"/>
                              <a:gd name="T64" fmla="*/ 880 w 972"/>
                              <a:gd name="T65" fmla="*/ 490 h 1070"/>
                              <a:gd name="T66" fmla="*/ 907 w 972"/>
                              <a:gd name="T67" fmla="*/ 425 h 1070"/>
                              <a:gd name="T68" fmla="*/ 930 w 972"/>
                              <a:gd name="T69" fmla="*/ 358 h 1070"/>
                              <a:gd name="T70" fmla="*/ 947 w 972"/>
                              <a:gd name="T71" fmla="*/ 289 h 1070"/>
                              <a:gd name="T72" fmla="*/ 960 w 972"/>
                              <a:gd name="T73" fmla="*/ 219 h 1070"/>
                              <a:gd name="T74" fmla="*/ 968 w 972"/>
                              <a:gd name="T75" fmla="*/ 147 h 1070"/>
                              <a:gd name="T76" fmla="*/ 971 w 972"/>
                              <a:gd name="T77" fmla="*/ 74 h 1070"/>
                              <a:gd name="T78" fmla="*/ 968 w 972"/>
                              <a:gd name="T79" fmla="*/ 0 h 10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972" h="1070">
                                <a:moveTo>
                                  <a:pt x="968" y="0"/>
                                </a:moveTo>
                                <a:lnTo>
                                  <a:pt x="471" y="37"/>
                                </a:lnTo>
                                <a:lnTo>
                                  <a:pt x="472" y="45"/>
                                </a:lnTo>
                                <a:lnTo>
                                  <a:pt x="472" y="49"/>
                                </a:lnTo>
                                <a:lnTo>
                                  <a:pt x="470" y="123"/>
                                </a:lnTo>
                                <a:lnTo>
                                  <a:pt x="458" y="194"/>
                                </a:lnTo>
                                <a:lnTo>
                                  <a:pt x="436" y="261"/>
                                </a:lnTo>
                                <a:lnTo>
                                  <a:pt x="405" y="324"/>
                                </a:lnTo>
                                <a:lnTo>
                                  <a:pt x="366" y="382"/>
                                </a:lnTo>
                                <a:lnTo>
                                  <a:pt x="320" y="433"/>
                                </a:lnTo>
                                <a:lnTo>
                                  <a:pt x="266" y="478"/>
                                </a:lnTo>
                                <a:lnTo>
                                  <a:pt x="207" y="515"/>
                                </a:lnTo>
                                <a:lnTo>
                                  <a:pt x="142" y="543"/>
                                </a:lnTo>
                                <a:lnTo>
                                  <a:pt x="73" y="562"/>
                                </a:lnTo>
                                <a:lnTo>
                                  <a:pt x="0" y="571"/>
                                </a:lnTo>
                                <a:lnTo>
                                  <a:pt x="24" y="1069"/>
                                </a:lnTo>
                                <a:lnTo>
                                  <a:pt x="33" y="1068"/>
                                </a:lnTo>
                                <a:lnTo>
                                  <a:pt x="49" y="1067"/>
                                </a:lnTo>
                                <a:lnTo>
                                  <a:pt x="123" y="1059"/>
                                </a:lnTo>
                                <a:lnTo>
                                  <a:pt x="195" y="1045"/>
                                </a:lnTo>
                                <a:lnTo>
                                  <a:pt x="265" y="1027"/>
                                </a:lnTo>
                                <a:lnTo>
                                  <a:pt x="333" y="1004"/>
                                </a:lnTo>
                                <a:lnTo>
                                  <a:pt x="398" y="976"/>
                                </a:lnTo>
                                <a:lnTo>
                                  <a:pt x="461" y="943"/>
                                </a:lnTo>
                                <a:lnTo>
                                  <a:pt x="521" y="907"/>
                                </a:lnTo>
                                <a:lnTo>
                                  <a:pt x="578" y="867"/>
                                </a:lnTo>
                                <a:lnTo>
                                  <a:pt x="632" y="822"/>
                                </a:lnTo>
                                <a:lnTo>
                                  <a:pt x="682" y="775"/>
                                </a:lnTo>
                                <a:lnTo>
                                  <a:pt x="730" y="724"/>
                                </a:lnTo>
                                <a:lnTo>
                                  <a:pt x="773" y="669"/>
                                </a:lnTo>
                                <a:lnTo>
                                  <a:pt x="813" y="612"/>
                                </a:lnTo>
                                <a:lnTo>
                                  <a:pt x="848" y="552"/>
                                </a:lnTo>
                                <a:lnTo>
                                  <a:pt x="880" y="490"/>
                                </a:lnTo>
                                <a:lnTo>
                                  <a:pt x="907" y="425"/>
                                </a:lnTo>
                                <a:lnTo>
                                  <a:pt x="930" y="358"/>
                                </a:lnTo>
                                <a:lnTo>
                                  <a:pt x="947" y="289"/>
                                </a:lnTo>
                                <a:lnTo>
                                  <a:pt x="960" y="219"/>
                                </a:lnTo>
                                <a:lnTo>
                                  <a:pt x="968" y="147"/>
                                </a:lnTo>
                                <a:lnTo>
                                  <a:pt x="971" y="74"/>
                                </a:lnTo>
                                <a:lnTo>
                                  <a:pt x="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544"/>
                        <wps:cNvSpPr>
                          <a:spLocks/>
                        </wps:cNvSpPr>
                        <wps:spPr bwMode="auto">
                          <a:xfrm>
                            <a:off x="10033" y="-1383"/>
                            <a:ext cx="972" cy="1070"/>
                          </a:xfrm>
                          <a:custGeom>
                            <a:avLst/>
                            <a:gdLst>
                              <a:gd name="T0" fmla="*/ 968 w 972"/>
                              <a:gd name="T1" fmla="*/ 0 h 1070"/>
                              <a:gd name="T2" fmla="*/ 971 w 972"/>
                              <a:gd name="T3" fmla="*/ 74 h 1070"/>
                              <a:gd name="T4" fmla="*/ 968 w 972"/>
                              <a:gd name="T5" fmla="*/ 147 h 1070"/>
                              <a:gd name="T6" fmla="*/ 960 w 972"/>
                              <a:gd name="T7" fmla="*/ 219 h 1070"/>
                              <a:gd name="T8" fmla="*/ 947 w 972"/>
                              <a:gd name="T9" fmla="*/ 289 h 1070"/>
                              <a:gd name="T10" fmla="*/ 930 w 972"/>
                              <a:gd name="T11" fmla="*/ 358 h 1070"/>
                              <a:gd name="T12" fmla="*/ 907 w 972"/>
                              <a:gd name="T13" fmla="*/ 425 h 1070"/>
                              <a:gd name="T14" fmla="*/ 880 w 972"/>
                              <a:gd name="T15" fmla="*/ 490 h 1070"/>
                              <a:gd name="T16" fmla="*/ 848 w 972"/>
                              <a:gd name="T17" fmla="*/ 552 h 1070"/>
                              <a:gd name="T18" fmla="*/ 813 w 972"/>
                              <a:gd name="T19" fmla="*/ 612 h 1070"/>
                              <a:gd name="T20" fmla="*/ 773 w 972"/>
                              <a:gd name="T21" fmla="*/ 669 h 1070"/>
                              <a:gd name="T22" fmla="*/ 730 w 972"/>
                              <a:gd name="T23" fmla="*/ 724 h 1070"/>
                              <a:gd name="T24" fmla="*/ 682 w 972"/>
                              <a:gd name="T25" fmla="*/ 775 h 1070"/>
                              <a:gd name="T26" fmla="*/ 632 w 972"/>
                              <a:gd name="T27" fmla="*/ 822 h 1070"/>
                              <a:gd name="T28" fmla="*/ 578 w 972"/>
                              <a:gd name="T29" fmla="*/ 867 h 1070"/>
                              <a:gd name="T30" fmla="*/ 521 w 972"/>
                              <a:gd name="T31" fmla="*/ 907 h 1070"/>
                              <a:gd name="T32" fmla="*/ 461 w 972"/>
                              <a:gd name="T33" fmla="*/ 943 h 1070"/>
                              <a:gd name="T34" fmla="*/ 398 w 972"/>
                              <a:gd name="T35" fmla="*/ 976 h 1070"/>
                              <a:gd name="T36" fmla="*/ 333 w 972"/>
                              <a:gd name="T37" fmla="*/ 1004 h 1070"/>
                              <a:gd name="T38" fmla="*/ 265 w 972"/>
                              <a:gd name="T39" fmla="*/ 1027 h 1070"/>
                              <a:gd name="T40" fmla="*/ 195 w 972"/>
                              <a:gd name="T41" fmla="*/ 1045 h 1070"/>
                              <a:gd name="T42" fmla="*/ 123 w 972"/>
                              <a:gd name="T43" fmla="*/ 1059 h 1070"/>
                              <a:gd name="T44" fmla="*/ 49 w 972"/>
                              <a:gd name="T45" fmla="*/ 1067 h 1070"/>
                              <a:gd name="T46" fmla="*/ 41 w 972"/>
                              <a:gd name="T47" fmla="*/ 1068 h 1070"/>
                              <a:gd name="T48" fmla="*/ 33 w 972"/>
                              <a:gd name="T49" fmla="*/ 1068 h 1070"/>
                              <a:gd name="T50" fmla="*/ 24 w 972"/>
                              <a:gd name="T51" fmla="*/ 1069 h 1070"/>
                              <a:gd name="T52" fmla="*/ 0 w 972"/>
                              <a:gd name="T53" fmla="*/ 571 h 1070"/>
                              <a:gd name="T54" fmla="*/ 73 w 972"/>
                              <a:gd name="T55" fmla="*/ 562 h 1070"/>
                              <a:gd name="T56" fmla="*/ 142 w 972"/>
                              <a:gd name="T57" fmla="*/ 543 h 1070"/>
                              <a:gd name="T58" fmla="*/ 207 w 972"/>
                              <a:gd name="T59" fmla="*/ 515 h 1070"/>
                              <a:gd name="T60" fmla="*/ 266 w 972"/>
                              <a:gd name="T61" fmla="*/ 478 h 1070"/>
                              <a:gd name="T62" fmla="*/ 320 w 972"/>
                              <a:gd name="T63" fmla="*/ 433 h 1070"/>
                              <a:gd name="T64" fmla="*/ 366 w 972"/>
                              <a:gd name="T65" fmla="*/ 382 h 1070"/>
                              <a:gd name="T66" fmla="*/ 405 w 972"/>
                              <a:gd name="T67" fmla="*/ 324 h 1070"/>
                              <a:gd name="T68" fmla="*/ 436 w 972"/>
                              <a:gd name="T69" fmla="*/ 261 h 1070"/>
                              <a:gd name="T70" fmla="*/ 458 w 972"/>
                              <a:gd name="T71" fmla="*/ 194 h 1070"/>
                              <a:gd name="T72" fmla="*/ 470 w 972"/>
                              <a:gd name="T73" fmla="*/ 123 h 1070"/>
                              <a:gd name="T74" fmla="*/ 472 w 972"/>
                              <a:gd name="T75" fmla="*/ 49 h 1070"/>
                              <a:gd name="T76" fmla="*/ 472 w 972"/>
                              <a:gd name="T77" fmla="*/ 45 h 1070"/>
                              <a:gd name="T78" fmla="*/ 472 w 972"/>
                              <a:gd name="T79" fmla="*/ 41 h 1070"/>
                              <a:gd name="T80" fmla="*/ 471 w 972"/>
                              <a:gd name="T81" fmla="*/ 37 h 1070"/>
                              <a:gd name="T82" fmla="*/ 968 w 972"/>
                              <a:gd name="T83" fmla="*/ 0 h 10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972" h="1070">
                                <a:moveTo>
                                  <a:pt x="968" y="0"/>
                                </a:moveTo>
                                <a:lnTo>
                                  <a:pt x="971" y="74"/>
                                </a:lnTo>
                                <a:lnTo>
                                  <a:pt x="968" y="147"/>
                                </a:lnTo>
                                <a:lnTo>
                                  <a:pt x="960" y="219"/>
                                </a:lnTo>
                                <a:lnTo>
                                  <a:pt x="947" y="289"/>
                                </a:lnTo>
                                <a:lnTo>
                                  <a:pt x="930" y="358"/>
                                </a:lnTo>
                                <a:lnTo>
                                  <a:pt x="907" y="425"/>
                                </a:lnTo>
                                <a:lnTo>
                                  <a:pt x="880" y="490"/>
                                </a:lnTo>
                                <a:lnTo>
                                  <a:pt x="848" y="552"/>
                                </a:lnTo>
                                <a:lnTo>
                                  <a:pt x="813" y="612"/>
                                </a:lnTo>
                                <a:lnTo>
                                  <a:pt x="773" y="669"/>
                                </a:lnTo>
                                <a:lnTo>
                                  <a:pt x="730" y="724"/>
                                </a:lnTo>
                                <a:lnTo>
                                  <a:pt x="682" y="775"/>
                                </a:lnTo>
                                <a:lnTo>
                                  <a:pt x="632" y="822"/>
                                </a:lnTo>
                                <a:lnTo>
                                  <a:pt x="578" y="867"/>
                                </a:lnTo>
                                <a:lnTo>
                                  <a:pt x="521" y="907"/>
                                </a:lnTo>
                                <a:lnTo>
                                  <a:pt x="461" y="943"/>
                                </a:lnTo>
                                <a:lnTo>
                                  <a:pt x="398" y="976"/>
                                </a:lnTo>
                                <a:lnTo>
                                  <a:pt x="333" y="1004"/>
                                </a:lnTo>
                                <a:lnTo>
                                  <a:pt x="265" y="1027"/>
                                </a:lnTo>
                                <a:lnTo>
                                  <a:pt x="195" y="1045"/>
                                </a:lnTo>
                                <a:lnTo>
                                  <a:pt x="123" y="1059"/>
                                </a:lnTo>
                                <a:lnTo>
                                  <a:pt x="49" y="1067"/>
                                </a:lnTo>
                                <a:lnTo>
                                  <a:pt x="41" y="1068"/>
                                </a:lnTo>
                                <a:lnTo>
                                  <a:pt x="33" y="1068"/>
                                </a:lnTo>
                                <a:lnTo>
                                  <a:pt x="24" y="1069"/>
                                </a:lnTo>
                                <a:lnTo>
                                  <a:pt x="0" y="571"/>
                                </a:lnTo>
                                <a:lnTo>
                                  <a:pt x="73" y="562"/>
                                </a:lnTo>
                                <a:lnTo>
                                  <a:pt x="142" y="543"/>
                                </a:lnTo>
                                <a:lnTo>
                                  <a:pt x="207" y="515"/>
                                </a:lnTo>
                                <a:lnTo>
                                  <a:pt x="266" y="478"/>
                                </a:lnTo>
                                <a:lnTo>
                                  <a:pt x="320" y="433"/>
                                </a:lnTo>
                                <a:lnTo>
                                  <a:pt x="366" y="382"/>
                                </a:lnTo>
                                <a:lnTo>
                                  <a:pt x="405" y="324"/>
                                </a:lnTo>
                                <a:lnTo>
                                  <a:pt x="436" y="261"/>
                                </a:lnTo>
                                <a:lnTo>
                                  <a:pt x="458" y="194"/>
                                </a:lnTo>
                                <a:lnTo>
                                  <a:pt x="470" y="123"/>
                                </a:lnTo>
                                <a:lnTo>
                                  <a:pt x="472" y="49"/>
                                </a:lnTo>
                                <a:lnTo>
                                  <a:pt x="472" y="45"/>
                                </a:lnTo>
                                <a:lnTo>
                                  <a:pt x="472" y="41"/>
                                </a:lnTo>
                                <a:lnTo>
                                  <a:pt x="471" y="37"/>
                                </a:lnTo>
                                <a:lnTo>
                                  <a:pt x="9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5" name="Group 545"/>
                        <wpg:cNvGrpSpPr>
                          <a:grpSpLocks/>
                        </wpg:cNvGrpSpPr>
                        <wpg:grpSpPr bwMode="auto">
                          <a:xfrm>
                            <a:off x="9012" y="-2304"/>
                            <a:ext cx="1046" cy="1992"/>
                            <a:chOff x="9012" y="-2304"/>
                            <a:chExt cx="1046" cy="1992"/>
                          </a:xfrm>
                        </wpg:grpSpPr>
                        <wps:wsp>
                          <wps:cNvPr id="136" name="Freeform 546"/>
                          <wps:cNvSpPr>
                            <a:spLocks/>
                          </wps:cNvSpPr>
                          <wps:spPr bwMode="auto">
                            <a:xfrm>
                              <a:off x="9012" y="-2304"/>
                              <a:ext cx="1046" cy="1992"/>
                            </a:xfrm>
                            <a:custGeom>
                              <a:avLst/>
                              <a:gdLst>
                                <a:gd name="T0" fmla="*/ 983 w 1046"/>
                                <a:gd name="T1" fmla="*/ 0 h 1992"/>
                                <a:gd name="T2" fmla="*/ 958 w 1046"/>
                                <a:gd name="T3" fmla="*/ 0 h 1992"/>
                                <a:gd name="T4" fmla="*/ 871 w 1046"/>
                                <a:gd name="T5" fmla="*/ 7 h 1992"/>
                                <a:gd name="T6" fmla="*/ 729 w 1046"/>
                                <a:gd name="T7" fmla="*/ 36 h 1992"/>
                                <a:gd name="T8" fmla="*/ 594 w 1046"/>
                                <a:gd name="T9" fmla="*/ 83 h 1992"/>
                                <a:gd name="T10" fmla="*/ 470 w 1046"/>
                                <a:gd name="T11" fmla="*/ 149 h 1992"/>
                                <a:gd name="T12" fmla="*/ 357 w 1046"/>
                                <a:gd name="T13" fmla="*/ 231 h 1992"/>
                                <a:gd name="T14" fmla="*/ 257 w 1046"/>
                                <a:gd name="T15" fmla="*/ 327 h 1992"/>
                                <a:gd name="T16" fmla="*/ 171 w 1046"/>
                                <a:gd name="T17" fmla="*/ 436 h 1992"/>
                                <a:gd name="T18" fmla="*/ 101 w 1046"/>
                                <a:gd name="T19" fmla="*/ 557 h 1992"/>
                                <a:gd name="T20" fmla="*/ 48 w 1046"/>
                                <a:gd name="T21" fmla="*/ 687 h 1992"/>
                                <a:gd name="T22" fmla="*/ 14 w 1046"/>
                                <a:gd name="T23" fmla="*/ 826 h 1992"/>
                                <a:gd name="T24" fmla="*/ 0 w 1046"/>
                                <a:gd name="T25" fmla="*/ 971 h 1992"/>
                                <a:gd name="T26" fmla="*/ 7 w 1046"/>
                                <a:gd name="T27" fmla="*/ 1119 h 1992"/>
                                <a:gd name="T28" fmla="*/ 35 w 1046"/>
                                <a:gd name="T29" fmla="*/ 1262 h 1992"/>
                                <a:gd name="T30" fmla="*/ 83 w 1046"/>
                                <a:gd name="T31" fmla="*/ 1396 h 1992"/>
                                <a:gd name="T32" fmla="*/ 149 w 1046"/>
                                <a:gd name="T33" fmla="*/ 1521 h 1992"/>
                                <a:gd name="T34" fmla="*/ 231 w 1046"/>
                                <a:gd name="T35" fmla="*/ 1634 h 1992"/>
                                <a:gd name="T36" fmla="*/ 327 w 1046"/>
                                <a:gd name="T37" fmla="*/ 1734 h 1992"/>
                                <a:gd name="T38" fmla="*/ 436 w 1046"/>
                                <a:gd name="T39" fmla="*/ 1820 h 1992"/>
                                <a:gd name="T40" fmla="*/ 557 w 1046"/>
                                <a:gd name="T41" fmla="*/ 1890 h 1992"/>
                                <a:gd name="T42" fmla="*/ 687 w 1046"/>
                                <a:gd name="T43" fmla="*/ 1943 h 1992"/>
                                <a:gd name="T44" fmla="*/ 826 w 1046"/>
                                <a:gd name="T45" fmla="*/ 1977 h 1992"/>
                                <a:gd name="T46" fmla="*/ 970 w 1046"/>
                                <a:gd name="T47" fmla="*/ 1991 h 1992"/>
                                <a:gd name="T48" fmla="*/ 1020 w 1046"/>
                                <a:gd name="T49" fmla="*/ 1493 h 1992"/>
                                <a:gd name="T50" fmla="*/ 922 w 1046"/>
                                <a:gd name="T51" fmla="*/ 1488 h 1992"/>
                                <a:gd name="T52" fmla="*/ 785 w 1046"/>
                                <a:gd name="T53" fmla="*/ 1447 h 1992"/>
                                <a:gd name="T54" fmla="*/ 668 w 1046"/>
                                <a:gd name="T55" fmla="*/ 1371 h 1992"/>
                                <a:gd name="T56" fmla="*/ 577 w 1046"/>
                                <a:gd name="T57" fmla="*/ 1267 h 1992"/>
                                <a:gd name="T58" fmla="*/ 518 w 1046"/>
                                <a:gd name="T59" fmla="*/ 1139 h 1992"/>
                                <a:gd name="T60" fmla="*/ 497 w 1046"/>
                                <a:gd name="T61" fmla="*/ 996 h 1992"/>
                                <a:gd name="T62" fmla="*/ 518 w 1046"/>
                                <a:gd name="T63" fmla="*/ 852 h 1992"/>
                                <a:gd name="T64" fmla="*/ 577 w 1046"/>
                                <a:gd name="T65" fmla="*/ 724 h 1992"/>
                                <a:gd name="T66" fmla="*/ 668 w 1046"/>
                                <a:gd name="T67" fmla="*/ 620 h 1992"/>
                                <a:gd name="T68" fmla="*/ 785 w 1046"/>
                                <a:gd name="T69" fmla="*/ 544 h 1992"/>
                                <a:gd name="T70" fmla="*/ 922 w 1046"/>
                                <a:gd name="T71" fmla="*/ 503 h 1992"/>
                                <a:gd name="T72" fmla="*/ 995 w 1046"/>
                                <a:gd name="T73" fmla="*/ 0 h 19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46" h="1992">
                                  <a:moveTo>
                                    <a:pt x="995" y="0"/>
                                  </a:moveTo>
                                  <a:lnTo>
                                    <a:pt x="983" y="0"/>
                                  </a:lnTo>
                                  <a:lnTo>
                                    <a:pt x="970" y="0"/>
                                  </a:lnTo>
                                  <a:lnTo>
                                    <a:pt x="958" y="0"/>
                                  </a:lnTo>
                                  <a:lnTo>
                                    <a:pt x="946" y="1"/>
                                  </a:lnTo>
                                  <a:lnTo>
                                    <a:pt x="871" y="7"/>
                                  </a:lnTo>
                                  <a:lnTo>
                                    <a:pt x="799" y="19"/>
                                  </a:lnTo>
                                  <a:lnTo>
                                    <a:pt x="729" y="36"/>
                                  </a:lnTo>
                                  <a:lnTo>
                                    <a:pt x="660" y="57"/>
                                  </a:lnTo>
                                  <a:lnTo>
                                    <a:pt x="594" y="83"/>
                                  </a:lnTo>
                                  <a:lnTo>
                                    <a:pt x="531" y="114"/>
                                  </a:lnTo>
                                  <a:lnTo>
                                    <a:pt x="470" y="149"/>
                                  </a:lnTo>
                                  <a:lnTo>
                                    <a:pt x="412" y="188"/>
                                  </a:lnTo>
                                  <a:lnTo>
                                    <a:pt x="357" y="231"/>
                                  </a:lnTo>
                                  <a:lnTo>
                                    <a:pt x="305" y="277"/>
                                  </a:lnTo>
                                  <a:lnTo>
                                    <a:pt x="257" y="327"/>
                                  </a:lnTo>
                                  <a:lnTo>
                                    <a:pt x="212" y="380"/>
                                  </a:lnTo>
                                  <a:lnTo>
                                    <a:pt x="171" y="436"/>
                                  </a:lnTo>
                                  <a:lnTo>
                                    <a:pt x="134" y="495"/>
                                  </a:lnTo>
                                  <a:lnTo>
                                    <a:pt x="101" y="557"/>
                                  </a:lnTo>
                                  <a:lnTo>
                                    <a:pt x="72" y="621"/>
                                  </a:lnTo>
                                  <a:lnTo>
                                    <a:pt x="48" y="687"/>
                                  </a:lnTo>
                                  <a:lnTo>
                                    <a:pt x="28" y="756"/>
                                  </a:lnTo>
                                  <a:lnTo>
                                    <a:pt x="14" y="826"/>
                                  </a:lnTo>
                                  <a:lnTo>
                                    <a:pt x="4" y="898"/>
                                  </a:lnTo>
                                  <a:lnTo>
                                    <a:pt x="0" y="971"/>
                                  </a:lnTo>
                                  <a:lnTo>
                                    <a:pt x="0" y="1045"/>
                                  </a:lnTo>
                                  <a:lnTo>
                                    <a:pt x="7" y="1119"/>
                                  </a:lnTo>
                                  <a:lnTo>
                                    <a:pt x="19" y="1192"/>
                                  </a:lnTo>
                                  <a:lnTo>
                                    <a:pt x="35" y="1262"/>
                                  </a:lnTo>
                                  <a:lnTo>
                                    <a:pt x="57" y="1330"/>
                                  </a:lnTo>
                                  <a:lnTo>
                                    <a:pt x="83" y="1396"/>
                                  </a:lnTo>
                                  <a:lnTo>
                                    <a:pt x="114" y="1460"/>
                                  </a:lnTo>
                                  <a:lnTo>
                                    <a:pt x="149" y="1521"/>
                                  </a:lnTo>
                                  <a:lnTo>
                                    <a:pt x="188" y="1579"/>
                                  </a:lnTo>
                                  <a:lnTo>
                                    <a:pt x="231" y="1634"/>
                                  </a:lnTo>
                                  <a:lnTo>
                                    <a:pt x="277" y="1686"/>
                                  </a:lnTo>
                                  <a:lnTo>
                                    <a:pt x="327" y="1734"/>
                                  </a:lnTo>
                                  <a:lnTo>
                                    <a:pt x="380" y="1779"/>
                                  </a:lnTo>
                                  <a:lnTo>
                                    <a:pt x="436" y="1820"/>
                                  </a:lnTo>
                                  <a:lnTo>
                                    <a:pt x="495" y="1857"/>
                                  </a:lnTo>
                                  <a:lnTo>
                                    <a:pt x="557" y="1890"/>
                                  </a:lnTo>
                                  <a:lnTo>
                                    <a:pt x="621" y="1919"/>
                                  </a:lnTo>
                                  <a:lnTo>
                                    <a:pt x="687" y="1943"/>
                                  </a:lnTo>
                                  <a:lnTo>
                                    <a:pt x="755" y="1962"/>
                                  </a:lnTo>
                                  <a:lnTo>
                                    <a:pt x="826" y="1977"/>
                                  </a:lnTo>
                                  <a:lnTo>
                                    <a:pt x="897" y="1987"/>
                                  </a:lnTo>
                                  <a:lnTo>
                                    <a:pt x="970" y="1991"/>
                                  </a:lnTo>
                                  <a:lnTo>
                                    <a:pt x="1045" y="1990"/>
                                  </a:lnTo>
                                  <a:lnTo>
                                    <a:pt x="1020" y="1493"/>
                                  </a:lnTo>
                                  <a:lnTo>
                                    <a:pt x="995" y="1493"/>
                                  </a:lnTo>
                                  <a:lnTo>
                                    <a:pt x="922" y="1488"/>
                                  </a:lnTo>
                                  <a:lnTo>
                                    <a:pt x="851" y="1472"/>
                                  </a:lnTo>
                                  <a:lnTo>
                                    <a:pt x="785" y="1447"/>
                                  </a:lnTo>
                                  <a:lnTo>
                                    <a:pt x="724" y="1413"/>
                                  </a:lnTo>
                                  <a:lnTo>
                                    <a:pt x="668" y="1371"/>
                                  </a:lnTo>
                                  <a:lnTo>
                                    <a:pt x="619" y="1322"/>
                                  </a:lnTo>
                                  <a:lnTo>
                                    <a:pt x="577" y="1267"/>
                                  </a:lnTo>
                                  <a:lnTo>
                                    <a:pt x="544" y="1205"/>
                                  </a:lnTo>
                                  <a:lnTo>
                                    <a:pt x="518" y="1139"/>
                                  </a:lnTo>
                                  <a:lnTo>
                                    <a:pt x="503" y="1069"/>
                                  </a:lnTo>
                                  <a:lnTo>
                                    <a:pt x="497" y="996"/>
                                  </a:lnTo>
                                  <a:lnTo>
                                    <a:pt x="503" y="922"/>
                                  </a:lnTo>
                                  <a:lnTo>
                                    <a:pt x="518" y="852"/>
                                  </a:lnTo>
                                  <a:lnTo>
                                    <a:pt x="544" y="786"/>
                                  </a:lnTo>
                                  <a:lnTo>
                                    <a:pt x="577" y="724"/>
                                  </a:lnTo>
                                  <a:lnTo>
                                    <a:pt x="619" y="669"/>
                                  </a:lnTo>
                                  <a:lnTo>
                                    <a:pt x="668" y="620"/>
                                  </a:lnTo>
                                  <a:lnTo>
                                    <a:pt x="724" y="578"/>
                                  </a:lnTo>
                                  <a:lnTo>
                                    <a:pt x="785" y="544"/>
                                  </a:lnTo>
                                  <a:lnTo>
                                    <a:pt x="851" y="519"/>
                                  </a:lnTo>
                                  <a:lnTo>
                                    <a:pt x="922" y="503"/>
                                  </a:lnTo>
                                  <a:lnTo>
                                    <a:pt x="995" y="498"/>
                                  </a:lnTo>
                                  <a:lnTo>
                                    <a:pt x="9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547"/>
                          <wps:cNvSpPr>
                            <a:spLocks/>
                          </wps:cNvSpPr>
                          <wps:spPr bwMode="auto">
                            <a:xfrm>
                              <a:off x="9012" y="-2304"/>
                              <a:ext cx="1046" cy="1992"/>
                            </a:xfrm>
                            <a:custGeom>
                              <a:avLst/>
                              <a:gdLst>
                                <a:gd name="T0" fmla="*/ 1020 w 1046"/>
                                <a:gd name="T1" fmla="*/ 1493 h 1992"/>
                                <a:gd name="T2" fmla="*/ 1012 w 1046"/>
                                <a:gd name="T3" fmla="*/ 1493 h 1992"/>
                                <a:gd name="T4" fmla="*/ 1003 w 1046"/>
                                <a:gd name="T5" fmla="*/ 1493 h 1992"/>
                                <a:gd name="T6" fmla="*/ 1020 w 1046"/>
                                <a:gd name="T7" fmla="*/ 1493 h 1992"/>
                                <a:gd name="T8" fmla="*/ 1020 w 1046"/>
                                <a:gd name="T9" fmla="*/ 1493 h 19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6" h="1992">
                                  <a:moveTo>
                                    <a:pt x="1020" y="1493"/>
                                  </a:moveTo>
                                  <a:lnTo>
                                    <a:pt x="1012" y="1493"/>
                                  </a:lnTo>
                                  <a:lnTo>
                                    <a:pt x="1003" y="1493"/>
                                  </a:lnTo>
                                  <a:lnTo>
                                    <a:pt x="1020" y="1493"/>
                                  </a:lnTo>
                                  <a:lnTo>
                                    <a:pt x="1020" y="1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8" name="Freeform 548"/>
                        <wps:cNvSpPr>
                          <a:spLocks/>
                        </wps:cNvSpPr>
                        <wps:spPr bwMode="auto">
                          <a:xfrm>
                            <a:off x="9012" y="-2304"/>
                            <a:ext cx="1046" cy="1992"/>
                          </a:xfrm>
                          <a:custGeom>
                            <a:avLst/>
                            <a:gdLst>
                              <a:gd name="T0" fmla="*/ 970 w 1046"/>
                              <a:gd name="T1" fmla="*/ 1991 h 1992"/>
                              <a:gd name="T2" fmla="*/ 826 w 1046"/>
                              <a:gd name="T3" fmla="*/ 1977 h 1992"/>
                              <a:gd name="T4" fmla="*/ 687 w 1046"/>
                              <a:gd name="T5" fmla="*/ 1943 h 1992"/>
                              <a:gd name="T6" fmla="*/ 557 w 1046"/>
                              <a:gd name="T7" fmla="*/ 1890 h 1992"/>
                              <a:gd name="T8" fmla="*/ 436 w 1046"/>
                              <a:gd name="T9" fmla="*/ 1820 h 1992"/>
                              <a:gd name="T10" fmla="*/ 327 w 1046"/>
                              <a:gd name="T11" fmla="*/ 1734 h 1992"/>
                              <a:gd name="T12" fmla="*/ 231 w 1046"/>
                              <a:gd name="T13" fmla="*/ 1634 h 1992"/>
                              <a:gd name="T14" fmla="*/ 149 w 1046"/>
                              <a:gd name="T15" fmla="*/ 1521 h 1992"/>
                              <a:gd name="T16" fmla="*/ 83 w 1046"/>
                              <a:gd name="T17" fmla="*/ 1396 h 1992"/>
                              <a:gd name="T18" fmla="*/ 35 w 1046"/>
                              <a:gd name="T19" fmla="*/ 1262 h 1992"/>
                              <a:gd name="T20" fmla="*/ 7 w 1046"/>
                              <a:gd name="T21" fmla="*/ 1119 h 1992"/>
                              <a:gd name="T22" fmla="*/ 0 w 1046"/>
                              <a:gd name="T23" fmla="*/ 971 h 1992"/>
                              <a:gd name="T24" fmla="*/ 14 w 1046"/>
                              <a:gd name="T25" fmla="*/ 826 h 1992"/>
                              <a:gd name="T26" fmla="*/ 48 w 1046"/>
                              <a:gd name="T27" fmla="*/ 687 h 1992"/>
                              <a:gd name="T28" fmla="*/ 101 w 1046"/>
                              <a:gd name="T29" fmla="*/ 557 h 1992"/>
                              <a:gd name="T30" fmla="*/ 171 w 1046"/>
                              <a:gd name="T31" fmla="*/ 436 h 1992"/>
                              <a:gd name="T32" fmla="*/ 257 w 1046"/>
                              <a:gd name="T33" fmla="*/ 327 h 1992"/>
                              <a:gd name="T34" fmla="*/ 357 w 1046"/>
                              <a:gd name="T35" fmla="*/ 231 h 1992"/>
                              <a:gd name="T36" fmla="*/ 470 w 1046"/>
                              <a:gd name="T37" fmla="*/ 149 h 1992"/>
                              <a:gd name="T38" fmla="*/ 594 w 1046"/>
                              <a:gd name="T39" fmla="*/ 83 h 1992"/>
                              <a:gd name="T40" fmla="*/ 729 w 1046"/>
                              <a:gd name="T41" fmla="*/ 36 h 1992"/>
                              <a:gd name="T42" fmla="*/ 871 w 1046"/>
                              <a:gd name="T43" fmla="*/ 7 h 1992"/>
                              <a:gd name="T44" fmla="*/ 958 w 1046"/>
                              <a:gd name="T45" fmla="*/ 0 h 1992"/>
                              <a:gd name="T46" fmla="*/ 983 w 1046"/>
                              <a:gd name="T47" fmla="*/ 0 h 1992"/>
                              <a:gd name="T48" fmla="*/ 995 w 1046"/>
                              <a:gd name="T49" fmla="*/ 498 h 1992"/>
                              <a:gd name="T50" fmla="*/ 851 w 1046"/>
                              <a:gd name="T51" fmla="*/ 519 h 1992"/>
                              <a:gd name="T52" fmla="*/ 724 w 1046"/>
                              <a:gd name="T53" fmla="*/ 578 h 1992"/>
                              <a:gd name="T54" fmla="*/ 619 w 1046"/>
                              <a:gd name="T55" fmla="*/ 669 h 1992"/>
                              <a:gd name="T56" fmla="*/ 544 w 1046"/>
                              <a:gd name="T57" fmla="*/ 786 h 1992"/>
                              <a:gd name="T58" fmla="*/ 503 w 1046"/>
                              <a:gd name="T59" fmla="*/ 922 h 1992"/>
                              <a:gd name="T60" fmla="*/ 503 w 1046"/>
                              <a:gd name="T61" fmla="*/ 1069 h 1992"/>
                              <a:gd name="T62" fmla="*/ 544 w 1046"/>
                              <a:gd name="T63" fmla="*/ 1205 h 1992"/>
                              <a:gd name="T64" fmla="*/ 619 w 1046"/>
                              <a:gd name="T65" fmla="*/ 1322 h 1992"/>
                              <a:gd name="T66" fmla="*/ 724 w 1046"/>
                              <a:gd name="T67" fmla="*/ 1413 h 1992"/>
                              <a:gd name="T68" fmla="*/ 851 w 1046"/>
                              <a:gd name="T69" fmla="*/ 1472 h 1992"/>
                              <a:gd name="T70" fmla="*/ 995 w 1046"/>
                              <a:gd name="T71" fmla="*/ 1493 h 1992"/>
                              <a:gd name="T72" fmla="*/ 1012 w 1046"/>
                              <a:gd name="T73" fmla="*/ 1493 h 1992"/>
                              <a:gd name="T74" fmla="*/ 1045 w 1046"/>
                              <a:gd name="T75" fmla="*/ 1990 h 19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46" h="1992">
                                <a:moveTo>
                                  <a:pt x="1045" y="1990"/>
                                </a:moveTo>
                                <a:lnTo>
                                  <a:pt x="970" y="1991"/>
                                </a:lnTo>
                                <a:lnTo>
                                  <a:pt x="897" y="1987"/>
                                </a:lnTo>
                                <a:lnTo>
                                  <a:pt x="826" y="1977"/>
                                </a:lnTo>
                                <a:lnTo>
                                  <a:pt x="755" y="1962"/>
                                </a:lnTo>
                                <a:lnTo>
                                  <a:pt x="687" y="1943"/>
                                </a:lnTo>
                                <a:lnTo>
                                  <a:pt x="621" y="1919"/>
                                </a:lnTo>
                                <a:lnTo>
                                  <a:pt x="557" y="1890"/>
                                </a:lnTo>
                                <a:lnTo>
                                  <a:pt x="495" y="1857"/>
                                </a:lnTo>
                                <a:lnTo>
                                  <a:pt x="436" y="1820"/>
                                </a:lnTo>
                                <a:lnTo>
                                  <a:pt x="380" y="1779"/>
                                </a:lnTo>
                                <a:lnTo>
                                  <a:pt x="327" y="1734"/>
                                </a:lnTo>
                                <a:lnTo>
                                  <a:pt x="277" y="1686"/>
                                </a:lnTo>
                                <a:lnTo>
                                  <a:pt x="231" y="1634"/>
                                </a:lnTo>
                                <a:lnTo>
                                  <a:pt x="188" y="1579"/>
                                </a:lnTo>
                                <a:lnTo>
                                  <a:pt x="149" y="1521"/>
                                </a:lnTo>
                                <a:lnTo>
                                  <a:pt x="114" y="1460"/>
                                </a:lnTo>
                                <a:lnTo>
                                  <a:pt x="83" y="1396"/>
                                </a:lnTo>
                                <a:lnTo>
                                  <a:pt x="57" y="1330"/>
                                </a:lnTo>
                                <a:lnTo>
                                  <a:pt x="35" y="1262"/>
                                </a:lnTo>
                                <a:lnTo>
                                  <a:pt x="19" y="1192"/>
                                </a:lnTo>
                                <a:lnTo>
                                  <a:pt x="7" y="1119"/>
                                </a:lnTo>
                                <a:lnTo>
                                  <a:pt x="0" y="1045"/>
                                </a:lnTo>
                                <a:lnTo>
                                  <a:pt x="0" y="971"/>
                                </a:lnTo>
                                <a:lnTo>
                                  <a:pt x="4" y="898"/>
                                </a:lnTo>
                                <a:lnTo>
                                  <a:pt x="14" y="826"/>
                                </a:lnTo>
                                <a:lnTo>
                                  <a:pt x="28" y="756"/>
                                </a:lnTo>
                                <a:lnTo>
                                  <a:pt x="48" y="687"/>
                                </a:lnTo>
                                <a:lnTo>
                                  <a:pt x="72" y="621"/>
                                </a:lnTo>
                                <a:lnTo>
                                  <a:pt x="101" y="557"/>
                                </a:lnTo>
                                <a:lnTo>
                                  <a:pt x="134" y="495"/>
                                </a:lnTo>
                                <a:lnTo>
                                  <a:pt x="171" y="436"/>
                                </a:lnTo>
                                <a:lnTo>
                                  <a:pt x="212" y="380"/>
                                </a:lnTo>
                                <a:lnTo>
                                  <a:pt x="257" y="327"/>
                                </a:lnTo>
                                <a:lnTo>
                                  <a:pt x="305" y="277"/>
                                </a:lnTo>
                                <a:lnTo>
                                  <a:pt x="357" y="231"/>
                                </a:lnTo>
                                <a:lnTo>
                                  <a:pt x="412" y="188"/>
                                </a:lnTo>
                                <a:lnTo>
                                  <a:pt x="470" y="149"/>
                                </a:lnTo>
                                <a:lnTo>
                                  <a:pt x="531" y="114"/>
                                </a:lnTo>
                                <a:lnTo>
                                  <a:pt x="594" y="83"/>
                                </a:lnTo>
                                <a:lnTo>
                                  <a:pt x="660" y="57"/>
                                </a:lnTo>
                                <a:lnTo>
                                  <a:pt x="729" y="36"/>
                                </a:lnTo>
                                <a:lnTo>
                                  <a:pt x="799" y="19"/>
                                </a:lnTo>
                                <a:lnTo>
                                  <a:pt x="871" y="7"/>
                                </a:lnTo>
                                <a:lnTo>
                                  <a:pt x="946" y="1"/>
                                </a:lnTo>
                                <a:lnTo>
                                  <a:pt x="958" y="0"/>
                                </a:lnTo>
                                <a:lnTo>
                                  <a:pt x="970" y="0"/>
                                </a:lnTo>
                                <a:lnTo>
                                  <a:pt x="983" y="0"/>
                                </a:lnTo>
                                <a:lnTo>
                                  <a:pt x="995" y="0"/>
                                </a:lnTo>
                                <a:lnTo>
                                  <a:pt x="995" y="498"/>
                                </a:lnTo>
                                <a:lnTo>
                                  <a:pt x="922" y="503"/>
                                </a:lnTo>
                                <a:lnTo>
                                  <a:pt x="851" y="519"/>
                                </a:lnTo>
                                <a:lnTo>
                                  <a:pt x="785" y="544"/>
                                </a:lnTo>
                                <a:lnTo>
                                  <a:pt x="724" y="578"/>
                                </a:lnTo>
                                <a:lnTo>
                                  <a:pt x="668" y="620"/>
                                </a:lnTo>
                                <a:lnTo>
                                  <a:pt x="619" y="669"/>
                                </a:lnTo>
                                <a:lnTo>
                                  <a:pt x="577" y="724"/>
                                </a:lnTo>
                                <a:lnTo>
                                  <a:pt x="544" y="786"/>
                                </a:lnTo>
                                <a:lnTo>
                                  <a:pt x="518" y="852"/>
                                </a:lnTo>
                                <a:lnTo>
                                  <a:pt x="503" y="922"/>
                                </a:lnTo>
                                <a:lnTo>
                                  <a:pt x="497" y="996"/>
                                </a:lnTo>
                                <a:lnTo>
                                  <a:pt x="503" y="1069"/>
                                </a:lnTo>
                                <a:lnTo>
                                  <a:pt x="518" y="1139"/>
                                </a:lnTo>
                                <a:lnTo>
                                  <a:pt x="544" y="1205"/>
                                </a:lnTo>
                                <a:lnTo>
                                  <a:pt x="577" y="1267"/>
                                </a:lnTo>
                                <a:lnTo>
                                  <a:pt x="619" y="1322"/>
                                </a:lnTo>
                                <a:lnTo>
                                  <a:pt x="668" y="1371"/>
                                </a:lnTo>
                                <a:lnTo>
                                  <a:pt x="724" y="1413"/>
                                </a:lnTo>
                                <a:lnTo>
                                  <a:pt x="785" y="1447"/>
                                </a:lnTo>
                                <a:lnTo>
                                  <a:pt x="851" y="1472"/>
                                </a:lnTo>
                                <a:lnTo>
                                  <a:pt x="922" y="1488"/>
                                </a:lnTo>
                                <a:lnTo>
                                  <a:pt x="995" y="1493"/>
                                </a:lnTo>
                                <a:lnTo>
                                  <a:pt x="1003" y="1493"/>
                                </a:lnTo>
                                <a:lnTo>
                                  <a:pt x="1012" y="1493"/>
                                </a:lnTo>
                                <a:lnTo>
                                  <a:pt x="1020" y="1493"/>
                                </a:lnTo>
                                <a:lnTo>
                                  <a:pt x="1045" y="19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C65B9" id="Group 541" o:spid="_x0000_s1026" style="position:absolute;margin-left:450.35pt;margin-top:-115.45pt;width:100.1pt;height:100.1pt;z-index:251670016;mso-position-horizontal-relative:page" coordorigin="9007,-2309" coordsize="2002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" o:allowincell="f">
                <v:shape id="Freeform 542" o:spid="_x0000_s1027" style="position:absolute;left:10008;top:-2304;width:994;height:959;visibility:visible;mso-wrap-style:square;v-text-anchor:top" coordsize="994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X4ZMMA&#10;AADcAAAADwAAAGRycy9kb3ducmV2LnhtbERPTWvCQBC9C/0PyxR6Ed00RZHoKkUolOpB04Iex+yY&#10;BLOzIbsx6b93BcHbPN7nLFa9qcSVGldaVvA+jkAQZ1aXnCv4+/0azUA4j6yxskwK/snBavkyWGCi&#10;bcd7uqY+FyGEXYIKCu/rREqXFWTQjW1NHLizbQz6AJtc6ga7EG4qGUfRVBosOTQUWNO6oOyStkbB&#10;j98dhvtTd1jTxW7jzXHSbtpaqbfX/nMOwlPvn+KH+1uH+R8x3J8JF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X4ZMMAAADcAAAADwAAAAAAAAAAAAAAAACYAgAAZHJzL2Rv&#10;d25yZXYueG1sUEsFBgAAAAAEAAQA9QAAAIgDAAAAAA==&#10;" path="m,l,498r76,5l149,521r69,27l281,585r57,45l388,684r42,60l462,811r22,71l496,958,993,921r-9,-77l970,769,950,696,924,626,894,558,859,493,820,431,776,372,729,317,677,265,622,218,563,174,501,135,437,100,369,70,299,45,227,26,153,11,77,2,,xe" fillcolor="#005bba" stroked="f">
                  <v:path arrowok="t" o:connecttype="custom" o:connectlocs="0,0;0,498;76,503;149,521;218,548;281,585;338,630;388,684;430,744;462,811;484,882;496,958;993,921;984,844;970,769;950,696;924,626;894,558;859,493;820,431;776,372;729,317;677,265;622,218;563,174;501,135;437,100;369,70;299,45;227,26;153,11;77,2;0,0" o:connectangles="0,0,0,0,0,0,0,0,0,0,0,0,0,0,0,0,0,0,0,0,0,0,0,0,0,0,0,0,0,0,0,0,0"/>
                </v:shape>
                <v:shape id="Freeform 543" o:spid="_x0000_s1028" style="position:absolute;left:10033;top:-1383;width:972;height:1070;visibility:visible;mso-wrap-style:square;v-text-anchor:top" coordsize="972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vgsQA&#10;AADcAAAADwAAAGRycy9kb3ducmV2LnhtbERPTWvCQBC9C/0PyxS86cYGxKauElKKvQiaFIq3ITtN&#10;QrOzIbvGpL/eLRR6m8f7nO1+NK0YqHeNZQWrZQSCuLS64UrBR/G22IBwHllja5kUTORgv3uYbTHR&#10;9sZnGnJfiRDCLkEFtfddIqUrazLolrYjDtyX7Q36APtK6h5vIdy08imK1tJgw6Ghxo6ymsrv/GoU&#10;FMPpcLlOn2k0XJ6PhM3PKs5elZo/jukLCE+j/xf/ud91mB/H8PtMuE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H74LEAAAA3AAAAA8AAAAAAAAAAAAAAAAAmAIAAGRycy9k&#10;b3ducmV2LnhtbFBLBQYAAAAABAAEAPUAAACJAwAAAAA=&#10;" path="m968,l471,37r1,8l472,49r-2,74l458,194r-22,67l405,324r-39,58l320,433r-54,45l207,515r-65,28l73,562,,571r24,498l33,1068r16,-1l123,1059r72,-14l265,1027r68,-23l398,976r63,-33l521,907r57,-40l632,822r50,-47l730,724r43,-55l813,612r35,-60l880,490r27,-65l930,358r17,-69l960,219r8,-72l971,74,968,xe" fillcolor="#41b6e6" stroked="f">
                  <v:path arrowok="t" o:connecttype="custom" o:connectlocs="968,0;471,37;472,45;472,49;470,123;458,194;436,261;405,324;366,382;320,433;266,478;207,515;142,543;73,562;0,571;24,1069;33,1068;49,1067;123,1059;195,1045;265,1027;333,1004;398,976;461,943;521,907;578,867;632,822;682,775;730,724;773,669;813,612;848,552;880,490;907,425;930,358;947,289;960,219;968,147;971,74;968,0" o:connectangles="0,0,0,0,0,0,0,0,0,0,0,0,0,0,0,0,0,0,0,0,0,0,0,0,0,0,0,0,0,0,0,0,0,0,0,0,0,0,0,0"/>
                </v:shape>
                <v:shape id="Freeform 544" o:spid="_x0000_s1029" style="position:absolute;left:10033;top:-1383;width:972;height:1070;visibility:visible;mso-wrap-style:square;v-text-anchor:top" coordsize="972,1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dT8EA&#10;AADcAAAADwAAAGRycy9kb3ducmV2LnhtbERPS4vCMBC+C/6HMIK3NXVdRapRRNZFEQ8+8Dw2Y1ts&#10;JqWJtv57Iyx4m4/vOdN5YwrxoMrllhX0exEI4sTqnFMFp+PqawzCeWSNhWVS8CQH81m7NcVY25r3&#10;9Dj4VIQQdjEqyLwvYyldkpFB17MlceCutjLoA6xSqSusQ7gp5HcUjaTBnENDhiUtM0puh7tRwJvz&#10;aYW7+vK33va30e/ADJ8Lo1S30ywmIDw1/iP+d691mD/4gfcz4QI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o3U/BAAAA3AAAAA8AAAAAAAAAAAAAAAAAmAIAAGRycy9kb3du&#10;cmV2LnhtbFBLBQYAAAAABAAEAPUAAACGAwAAAAA=&#10;" path="m968,r3,74l968,147r-8,72l947,289r-17,69l907,425r-27,65l848,552r-35,60l773,669r-43,55l682,775r-50,47l578,867r-57,40l461,943r-63,33l333,1004r-68,23l195,1045r-72,14l49,1067r-8,1l33,1068r-9,1l,571r73,-9l142,543r65,-28l266,478r54,-45l366,382r39,-58l436,261r22,-67l470,123r2,-74l472,45r,-4l471,37,968,xe" filled="f" strokecolor="white" strokeweight=".17025mm">
                  <v:path arrowok="t" o:connecttype="custom" o:connectlocs="968,0;971,74;968,147;960,219;947,289;930,358;907,425;880,490;848,552;813,612;773,669;730,724;682,775;632,822;578,867;521,907;461,943;398,976;333,1004;265,1027;195,1045;123,1059;49,1067;41,1068;33,1068;24,1069;0,571;73,562;142,543;207,515;266,478;320,433;366,382;405,324;436,261;458,194;470,123;472,49;472,45;472,41;471,37;968,0" o:connectangles="0,0,0,0,0,0,0,0,0,0,0,0,0,0,0,0,0,0,0,0,0,0,0,0,0,0,0,0,0,0,0,0,0,0,0,0,0,0,0,0,0,0"/>
                </v:shape>
                <v:group id="Group 545" o:spid="_x0000_s1030" style="position:absolute;left:9012;top:-2304;width:1046;height:1992" coordorigin="9012,-2304" coordsize="1046,1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Freeform 546" o:spid="_x0000_s1031" style="position:absolute;left:9012;top:-2304;width:1046;height:1992;visibility:visible;mso-wrap-style:square;v-text-anchor:top" coordsize="1046,1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y+zsUA&#10;AADcAAAADwAAAGRycy9kb3ducmV2LnhtbERPTWvCQBC9C/0PyxS86cYq0qauUkRBaT0ktoi3aXaa&#10;hGZnw+6q6b93hYK3ebzPmS0604gzOV9bVjAaJiCIC6trLhV87teDZxA+IGtsLJOCP/KwmD/0Zphq&#10;e+GMznkoRQxhn6KCKoQ2ldIXFRn0Q9sSR+7HOoMhQldK7fASw00jn5JkKg3WHBsqbGlZUfGbn4wC&#10;tzp8lF/Zcjda1duXbD95z0/Hb6X6j93bK4hAXbiL/90bHeePp3B7Jl4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L7OxQAAANwAAAAPAAAAAAAAAAAAAAAAAJgCAABkcnMv&#10;ZG93bnJldi54bWxQSwUGAAAAAAQABAD1AAAAigMAAAAA&#10;" path="m995,l983,,970,,958,,946,1,871,7,799,19,729,36,660,57,594,83r-63,31l470,149r-58,39l357,231r-52,46l257,327r-45,53l171,436r-37,59l101,557,72,621,48,687,28,756,14,826,4,898,,971r,74l7,1119r12,73l35,1262r22,68l83,1396r31,64l149,1521r39,58l231,1634r46,52l327,1734r53,45l436,1820r59,37l557,1890r64,29l687,1943r68,19l826,1977r71,10l970,1991r75,-1l1020,1493r-25,l922,1488r-71,-16l785,1447r-61,-34l668,1371r-49,-49l577,1267r-33,-62l518,1139r-15,-70l497,996r6,-74l518,852r26,-66l577,724r42,-55l668,620r56,-42l785,544r66,-25l922,503r73,-5l995,xe" fillcolor="#e46c53" stroked="f">
                    <v:path arrowok="t" o:connecttype="custom" o:connectlocs="983,0;958,0;871,7;729,36;594,83;470,149;357,231;257,327;171,436;101,557;48,687;14,826;0,971;7,1119;35,1262;83,1396;149,1521;231,1634;327,1734;436,1820;557,1890;687,1943;826,1977;970,1991;1020,1493;922,1488;785,1447;668,1371;577,1267;518,1139;497,996;518,852;577,724;668,620;785,544;922,503;995,0" o:connectangles="0,0,0,0,0,0,0,0,0,0,0,0,0,0,0,0,0,0,0,0,0,0,0,0,0,0,0,0,0,0,0,0,0,0,0,0,0"/>
                  </v:shape>
                  <v:shape id="Freeform 547" o:spid="_x0000_s1032" style="position:absolute;left:9012;top:-2304;width:1046;height:1992;visibility:visible;mso-wrap-style:square;v-text-anchor:top" coordsize="1046,1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AbVcUA&#10;AADcAAAADwAAAGRycy9kb3ducmV2LnhtbERPS2vCQBC+F/oflhF6qxvb4iO6ShELLW0PiYp4G7Nj&#10;EpqdDburpv++WxC8zcf3nNmiM404k/O1ZQWDfgKCuLC65lLBZv32OAbhA7LGxjIp+CUPi/n93QxT&#10;bS+c0TkPpYgh7FNUUIXQplL6oiKDvm9b4sgdrTMYInSl1A4vMdw08ilJhtJgzbGhwpaWFRU/+cko&#10;cKvdV7nNlt+DVf0xydYvn/lpf1Dqode9TkEE6sJNfHW/6zj/eQT/z8QL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BtVxQAAANwAAAAPAAAAAAAAAAAAAAAAAJgCAABkcnMv&#10;ZG93bnJldi54bWxQSwUGAAAAAAQABAD1AAAAigMAAAAA&#10;" path="m1020,1493r-8,l1003,1493r17,l1020,1493xe" fillcolor="#e46c53" stroked="f">
                    <v:path arrowok="t" o:connecttype="custom" o:connectlocs="1020,1493;1012,1493;1003,1493;1020,1493;1020,1493" o:connectangles="0,0,0,0,0"/>
                  </v:shape>
                </v:group>
                <v:shape id="Freeform 548" o:spid="_x0000_s1033" style="position:absolute;left:9012;top:-2304;width:1046;height:1992;visibility:visible;mso-wrap-style:square;v-text-anchor:top" coordsize="1046,1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vSsUA&#10;AADcAAAADwAAAGRycy9kb3ducmV2LnhtbESP0WrDMAxF3wf7B6NBX0brrIMRsrplLQzKYIyk/QBh&#10;q0loLIfYTdN+/fQw2JvEvbr3aLWZfKdGGmIb2MDLIgNFbINruTZwPHzOc1AxITvsApOBG0XYrB8f&#10;Vli4cOWSxirVSkI4FmigSakvtI62IY9xEXpi0U5h8JhkHWrtBrxKuO/0MsvetMeWpaHBnnYN2XN1&#10;8QbCWN79flt6HU/T8/dXZi/nn9yY2dP08Q4q0ZT+zX/Xeyf4r0Ir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m9KxQAAANwAAAAPAAAAAAAAAAAAAAAAAJgCAABkcnMv&#10;ZG93bnJldi54bWxQSwUGAAAAAAQABAD1AAAAigMAAAAA&#10;" path="m1045,1990r-75,1l897,1987r-71,-10l755,1962r-68,-19l621,1919r-64,-29l495,1857r-59,-37l380,1779r-53,-45l277,1686r-46,-52l188,1579r-39,-58l114,1460,83,1396,57,1330,35,1262,19,1192,7,1119,,1045,,971,4,898,14,826,28,756,48,687,72,621r29,-64l134,495r37,-59l212,380r45,-53l305,277r52,-46l412,188r58,-39l531,114,594,83,660,57,729,36,799,19,871,7,946,1,958,r12,l983,r12,l995,498r-73,5l851,519r-66,25l724,578r-56,42l619,669r-42,55l544,786r-26,66l503,922r-6,74l503,1069r15,70l544,1205r33,62l619,1322r49,49l724,1413r61,34l851,1472r71,16l995,1493r8,l1012,1493r8,l1045,1990xe" filled="f" strokecolor="white" strokeweight=".17025mm">
                  <v:path arrowok="t" o:connecttype="custom" o:connectlocs="970,1991;826,1977;687,1943;557,1890;436,1820;327,1734;231,1634;149,1521;83,1396;35,1262;7,1119;0,971;14,826;48,687;101,557;171,436;257,327;357,231;470,149;594,83;729,36;871,7;958,0;983,0;995,498;851,519;724,578;619,669;544,786;503,922;503,1069;544,1205;619,1322;724,1413;851,1472;995,1493;1012,1493;1045,1990" o:connectangles="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3F011E09" wp14:editId="28EA087A">
                <wp:simplePos x="0" y="0"/>
                <wp:positionH relativeFrom="page">
                  <wp:posOffset>5525770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130" name="Freeform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AE86D" id="Freeform 549" o:spid="_x0000_s1026" style="position:absolute;margin-left:435.1pt;margin-top:4.35pt;width:6.5pt;height:6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3553F58E" wp14:editId="71001C21">
                <wp:simplePos x="0" y="0"/>
                <wp:positionH relativeFrom="page">
                  <wp:posOffset>6395720</wp:posOffset>
                </wp:positionH>
                <wp:positionV relativeFrom="paragraph">
                  <wp:posOffset>55245</wp:posOffset>
                </wp:positionV>
                <wp:extent cx="82550" cy="82550"/>
                <wp:effectExtent l="0" t="0" r="0" b="0"/>
                <wp:wrapNone/>
                <wp:docPr id="129" name="Freeform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00E9A" id="Freeform 550" o:spid="_x0000_s1026" style="position:absolute;margin-left:503.6pt;margin-top:4.35pt;width:6.5pt;height:6.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</w:t>
      </w:r>
      <w:r w:rsidR="002F15F4">
        <w:rPr>
          <w:color w:val="666666"/>
          <w:spacing w:val="-8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1</w:t>
      </w:r>
      <w:r w:rsidR="002F15F4">
        <w:rPr>
          <w:color w:val="666666"/>
          <w:w w:val="105"/>
          <w:sz w:val="25"/>
          <w:szCs w:val="25"/>
        </w:rPr>
        <w:tab/>
        <w:t>Series</w:t>
      </w:r>
      <w:r w:rsidR="002F15F4">
        <w:rPr>
          <w:color w:val="666666"/>
          <w:spacing w:val="-19"/>
          <w:w w:val="105"/>
          <w:sz w:val="25"/>
          <w:szCs w:val="25"/>
        </w:rPr>
        <w:t xml:space="preserve"> </w:t>
      </w:r>
      <w:r w:rsidR="002F15F4">
        <w:rPr>
          <w:color w:val="666666"/>
          <w:w w:val="105"/>
          <w:sz w:val="25"/>
          <w:szCs w:val="25"/>
        </w:rPr>
        <w:t>2</w:t>
      </w:r>
    </w:p>
    <w:p w14:paraId="4FDA3BDE" w14:textId="77777777" w:rsidR="004C1C80" w:rsidRDefault="0002651E">
      <w:pPr>
        <w:pStyle w:val="BodyText"/>
        <w:kinsoku w:val="0"/>
        <w:overflowPunct w:val="0"/>
        <w:spacing w:before="105"/>
        <w:ind w:right="1367"/>
        <w:jc w:val="right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2C440C22" wp14:editId="49924ECA">
                <wp:simplePos x="0" y="0"/>
                <wp:positionH relativeFrom="page">
                  <wp:posOffset>5525770</wp:posOffset>
                </wp:positionH>
                <wp:positionV relativeFrom="paragraph">
                  <wp:posOffset>121920</wp:posOffset>
                </wp:positionV>
                <wp:extent cx="82550" cy="82550"/>
                <wp:effectExtent l="0" t="0" r="0" b="0"/>
                <wp:wrapNone/>
                <wp:docPr id="128" name="Freeform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60BC1" id="Freeform 551" o:spid="_x0000_s1026" style="position:absolute;margin-left:435.1pt;margin-top:9.6pt;width:6.5pt;height:6.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 3</w:t>
      </w:r>
    </w:p>
    <w:p w14:paraId="023784CD" w14:textId="77777777" w:rsidR="004C1C80" w:rsidRDefault="002F15F4">
      <w:pPr>
        <w:pStyle w:val="BodyText"/>
        <w:kinsoku w:val="0"/>
        <w:overflowPunct w:val="0"/>
        <w:rPr>
          <w:sz w:val="28"/>
          <w:szCs w:val="28"/>
        </w:rPr>
      </w:pPr>
      <w:r>
        <w:rPr>
          <w:rFonts w:ascii="Times New Roman" w:hAnsi="Times New Roman" w:cs="Vrinda"/>
          <w:sz w:val="24"/>
          <w:szCs w:val="24"/>
        </w:rPr>
        <w:br w:type="column"/>
      </w:r>
    </w:p>
    <w:p w14:paraId="26EE5516" w14:textId="77777777" w:rsidR="004C1C80" w:rsidRDefault="004C1C80">
      <w:pPr>
        <w:pStyle w:val="BodyText"/>
        <w:kinsoku w:val="0"/>
        <w:overflowPunct w:val="0"/>
        <w:spacing w:before="4"/>
        <w:rPr>
          <w:sz w:val="26"/>
          <w:szCs w:val="26"/>
        </w:rPr>
      </w:pPr>
    </w:p>
    <w:p w14:paraId="2042F1B5" w14:textId="77777777" w:rsidR="004C1C80" w:rsidRDefault="002F15F4">
      <w:pPr>
        <w:pStyle w:val="BodyText"/>
        <w:tabs>
          <w:tab w:val="left" w:pos="2901"/>
        </w:tabs>
        <w:kinsoku w:val="0"/>
        <w:overflowPunct w:val="0"/>
        <w:ind w:left="1469"/>
        <w:rPr>
          <w:color w:val="666666"/>
          <w:spacing w:val="-20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>Series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1</w:t>
      </w:r>
      <w:r>
        <w:rPr>
          <w:color w:val="666666"/>
          <w:w w:val="105"/>
          <w:sz w:val="25"/>
          <w:szCs w:val="25"/>
        </w:rPr>
        <w:tab/>
        <w:t>Series</w:t>
      </w:r>
      <w:r>
        <w:rPr>
          <w:color w:val="666666"/>
          <w:spacing w:val="-14"/>
          <w:w w:val="105"/>
          <w:sz w:val="25"/>
          <w:szCs w:val="25"/>
        </w:rPr>
        <w:t xml:space="preserve"> </w:t>
      </w:r>
      <w:r>
        <w:rPr>
          <w:color w:val="666666"/>
          <w:spacing w:val="-20"/>
          <w:w w:val="105"/>
          <w:sz w:val="25"/>
          <w:szCs w:val="25"/>
        </w:rPr>
        <w:t>2</w:t>
      </w:r>
    </w:p>
    <w:p w14:paraId="433F6686" w14:textId="77777777" w:rsidR="004C1C80" w:rsidRDefault="0002651E">
      <w:pPr>
        <w:pStyle w:val="BodyText"/>
        <w:kinsoku w:val="0"/>
        <w:overflowPunct w:val="0"/>
        <w:spacing w:before="130"/>
        <w:ind w:left="1440" w:right="1403"/>
        <w:jc w:val="center"/>
        <w:rPr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0CE57E71" wp14:editId="5B306D78">
                <wp:simplePos x="0" y="0"/>
                <wp:positionH relativeFrom="page">
                  <wp:posOffset>7953375</wp:posOffset>
                </wp:positionH>
                <wp:positionV relativeFrom="paragraph">
                  <wp:posOffset>-126365</wp:posOffset>
                </wp:positionV>
                <wp:extent cx="82550" cy="82550"/>
                <wp:effectExtent l="0" t="0" r="0" b="0"/>
                <wp:wrapNone/>
                <wp:docPr id="127" name="Freeform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F47E" id="Freeform 552" o:spid="_x0000_s1026" style="position:absolute;margin-left:626.25pt;margin-top:-9.95pt;width:6.5pt;height:6.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" o:allowincell="f" path="m,129r129,l129,,,,,129xe" fillcolor="#005bba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6BE48C2D" wp14:editId="39E296A8">
                <wp:simplePos x="0" y="0"/>
                <wp:positionH relativeFrom="page">
                  <wp:posOffset>8862695</wp:posOffset>
                </wp:positionH>
                <wp:positionV relativeFrom="paragraph">
                  <wp:posOffset>-126365</wp:posOffset>
                </wp:positionV>
                <wp:extent cx="82550" cy="82550"/>
                <wp:effectExtent l="0" t="0" r="0" b="0"/>
                <wp:wrapNone/>
                <wp:docPr id="126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B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888A7" id="Freeform 553" o:spid="_x0000_s1026" style="position:absolute;margin-left:697.85pt;margin-top:-9.95pt;width:6.5pt;height:6.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" o:allowincell="f" path="m,129r129,l129,,,,,129xe" fillcolor="#41b6e6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44BA6BB2" wp14:editId="3EC25C23">
                <wp:simplePos x="0" y="0"/>
                <wp:positionH relativeFrom="page">
                  <wp:posOffset>7953375</wp:posOffset>
                </wp:positionH>
                <wp:positionV relativeFrom="paragraph">
                  <wp:posOffset>137795</wp:posOffset>
                </wp:positionV>
                <wp:extent cx="82550" cy="82550"/>
                <wp:effectExtent l="0" t="0" r="0" b="0"/>
                <wp:wrapNone/>
                <wp:docPr id="125" name="Freeform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82550"/>
                        </a:xfrm>
                        <a:custGeom>
                          <a:avLst/>
                          <a:gdLst>
                            <a:gd name="T0" fmla="*/ 0 w 130"/>
                            <a:gd name="T1" fmla="*/ 129 h 130"/>
                            <a:gd name="T2" fmla="*/ 129 w 130"/>
                            <a:gd name="T3" fmla="*/ 129 h 130"/>
                            <a:gd name="T4" fmla="*/ 129 w 130"/>
                            <a:gd name="T5" fmla="*/ 0 h 130"/>
                            <a:gd name="T6" fmla="*/ 0 w 130"/>
                            <a:gd name="T7" fmla="*/ 0 h 130"/>
                            <a:gd name="T8" fmla="*/ 0 w 130"/>
                            <a:gd name="T9" fmla="*/ 129 h 1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" h="130">
                              <a:moveTo>
                                <a:pt x="0" y="129"/>
                              </a:moveTo>
                              <a:lnTo>
                                <a:pt x="129" y="129"/>
                              </a:lnTo>
                              <a:lnTo>
                                <a:pt x="129" y="0"/>
                              </a:lnTo>
                              <a:lnTo>
                                <a:pt x="0" y="0"/>
                              </a:lnTo>
                              <a:lnTo>
                                <a:pt x="0" y="1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6C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663F" id="Freeform 554" o:spid="_x0000_s1026" style="position:absolute;margin-left:626.25pt;margin-top:10.85pt;width:6.5pt;height:6.5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" o:allowincell="f" path="m,129r129,l129,,,,,129xe" fillcolor="#e46c53" stroked="f">
                <v:path arrowok="t" o:connecttype="custom" o:connectlocs="0,81915;81915,81915;81915,0;0,0;0,81915" o:connectangles="0,0,0,0,0"/>
                <w10:wrap anchorx="page"/>
              </v:shape>
            </w:pict>
          </mc:Fallback>
        </mc:AlternateContent>
      </w:r>
      <w:r w:rsidR="002F15F4">
        <w:rPr>
          <w:color w:val="666666"/>
          <w:w w:val="105"/>
          <w:sz w:val="25"/>
          <w:szCs w:val="25"/>
        </w:rPr>
        <w:t>Series 3</w:t>
      </w:r>
    </w:p>
    <w:p w14:paraId="724CFE3D" w14:textId="77777777" w:rsidR="004C1C80" w:rsidRDefault="002F15F4">
      <w:pPr>
        <w:pStyle w:val="BodyText"/>
        <w:kinsoku w:val="0"/>
        <w:overflowPunct w:val="0"/>
        <w:spacing w:before="90"/>
        <w:jc w:val="right"/>
        <w:rPr>
          <w:color w:val="FFFFFF"/>
        </w:rPr>
      </w:pPr>
      <w:r>
        <w:rPr>
          <w:rFonts w:ascii="Times New Roman" w:hAnsi="Times New Roman" w:cs="Vrinda"/>
          <w:sz w:val="24"/>
          <w:szCs w:val="24"/>
        </w:rPr>
        <w:br w:type="column"/>
      </w:r>
      <w:r>
        <w:rPr>
          <w:color w:val="FFFFFF"/>
        </w:rPr>
        <w:t>Series 1</w:t>
      </w:r>
    </w:p>
    <w:p w14:paraId="0EC26904" w14:textId="77777777" w:rsidR="004C1C80" w:rsidRDefault="004C1C80">
      <w:pPr>
        <w:pStyle w:val="BodyText"/>
        <w:kinsoku w:val="0"/>
        <w:overflowPunct w:val="0"/>
        <w:rPr>
          <w:sz w:val="34"/>
          <w:szCs w:val="34"/>
        </w:rPr>
      </w:pPr>
    </w:p>
    <w:p w14:paraId="534385DC" w14:textId="77777777" w:rsidR="004C1C80" w:rsidRDefault="0002651E">
      <w:pPr>
        <w:pStyle w:val="BodyText"/>
        <w:kinsoku w:val="0"/>
        <w:overflowPunct w:val="0"/>
        <w:spacing w:before="211"/>
        <w:jc w:val="right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0" allowOverlap="1" wp14:anchorId="415587B3" wp14:editId="0943C7D4">
                <wp:simplePos x="0" y="0"/>
                <wp:positionH relativeFrom="page">
                  <wp:posOffset>10345420</wp:posOffset>
                </wp:positionH>
                <wp:positionV relativeFrom="paragraph">
                  <wp:posOffset>-1208405</wp:posOffset>
                </wp:positionV>
                <wp:extent cx="3775075" cy="2861945"/>
                <wp:effectExtent l="0" t="0" r="0" b="0"/>
                <wp:wrapNone/>
                <wp:docPr id="47" name="Group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5075" cy="2861945"/>
                          <a:chOff x="16292" y="-1903"/>
                          <a:chExt cx="5945" cy="4507"/>
                        </a:xfrm>
                      </wpg:grpSpPr>
                      <wps:wsp>
                        <wps:cNvPr id="49" name="Freeform 556"/>
                        <wps:cNvSpPr>
                          <a:spLocks/>
                        </wps:cNvSpPr>
                        <wps:spPr bwMode="auto">
                          <a:xfrm>
                            <a:off x="18148" y="-1903"/>
                            <a:ext cx="2233" cy="1699"/>
                          </a:xfrm>
                          <a:custGeom>
                            <a:avLst/>
                            <a:gdLst>
                              <a:gd name="T0" fmla="*/ 1116 w 2233"/>
                              <a:gd name="T1" fmla="*/ 0 h 1699"/>
                              <a:gd name="T2" fmla="*/ 0 w 2233"/>
                              <a:gd name="T3" fmla="*/ 1698 h 1699"/>
                              <a:gd name="T4" fmla="*/ 2232 w 2233"/>
                              <a:gd name="T5" fmla="*/ 1698 h 1699"/>
                              <a:gd name="T6" fmla="*/ 1116 w 2233"/>
                              <a:gd name="T7" fmla="*/ 0 h 1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33" h="1699">
                                <a:moveTo>
                                  <a:pt x="1116" y="0"/>
                                </a:moveTo>
                                <a:lnTo>
                                  <a:pt x="0" y="1698"/>
                                </a:lnTo>
                                <a:lnTo>
                                  <a:pt x="2232" y="1698"/>
                                </a:lnTo>
                                <a:lnTo>
                                  <a:pt x="1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57"/>
                        <wps:cNvSpPr>
                          <a:spLocks/>
                        </wps:cNvSpPr>
                        <wps:spPr bwMode="auto">
                          <a:xfrm>
                            <a:off x="17435" y="-204"/>
                            <a:ext cx="3659" cy="1084"/>
                          </a:xfrm>
                          <a:custGeom>
                            <a:avLst/>
                            <a:gdLst>
                              <a:gd name="T0" fmla="*/ 2945 w 3659"/>
                              <a:gd name="T1" fmla="*/ 0 h 1084"/>
                              <a:gd name="T2" fmla="*/ 712 w 3659"/>
                              <a:gd name="T3" fmla="*/ 0 h 1084"/>
                              <a:gd name="T4" fmla="*/ 0 w 3659"/>
                              <a:gd name="T5" fmla="*/ 1084 h 1084"/>
                              <a:gd name="T6" fmla="*/ 3658 w 3659"/>
                              <a:gd name="T7" fmla="*/ 1084 h 1084"/>
                              <a:gd name="T8" fmla="*/ 2945 w 3659"/>
                              <a:gd name="T9" fmla="*/ 0 h 10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59" h="1084">
                                <a:moveTo>
                                  <a:pt x="2945" y="0"/>
                                </a:moveTo>
                                <a:lnTo>
                                  <a:pt x="712" y="0"/>
                                </a:lnTo>
                                <a:lnTo>
                                  <a:pt x="0" y="1084"/>
                                </a:lnTo>
                                <a:lnTo>
                                  <a:pt x="3658" y="1084"/>
                                </a:lnTo>
                                <a:lnTo>
                                  <a:pt x="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B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58"/>
                        <wps:cNvSpPr>
                          <a:spLocks/>
                        </wps:cNvSpPr>
                        <wps:spPr bwMode="auto">
                          <a:xfrm>
                            <a:off x="17435" y="-204"/>
                            <a:ext cx="3659" cy="1084"/>
                          </a:xfrm>
                          <a:custGeom>
                            <a:avLst/>
                            <a:gdLst>
                              <a:gd name="T0" fmla="*/ 0 w 3659"/>
                              <a:gd name="T1" fmla="*/ 1084 h 1084"/>
                              <a:gd name="T2" fmla="*/ 712 w 3659"/>
                              <a:gd name="T3" fmla="*/ 0 h 1084"/>
                              <a:gd name="T4" fmla="*/ 2945 w 3659"/>
                              <a:gd name="T5" fmla="*/ 0 h 1084"/>
                              <a:gd name="T6" fmla="*/ 3658 w 3659"/>
                              <a:gd name="T7" fmla="*/ 1084 h 1084"/>
                              <a:gd name="T8" fmla="*/ 0 w 3659"/>
                              <a:gd name="T9" fmla="*/ 1084 h 10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59" h="1084">
                                <a:moveTo>
                                  <a:pt x="0" y="1084"/>
                                </a:moveTo>
                                <a:lnTo>
                                  <a:pt x="712" y="0"/>
                                </a:lnTo>
                                <a:lnTo>
                                  <a:pt x="2945" y="0"/>
                                </a:lnTo>
                                <a:lnTo>
                                  <a:pt x="3658" y="1084"/>
                                </a:lnTo>
                                <a:lnTo>
                                  <a:pt x="0" y="10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1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9"/>
                        <wps:cNvSpPr>
                          <a:spLocks/>
                        </wps:cNvSpPr>
                        <wps:spPr bwMode="auto">
                          <a:xfrm>
                            <a:off x="16318" y="879"/>
                            <a:ext cx="5892" cy="1699"/>
                          </a:xfrm>
                          <a:custGeom>
                            <a:avLst/>
                            <a:gdLst>
                              <a:gd name="T0" fmla="*/ 4774 w 5892"/>
                              <a:gd name="T1" fmla="*/ 0 h 1699"/>
                              <a:gd name="T2" fmla="*/ 1116 w 5892"/>
                              <a:gd name="T3" fmla="*/ 0 h 1699"/>
                              <a:gd name="T4" fmla="*/ 0 w 5892"/>
                              <a:gd name="T5" fmla="*/ 1698 h 1699"/>
                              <a:gd name="T6" fmla="*/ 5891 w 5892"/>
                              <a:gd name="T7" fmla="*/ 1698 h 1699"/>
                              <a:gd name="T8" fmla="*/ 4774 w 5892"/>
                              <a:gd name="T9" fmla="*/ 0 h 1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92" h="1699">
                                <a:moveTo>
                                  <a:pt x="4774" y="0"/>
                                </a:moveTo>
                                <a:lnTo>
                                  <a:pt x="1116" y="0"/>
                                </a:lnTo>
                                <a:lnTo>
                                  <a:pt x="0" y="1698"/>
                                </a:lnTo>
                                <a:lnTo>
                                  <a:pt x="5891" y="1698"/>
                                </a:lnTo>
                                <a:lnTo>
                                  <a:pt x="4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60"/>
                        <wps:cNvSpPr>
                          <a:spLocks/>
                        </wps:cNvSpPr>
                        <wps:spPr bwMode="auto">
                          <a:xfrm>
                            <a:off x="16318" y="879"/>
                            <a:ext cx="5892" cy="1699"/>
                          </a:xfrm>
                          <a:custGeom>
                            <a:avLst/>
                            <a:gdLst>
                              <a:gd name="T0" fmla="*/ 0 w 5892"/>
                              <a:gd name="T1" fmla="*/ 1698 h 1699"/>
                              <a:gd name="T2" fmla="*/ 1116 w 5892"/>
                              <a:gd name="T3" fmla="*/ 0 h 1699"/>
                              <a:gd name="T4" fmla="*/ 4774 w 5892"/>
                              <a:gd name="T5" fmla="*/ 0 h 1699"/>
                              <a:gd name="T6" fmla="*/ 5891 w 5892"/>
                              <a:gd name="T7" fmla="*/ 1698 h 1699"/>
                              <a:gd name="T8" fmla="*/ 0 w 5892"/>
                              <a:gd name="T9" fmla="*/ 1698 h 1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92" h="1699">
                                <a:moveTo>
                                  <a:pt x="0" y="1698"/>
                                </a:moveTo>
                                <a:lnTo>
                                  <a:pt x="1116" y="0"/>
                                </a:lnTo>
                                <a:lnTo>
                                  <a:pt x="4774" y="0"/>
                                </a:lnTo>
                                <a:lnTo>
                                  <a:pt x="5891" y="1698"/>
                                </a:lnTo>
                                <a:lnTo>
                                  <a:pt x="0" y="16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391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561"/>
                        <wpg:cNvGrpSpPr>
                          <a:grpSpLocks/>
                        </wpg:cNvGrpSpPr>
                        <wpg:grpSpPr bwMode="auto">
                          <a:xfrm>
                            <a:off x="20246" y="-619"/>
                            <a:ext cx="1635" cy="847"/>
                            <a:chOff x="20246" y="-619"/>
                            <a:chExt cx="1635" cy="847"/>
                          </a:xfrm>
                        </wpg:grpSpPr>
                        <wps:wsp>
                          <wps:cNvPr id="61" name="Freeform 56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 w 1635"/>
                                <a:gd name="T1" fmla="*/ 705 h 847"/>
                                <a:gd name="T2" fmla="*/ 8 w 1635"/>
                                <a:gd name="T3" fmla="*/ 711 h 847"/>
                                <a:gd name="T4" fmla="*/ 1 w 1635"/>
                                <a:gd name="T5" fmla="*/ 716 h 847"/>
                                <a:gd name="T6" fmla="*/ 0 w 1635"/>
                                <a:gd name="T7" fmla="*/ 727 h 847"/>
                                <a:gd name="T8" fmla="*/ 5 w 1635"/>
                                <a:gd name="T9" fmla="*/ 734 h 847"/>
                                <a:gd name="T10" fmla="*/ 96 w 1635"/>
                                <a:gd name="T11" fmla="*/ 847 h 847"/>
                                <a:gd name="T12" fmla="*/ 117 w 1635"/>
                                <a:gd name="T13" fmla="*/ 822 h 847"/>
                                <a:gd name="T14" fmla="*/ 112 w 1635"/>
                                <a:gd name="T15" fmla="*/ 822 h 847"/>
                                <a:gd name="T16" fmla="*/ 80 w 1635"/>
                                <a:gd name="T17" fmla="*/ 821 h 847"/>
                                <a:gd name="T18" fmla="*/ 81 w 1635"/>
                                <a:gd name="T19" fmla="*/ 803 h 847"/>
                                <a:gd name="T20" fmla="*/ 82 w 1635"/>
                                <a:gd name="T21" fmla="*/ 781 h 847"/>
                                <a:gd name="T22" fmla="*/ 83 w 1635"/>
                                <a:gd name="T23" fmla="*/ 779 h 847"/>
                                <a:gd name="T24" fmla="*/ 25 w 1635"/>
                                <a:gd name="T25" fmla="*/ 706 h 847"/>
                                <a:gd name="T26" fmla="*/ 14 w 1635"/>
                                <a:gd name="T27" fmla="*/ 70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" y="705"/>
                                  </a:moveTo>
                                  <a:lnTo>
                                    <a:pt x="8" y="711"/>
                                  </a:lnTo>
                                  <a:lnTo>
                                    <a:pt x="1" y="716"/>
                                  </a:lnTo>
                                  <a:lnTo>
                                    <a:pt x="0" y="727"/>
                                  </a:lnTo>
                                  <a:lnTo>
                                    <a:pt x="5" y="734"/>
                                  </a:lnTo>
                                  <a:lnTo>
                                    <a:pt x="96" y="847"/>
                                  </a:lnTo>
                                  <a:lnTo>
                                    <a:pt x="117" y="822"/>
                                  </a:lnTo>
                                  <a:lnTo>
                                    <a:pt x="112" y="822"/>
                                  </a:lnTo>
                                  <a:lnTo>
                                    <a:pt x="80" y="821"/>
                                  </a:lnTo>
                                  <a:lnTo>
                                    <a:pt x="81" y="803"/>
                                  </a:lnTo>
                                  <a:lnTo>
                                    <a:pt x="82" y="781"/>
                                  </a:lnTo>
                                  <a:lnTo>
                                    <a:pt x="83" y="779"/>
                                  </a:lnTo>
                                  <a:lnTo>
                                    <a:pt x="25" y="706"/>
                                  </a:lnTo>
                                  <a:lnTo>
                                    <a:pt x="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56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3 w 1635"/>
                                <a:gd name="T1" fmla="*/ 779 h 847"/>
                                <a:gd name="T2" fmla="*/ 82 w 1635"/>
                                <a:gd name="T3" fmla="*/ 781 h 847"/>
                                <a:gd name="T4" fmla="*/ 81 w 1635"/>
                                <a:gd name="T5" fmla="*/ 803 h 847"/>
                                <a:gd name="T6" fmla="*/ 80 w 1635"/>
                                <a:gd name="T7" fmla="*/ 821 h 847"/>
                                <a:gd name="T8" fmla="*/ 112 w 1635"/>
                                <a:gd name="T9" fmla="*/ 822 h 847"/>
                                <a:gd name="T10" fmla="*/ 113 w 1635"/>
                                <a:gd name="T11" fmla="*/ 811 h 847"/>
                                <a:gd name="T12" fmla="*/ 109 w 1635"/>
                                <a:gd name="T13" fmla="*/ 811 h 847"/>
                                <a:gd name="T14" fmla="*/ 84 w 1635"/>
                                <a:gd name="T15" fmla="*/ 811 h 847"/>
                                <a:gd name="T16" fmla="*/ 97 w 1635"/>
                                <a:gd name="T17" fmla="*/ 796 h 847"/>
                                <a:gd name="T18" fmla="*/ 83 w 1635"/>
                                <a:gd name="T19" fmla="*/ 77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3" y="779"/>
                                  </a:moveTo>
                                  <a:lnTo>
                                    <a:pt x="82" y="781"/>
                                  </a:lnTo>
                                  <a:lnTo>
                                    <a:pt x="81" y="803"/>
                                  </a:lnTo>
                                  <a:lnTo>
                                    <a:pt x="80" y="821"/>
                                  </a:lnTo>
                                  <a:lnTo>
                                    <a:pt x="112" y="822"/>
                                  </a:lnTo>
                                  <a:lnTo>
                                    <a:pt x="113" y="811"/>
                                  </a:lnTo>
                                  <a:lnTo>
                                    <a:pt x="109" y="811"/>
                                  </a:lnTo>
                                  <a:lnTo>
                                    <a:pt x="84" y="811"/>
                                  </a:lnTo>
                                  <a:lnTo>
                                    <a:pt x="97" y="796"/>
                                  </a:lnTo>
                                  <a:lnTo>
                                    <a:pt x="83" y="7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56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82 w 1635"/>
                                <a:gd name="T1" fmla="*/ 709 h 847"/>
                                <a:gd name="T2" fmla="*/ 172 w 1635"/>
                                <a:gd name="T3" fmla="*/ 709 h 847"/>
                                <a:gd name="T4" fmla="*/ 115 w 1635"/>
                                <a:gd name="T5" fmla="*/ 775 h 847"/>
                                <a:gd name="T6" fmla="*/ 114 w 1635"/>
                                <a:gd name="T7" fmla="*/ 784 h 847"/>
                                <a:gd name="T8" fmla="*/ 114 w 1635"/>
                                <a:gd name="T9" fmla="*/ 784 h 847"/>
                                <a:gd name="T10" fmla="*/ 113 w 1635"/>
                                <a:gd name="T11" fmla="*/ 805 h 847"/>
                                <a:gd name="T12" fmla="*/ 112 w 1635"/>
                                <a:gd name="T13" fmla="*/ 822 h 847"/>
                                <a:gd name="T14" fmla="*/ 117 w 1635"/>
                                <a:gd name="T15" fmla="*/ 822 h 847"/>
                                <a:gd name="T16" fmla="*/ 191 w 1635"/>
                                <a:gd name="T17" fmla="*/ 737 h 847"/>
                                <a:gd name="T18" fmla="*/ 196 w 1635"/>
                                <a:gd name="T19" fmla="*/ 730 h 847"/>
                                <a:gd name="T20" fmla="*/ 196 w 1635"/>
                                <a:gd name="T21" fmla="*/ 720 h 847"/>
                                <a:gd name="T22" fmla="*/ 189 w 1635"/>
                                <a:gd name="T23" fmla="*/ 714 h 847"/>
                                <a:gd name="T24" fmla="*/ 182 w 1635"/>
                                <a:gd name="T25" fmla="*/ 70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82" y="709"/>
                                  </a:moveTo>
                                  <a:lnTo>
                                    <a:pt x="172" y="709"/>
                                  </a:lnTo>
                                  <a:lnTo>
                                    <a:pt x="115" y="775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2" y="822"/>
                                  </a:lnTo>
                                  <a:lnTo>
                                    <a:pt x="117" y="822"/>
                                  </a:lnTo>
                                  <a:lnTo>
                                    <a:pt x="191" y="737"/>
                                  </a:lnTo>
                                  <a:lnTo>
                                    <a:pt x="196" y="730"/>
                                  </a:lnTo>
                                  <a:lnTo>
                                    <a:pt x="196" y="720"/>
                                  </a:lnTo>
                                  <a:lnTo>
                                    <a:pt x="189" y="714"/>
                                  </a:lnTo>
                                  <a:lnTo>
                                    <a:pt x="182" y="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56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97 w 1635"/>
                                <a:gd name="T1" fmla="*/ 796 h 847"/>
                                <a:gd name="T2" fmla="*/ 84 w 1635"/>
                                <a:gd name="T3" fmla="*/ 811 h 847"/>
                                <a:gd name="T4" fmla="*/ 109 w 1635"/>
                                <a:gd name="T5" fmla="*/ 811 h 847"/>
                                <a:gd name="T6" fmla="*/ 97 w 1635"/>
                                <a:gd name="T7" fmla="*/ 796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97" y="796"/>
                                  </a:moveTo>
                                  <a:lnTo>
                                    <a:pt x="84" y="811"/>
                                  </a:lnTo>
                                  <a:lnTo>
                                    <a:pt x="109" y="811"/>
                                  </a:lnTo>
                                  <a:lnTo>
                                    <a:pt x="97" y="7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56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5 w 1635"/>
                                <a:gd name="T1" fmla="*/ 775 h 847"/>
                                <a:gd name="T2" fmla="*/ 97 w 1635"/>
                                <a:gd name="T3" fmla="*/ 796 h 847"/>
                                <a:gd name="T4" fmla="*/ 109 w 1635"/>
                                <a:gd name="T5" fmla="*/ 811 h 847"/>
                                <a:gd name="T6" fmla="*/ 113 w 1635"/>
                                <a:gd name="T7" fmla="*/ 811 h 847"/>
                                <a:gd name="T8" fmla="*/ 113 w 1635"/>
                                <a:gd name="T9" fmla="*/ 805 h 847"/>
                                <a:gd name="T10" fmla="*/ 114 w 1635"/>
                                <a:gd name="T11" fmla="*/ 784 h 847"/>
                                <a:gd name="T12" fmla="*/ 114 w 1635"/>
                                <a:gd name="T13" fmla="*/ 784 h 847"/>
                                <a:gd name="T14" fmla="*/ 115 w 1635"/>
                                <a:gd name="T15" fmla="*/ 77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5" y="775"/>
                                  </a:moveTo>
                                  <a:lnTo>
                                    <a:pt x="97" y="796"/>
                                  </a:lnTo>
                                  <a:lnTo>
                                    <a:pt x="109" y="811"/>
                                  </a:lnTo>
                                  <a:lnTo>
                                    <a:pt x="113" y="811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5" y="7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6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 w 1635"/>
                                <a:gd name="T1" fmla="*/ 804 h 847"/>
                                <a:gd name="T2" fmla="*/ 113 w 1635"/>
                                <a:gd name="T3" fmla="*/ 805 h 847"/>
                                <a:gd name="T4" fmla="*/ 113 w 1635"/>
                                <a:gd name="T5" fmla="*/ 805 h 847"/>
                                <a:gd name="T6" fmla="*/ 113 w 1635"/>
                                <a:gd name="T7" fmla="*/ 80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" y="804"/>
                                  </a:moveTo>
                                  <a:lnTo>
                                    <a:pt x="113" y="805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3" y="8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56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 w 1635"/>
                                <a:gd name="T1" fmla="*/ 804 h 847"/>
                                <a:gd name="T2" fmla="*/ 113 w 1635"/>
                                <a:gd name="T3" fmla="*/ 804 h 847"/>
                                <a:gd name="T4" fmla="*/ 113 w 1635"/>
                                <a:gd name="T5" fmla="*/ 805 h 847"/>
                                <a:gd name="T6" fmla="*/ 113 w 1635"/>
                                <a:gd name="T7" fmla="*/ 80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" y="804"/>
                                  </a:moveTo>
                                  <a:lnTo>
                                    <a:pt x="113" y="804"/>
                                  </a:lnTo>
                                  <a:lnTo>
                                    <a:pt x="113" y="805"/>
                                  </a:lnTo>
                                  <a:lnTo>
                                    <a:pt x="113" y="8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56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95 w 1635"/>
                                <a:gd name="T1" fmla="*/ 691 h 847"/>
                                <a:gd name="T2" fmla="*/ 94 w 1635"/>
                                <a:gd name="T3" fmla="*/ 697 h 847"/>
                                <a:gd name="T4" fmla="*/ 90 w 1635"/>
                                <a:gd name="T5" fmla="*/ 717 h 847"/>
                                <a:gd name="T6" fmla="*/ 87 w 1635"/>
                                <a:gd name="T7" fmla="*/ 739 h 847"/>
                                <a:gd name="T8" fmla="*/ 84 w 1635"/>
                                <a:gd name="T9" fmla="*/ 760 h 847"/>
                                <a:gd name="T10" fmla="*/ 83 w 1635"/>
                                <a:gd name="T11" fmla="*/ 779 h 847"/>
                                <a:gd name="T12" fmla="*/ 97 w 1635"/>
                                <a:gd name="T13" fmla="*/ 796 h 847"/>
                                <a:gd name="T14" fmla="*/ 115 w 1635"/>
                                <a:gd name="T15" fmla="*/ 775 h 847"/>
                                <a:gd name="T16" fmla="*/ 116 w 1635"/>
                                <a:gd name="T17" fmla="*/ 764 h 847"/>
                                <a:gd name="T18" fmla="*/ 116 w 1635"/>
                                <a:gd name="T19" fmla="*/ 764 h 847"/>
                                <a:gd name="T20" fmla="*/ 119 w 1635"/>
                                <a:gd name="T21" fmla="*/ 743 h 847"/>
                                <a:gd name="T22" fmla="*/ 119 w 1635"/>
                                <a:gd name="T23" fmla="*/ 743 h 847"/>
                                <a:gd name="T24" fmla="*/ 122 w 1635"/>
                                <a:gd name="T25" fmla="*/ 723 h 847"/>
                                <a:gd name="T26" fmla="*/ 122 w 1635"/>
                                <a:gd name="T27" fmla="*/ 723 h 847"/>
                                <a:gd name="T28" fmla="*/ 126 w 1635"/>
                                <a:gd name="T29" fmla="*/ 703 h 847"/>
                                <a:gd name="T30" fmla="*/ 126 w 1635"/>
                                <a:gd name="T31" fmla="*/ 703 h 847"/>
                                <a:gd name="T32" fmla="*/ 127 w 1635"/>
                                <a:gd name="T33" fmla="*/ 697 h 847"/>
                                <a:gd name="T34" fmla="*/ 95 w 1635"/>
                                <a:gd name="T35" fmla="*/ 69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95" y="691"/>
                                  </a:moveTo>
                                  <a:lnTo>
                                    <a:pt x="94" y="697"/>
                                  </a:lnTo>
                                  <a:lnTo>
                                    <a:pt x="90" y="717"/>
                                  </a:lnTo>
                                  <a:lnTo>
                                    <a:pt x="87" y="739"/>
                                  </a:lnTo>
                                  <a:lnTo>
                                    <a:pt x="84" y="760"/>
                                  </a:lnTo>
                                  <a:lnTo>
                                    <a:pt x="83" y="779"/>
                                  </a:lnTo>
                                  <a:lnTo>
                                    <a:pt x="97" y="796"/>
                                  </a:lnTo>
                                  <a:lnTo>
                                    <a:pt x="115" y="775"/>
                                  </a:lnTo>
                                  <a:lnTo>
                                    <a:pt x="116" y="764"/>
                                  </a:lnTo>
                                  <a:lnTo>
                                    <a:pt x="116" y="764"/>
                                  </a:lnTo>
                                  <a:lnTo>
                                    <a:pt x="119" y="743"/>
                                  </a:lnTo>
                                  <a:lnTo>
                                    <a:pt x="119" y="743"/>
                                  </a:lnTo>
                                  <a:lnTo>
                                    <a:pt x="122" y="723"/>
                                  </a:lnTo>
                                  <a:lnTo>
                                    <a:pt x="122" y="723"/>
                                  </a:lnTo>
                                  <a:lnTo>
                                    <a:pt x="126" y="703"/>
                                  </a:lnTo>
                                  <a:lnTo>
                                    <a:pt x="126" y="703"/>
                                  </a:lnTo>
                                  <a:lnTo>
                                    <a:pt x="127" y="697"/>
                                  </a:lnTo>
                                  <a:lnTo>
                                    <a:pt x="95" y="6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57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4 w 1635"/>
                                <a:gd name="T1" fmla="*/ 784 h 847"/>
                                <a:gd name="T2" fmla="*/ 114 w 1635"/>
                                <a:gd name="T3" fmla="*/ 784 h 847"/>
                                <a:gd name="T4" fmla="*/ 114 w 1635"/>
                                <a:gd name="T5" fmla="*/ 784 h 847"/>
                                <a:gd name="T6" fmla="*/ 114 w 1635"/>
                                <a:gd name="T7" fmla="*/ 78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4" y="784"/>
                                  </a:move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57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4 w 1635"/>
                                <a:gd name="T1" fmla="*/ 784 h 847"/>
                                <a:gd name="T2" fmla="*/ 114 w 1635"/>
                                <a:gd name="T3" fmla="*/ 784 h 847"/>
                                <a:gd name="T4" fmla="*/ 114 w 1635"/>
                                <a:gd name="T5" fmla="*/ 784 h 847"/>
                                <a:gd name="T6" fmla="*/ 114 w 1635"/>
                                <a:gd name="T7" fmla="*/ 78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4" y="784"/>
                                  </a:move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lnTo>
                                    <a:pt x="114" y="7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57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6 w 1635"/>
                                <a:gd name="T1" fmla="*/ 763 h 847"/>
                                <a:gd name="T2" fmla="*/ 116 w 1635"/>
                                <a:gd name="T3" fmla="*/ 764 h 847"/>
                                <a:gd name="T4" fmla="*/ 116 w 1635"/>
                                <a:gd name="T5" fmla="*/ 764 h 847"/>
                                <a:gd name="T6" fmla="*/ 116 w 1635"/>
                                <a:gd name="T7" fmla="*/ 76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6" y="763"/>
                                  </a:moveTo>
                                  <a:lnTo>
                                    <a:pt x="116" y="764"/>
                                  </a:lnTo>
                                  <a:lnTo>
                                    <a:pt x="116" y="764"/>
                                  </a:lnTo>
                                  <a:lnTo>
                                    <a:pt x="116" y="7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57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9 w 1635"/>
                                <a:gd name="T1" fmla="*/ 743 h 847"/>
                                <a:gd name="T2" fmla="*/ 119 w 1635"/>
                                <a:gd name="T3" fmla="*/ 743 h 847"/>
                                <a:gd name="T4" fmla="*/ 119 w 1635"/>
                                <a:gd name="T5" fmla="*/ 743 h 847"/>
                                <a:gd name="T6" fmla="*/ 119 w 1635"/>
                                <a:gd name="T7" fmla="*/ 74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9" y="743"/>
                                  </a:moveTo>
                                  <a:lnTo>
                                    <a:pt x="119" y="743"/>
                                  </a:lnTo>
                                  <a:lnTo>
                                    <a:pt x="119" y="743"/>
                                  </a:lnTo>
                                  <a:lnTo>
                                    <a:pt x="119" y="7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57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2 w 1635"/>
                                <a:gd name="T1" fmla="*/ 722 h 847"/>
                                <a:gd name="T2" fmla="*/ 122 w 1635"/>
                                <a:gd name="T3" fmla="*/ 723 h 847"/>
                                <a:gd name="T4" fmla="*/ 122 w 1635"/>
                                <a:gd name="T5" fmla="*/ 723 h 847"/>
                                <a:gd name="T6" fmla="*/ 122 w 1635"/>
                                <a:gd name="T7" fmla="*/ 72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2" y="722"/>
                                  </a:moveTo>
                                  <a:lnTo>
                                    <a:pt x="122" y="723"/>
                                  </a:lnTo>
                                  <a:lnTo>
                                    <a:pt x="122" y="723"/>
                                  </a:lnTo>
                                  <a:lnTo>
                                    <a:pt x="122" y="7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57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6 w 1635"/>
                                <a:gd name="T1" fmla="*/ 702 h 847"/>
                                <a:gd name="T2" fmla="*/ 126 w 1635"/>
                                <a:gd name="T3" fmla="*/ 703 h 847"/>
                                <a:gd name="T4" fmla="*/ 126 w 1635"/>
                                <a:gd name="T5" fmla="*/ 703 h 847"/>
                                <a:gd name="T6" fmla="*/ 126 w 1635"/>
                                <a:gd name="T7" fmla="*/ 70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6" y="702"/>
                                  </a:moveTo>
                                  <a:lnTo>
                                    <a:pt x="126" y="703"/>
                                  </a:lnTo>
                                  <a:lnTo>
                                    <a:pt x="126" y="703"/>
                                  </a:lnTo>
                                  <a:lnTo>
                                    <a:pt x="126" y="7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57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72 w 1635"/>
                                <a:gd name="T1" fmla="*/ 475 h 847"/>
                                <a:gd name="T2" fmla="*/ 170 w 1635"/>
                                <a:gd name="T3" fmla="*/ 479 h 847"/>
                                <a:gd name="T4" fmla="*/ 152 w 1635"/>
                                <a:gd name="T5" fmla="*/ 516 h 847"/>
                                <a:gd name="T6" fmla="*/ 143 w 1635"/>
                                <a:gd name="T7" fmla="*/ 536 h 847"/>
                                <a:gd name="T8" fmla="*/ 135 w 1635"/>
                                <a:gd name="T9" fmla="*/ 555 h 847"/>
                                <a:gd name="T10" fmla="*/ 128 w 1635"/>
                                <a:gd name="T11" fmla="*/ 574 h 847"/>
                                <a:gd name="T12" fmla="*/ 121 w 1635"/>
                                <a:gd name="T13" fmla="*/ 594 h 847"/>
                                <a:gd name="T14" fmla="*/ 120 w 1635"/>
                                <a:gd name="T15" fmla="*/ 596 h 847"/>
                                <a:gd name="T16" fmla="*/ 151 w 1635"/>
                                <a:gd name="T17" fmla="*/ 605 h 847"/>
                                <a:gd name="T18" fmla="*/ 151 w 1635"/>
                                <a:gd name="T19" fmla="*/ 605 h 847"/>
                                <a:gd name="T20" fmla="*/ 158 w 1635"/>
                                <a:gd name="T21" fmla="*/ 585 h 847"/>
                                <a:gd name="T22" fmla="*/ 158 w 1635"/>
                                <a:gd name="T23" fmla="*/ 585 h 847"/>
                                <a:gd name="T24" fmla="*/ 165 w 1635"/>
                                <a:gd name="T25" fmla="*/ 567 h 847"/>
                                <a:gd name="T26" fmla="*/ 165 w 1635"/>
                                <a:gd name="T27" fmla="*/ 567 h 847"/>
                                <a:gd name="T28" fmla="*/ 173 w 1635"/>
                                <a:gd name="T29" fmla="*/ 548 h 847"/>
                                <a:gd name="T30" fmla="*/ 173 w 1635"/>
                                <a:gd name="T31" fmla="*/ 548 h 847"/>
                                <a:gd name="T32" fmla="*/ 181 w 1635"/>
                                <a:gd name="T33" fmla="*/ 530 h 847"/>
                                <a:gd name="T34" fmla="*/ 181 w 1635"/>
                                <a:gd name="T35" fmla="*/ 530 h 847"/>
                                <a:gd name="T36" fmla="*/ 199 w 1635"/>
                                <a:gd name="T37" fmla="*/ 494 h 847"/>
                                <a:gd name="T38" fmla="*/ 199 w 1635"/>
                                <a:gd name="T39" fmla="*/ 494 h 847"/>
                                <a:gd name="T40" fmla="*/ 201 w 1635"/>
                                <a:gd name="T41" fmla="*/ 490 h 847"/>
                                <a:gd name="T42" fmla="*/ 172 w 1635"/>
                                <a:gd name="T43" fmla="*/ 47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72" y="475"/>
                                  </a:moveTo>
                                  <a:lnTo>
                                    <a:pt x="170" y="479"/>
                                  </a:lnTo>
                                  <a:lnTo>
                                    <a:pt x="152" y="516"/>
                                  </a:lnTo>
                                  <a:lnTo>
                                    <a:pt x="143" y="536"/>
                                  </a:lnTo>
                                  <a:lnTo>
                                    <a:pt x="135" y="555"/>
                                  </a:lnTo>
                                  <a:lnTo>
                                    <a:pt x="128" y="574"/>
                                  </a:lnTo>
                                  <a:lnTo>
                                    <a:pt x="121" y="594"/>
                                  </a:lnTo>
                                  <a:lnTo>
                                    <a:pt x="120" y="596"/>
                                  </a:lnTo>
                                  <a:lnTo>
                                    <a:pt x="151" y="605"/>
                                  </a:lnTo>
                                  <a:lnTo>
                                    <a:pt x="151" y="605"/>
                                  </a:lnTo>
                                  <a:lnTo>
                                    <a:pt x="158" y="585"/>
                                  </a:lnTo>
                                  <a:lnTo>
                                    <a:pt x="158" y="585"/>
                                  </a:lnTo>
                                  <a:lnTo>
                                    <a:pt x="165" y="567"/>
                                  </a:lnTo>
                                  <a:lnTo>
                                    <a:pt x="165" y="567"/>
                                  </a:lnTo>
                                  <a:lnTo>
                                    <a:pt x="173" y="548"/>
                                  </a:lnTo>
                                  <a:lnTo>
                                    <a:pt x="173" y="548"/>
                                  </a:lnTo>
                                  <a:lnTo>
                                    <a:pt x="181" y="530"/>
                                  </a:lnTo>
                                  <a:lnTo>
                                    <a:pt x="181" y="530"/>
                                  </a:lnTo>
                                  <a:lnTo>
                                    <a:pt x="199" y="494"/>
                                  </a:lnTo>
                                  <a:lnTo>
                                    <a:pt x="199" y="494"/>
                                  </a:lnTo>
                                  <a:lnTo>
                                    <a:pt x="201" y="490"/>
                                  </a:lnTo>
                                  <a:lnTo>
                                    <a:pt x="172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57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2 w 1635"/>
                                <a:gd name="T1" fmla="*/ 604 h 847"/>
                                <a:gd name="T2" fmla="*/ 151 w 1635"/>
                                <a:gd name="T3" fmla="*/ 604 h 847"/>
                                <a:gd name="T4" fmla="*/ 151 w 1635"/>
                                <a:gd name="T5" fmla="*/ 605 h 847"/>
                                <a:gd name="T6" fmla="*/ 152 w 1635"/>
                                <a:gd name="T7" fmla="*/ 60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2" y="604"/>
                                  </a:moveTo>
                                  <a:lnTo>
                                    <a:pt x="151" y="604"/>
                                  </a:lnTo>
                                  <a:lnTo>
                                    <a:pt x="151" y="605"/>
                                  </a:lnTo>
                                  <a:lnTo>
                                    <a:pt x="152" y="6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57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8 w 1635"/>
                                <a:gd name="T1" fmla="*/ 585 h 847"/>
                                <a:gd name="T2" fmla="*/ 158 w 1635"/>
                                <a:gd name="T3" fmla="*/ 585 h 847"/>
                                <a:gd name="T4" fmla="*/ 158 w 1635"/>
                                <a:gd name="T5" fmla="*/ 586 h 847"/>
                                <a:gd name="T6" fmla="*/ 158 w 1635"/>
                                <a:gd name="T7" fmla="*/ 58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8" y="585"/>
                                  </a:moveTo>
                                  <a:lnTo>
                                    <a:pt x="158" y="585"/>
                                  </a:lnTo>
                                  <a:lnTo>
                                    <a:pt x="158" y="586"/>
                                  </a:lnTo>
                                  <a:lnTo>
                                    <a:pt x="158" y="5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57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65 w 1635"/>
                                <a:gd name="T1" fmla="*/ 567 h 847"/>
                                <a:gd name="T2" fmla="*/ 165 w 1635"/>
                                <a:gd name="T3" fmla="*/ 567 h 847"/>
                                <a:gd name="T4" fmla="*/ 165 w 1635"/>
                                <a:gd name="T5" fmla="*/ 567 h 847"/>
                                <a:gd name="T6" fmla="*/ 165 w 1635"/>
                                <a:gd name="T7" fmla="*/ 567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65" y="567"/>
                                  </a:moveTo>
                                  <a:lnTo>
                                    <a:pt x="165" y="567"/>
                                  </a:lnTo>
                                  <a:lnTo>
                                    <a:pt x="165" y="567"/>
                                  </a:lnTo>
                                  <a:lnTo>
                                    <a:pt x="165" y="5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58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81 w 1635"/>
                                <a:gd name="T1" fmla="*/ 530 h 847"/>
                                <a:gd name="T2" fmla="*/ 181 w 1635"/>
                                <a:gd name="T3" fmla="*/ 530 h 847"/>
                                <a:gd name="T4" fmla="*/ 181 w 1635"/>
                                <a:gd name="T5" fmla="*/ 530 h 847"/>
                                <a:gd name="T6" fmla="*/ 181 w 1635"/>
                                <a:gd name="T7" fmla="*/ 530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81" y="530"/>
                                  </a:moveTo>
                                  <a:lnTo>
                                    <a:pt x="181" y="530"/>
                                  </a:lnTo>
                                  <a:lnTo>
                                    <a:pt x="181" y="530"/>
                                  </a:lnTo>
                                  <a:lnTo>
                                    <a:pt x="181" y="5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58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99 w 1635"/>
                                <a:gd name="T1" fmla="*/ 493 h 847"/>
                                <a:gd name="T2" fmla="*/ 199 w 1635"/>
                                <a:gd name="T3" fmla="*/ 494 h 847"/>
                                <a:gd name="T4" fmla="*/ 199 w 1635"/>
                                <a:gd name="T5" fmla="*/ 494 h 847"/>
                                <a:gd name="T6" fmla="*/ 199 w 1635"/>
                                <a:gd name="T7" fmla="*/ 49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99" y="493"/>
                                  </a:moveTo>
                                  <a:lnTo>
                                    <a:pt x="199" y="494"/>
                                  </a:lnTo>
                                  <a:lnTo>
                                    <a:pt x="199" y="494"/>
                                  </a:lnTo>
                                  <a:lnTo>
                                    <a:pt x="199" y="4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58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306 w 1635"/>
                                <a:gd name="T1" fmla="*/ 289 h 847"/>
                                <a:gd name="T2" fmla="*/ 289 w 1635"/>
                                <a:gd name="T3" fmla="*/ 307 h 847"/>
                                <a:gd name="T4" fmla="*/ 262 w 1635"/>
                                <a:gd name="T5" fmla="*/ 339 h 847"/>
                                <a:gd name="T6" fmla="*/ 237 w 1635"/>
                                <a:gd name="T7" fmla="*/ 372 h 847"/>
                                <a:gd name="T8" fmla="*/ 224 w 1635"/>
                                <a:gd name="T9" fmla="*/ 391 h 847"/>
                                <a:gd name="T10" fmla="*/ 250 w 1635"/>
                                <a:gd name="T11" fmla="*/ 409 h 847"/>
                                <a:gd name="T12" fmla="*/ 263 w 1635"/>
                                <a:gd name="T13" fmla="*/ 391 h 847"/>
                                <a:gd name="T14" fmla="*/ 263 w 1635"/>
                                <a:gd name="T15" fmla="*/ 391 h 847"/>
                                <a:gd name="T16" fmla="*/ 287 w 1635"/>
                                <a:gd name="T17" fmla="*/ 360 h 847"/>
                                <a:gd name="T18" fmla="*/ 287 w 1635"/>
                                <a:gd name="T19" fmla="*/ 360 h 847"/>
                                <a:gd name="T20" fmla="*/ 314 w 1635"/>
                                <a:gd name="T21" fmla="*/ 328 h 847"/>
                                <a:gd name="T22" fmla="*/ 314 w 1635"/>
                                <a:gd name="T23" fmla="*/ 328 h 847"/>
                                <a:gd name="T24" fmla="*/ 330 w 1635"/>
                                <a:gd name="T25" fmla="*/ 311 h 847"/>
                                <a:gd name="T26" fmla="*/ 306 w 1635"/>
                                <a:gd name="T27" fmla="*/ 28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306" y="289"/>
                                  </a:moveTo>
                                  <a:lnTo>
                                    <a:pt x="289" y="307"/>
                                  </a:lnTo>
                                  <a:lnTo>
                                    <a:pt x="262" y="339"/>
                                  </a:lnTo>
                                  <a:lnTo>
                                    <a:pt x="237" y="372"/>
                                  </a:lnTo>
                                  <a:lnTo>
                                    <a:pt x="224" y="391"/>
                                  </a:lnTo>
                                  <a:lnTo>
                                    <a:pt x="250" y="409"/>
                                  </a:lnTo>
                                  <a:lnTo>
                                    <a:pt x="263" y="391"/>
                                  </a:lnTo>
                                  <a:lnTo>
                                    <a:pt x="263" y="391"/>
                                  </a:lnTo>
                                  <a:lnTo>
                                    <a:pt x="287" y="360"/>
                                  </a:lnTo>
                                  <a:lnTo>
                                    <a:pt x="287" y="360"/>
                                  </a:lnTo>
                                  <a:lnTo>
                                    <a:pt x="314" y="328"/>
                                  </a:lnTo>
                                  <a:lnTo>
                                    <a:pt x="314" y="328"/>
                                  </a:lnTo>
                                  <a:lnTo>
                                    <a:pt x="330" y="311"/>
                                  </a:lnTo>
                                  <a:lnTo>
                                    <a:pt x="306" y="2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58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263 w 1635"/>
                                <a:gd name="T1" fmla="*/ 391 h 847"/>
                                <a:gd name="T2" fmla="*/ 263 w 1635"/>
                                <a:gd name="T3" fmla="*/ 391 h 847"/>
                                <a:gd name="T4" fmla="*/ 262 w 1635"/>
                                <a:gd name="T5" fmla="*/ 392 h 847"/>
                                <a:gd name="T6" fmla="*/ 263 w 1635"/>
                                <a:gd name="T7" fmla="*/ 39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263" y="391"/>
                                  </a:moveTo>
                                  <a:lnTo>
                                    <a:pt x="263" y="391"/>
                                  </a:lnTo>
                                  <a:lnTo>
                                    <a:pt x="262" y="392"/>
                                  </a:lnTo>
                                  <a:lnTo>
                                    <a:pt x="263" y="3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58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287 w 1635"/>
                                <a:gd name="T1" fmla="*/ 359 h 847"/>
                                <a:gd name="T2" fmla="*/ 287 w 1635"/>
                                <a:gd name="T3" fmla="*/ 360 h 847"/>
                                <a:gd name="T4" fmla="*/ 287 w 1635"/>
                                <a:gd name="T5" fmla="*/ 360 h 847"/>
                                <a:gd name="T6" fmla="*/ 287 w 1635"/>
                                <a:gd name="T7" fmla="*/ 35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287" y="359"/>
                                  </a:moveTo>
                                  <a:lnTo>
                                    <a:pt x="287" y="360"/>
                                  </a:lnTo>
                                  <a:lnTo>
                                    <a:pt x="287" y="360"/>
                                  </a:lnTo>
                                  <a:lnTo>
                                    <a:pt x="287" y="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58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314 w 1635"/>
                                <a:gd name="T1" fmla="*/ 328 h 847"/>
                                <a:gd name="T2" fmla="*/ 314 w 1635"/>
                                <a:gd name="T3" fmla="*/ 328 h 847"/>
                                <a:gd name="T4" fmla="*/ 313 w 1635"/>
                                <a:gd name="T5" fmla="*/ 329 h 847"/>
                                <a:gd name="T6" fmla="*/ 314 w 1635"/>
                                <a:gd name="T7" fmla="*/ 32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314" y="328"/>
                                  </a:moveTo>
                                  <a:lnTo>
                                    <a:pt x="314" y="328"/>
                                  </a:lnTo>
                                  <a:lnTo>
                                    <a:pt x="313" y="329"/>
                                  </a:lnTo>
                                  <a:lnTo>
                                    <a:pt x="314" y="3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58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83 w 1635"/>
                                <a:gd name="T1" fmla="*/ 145 h 847"/>
                                <a:gd name="T2" fmla="*/ 448 w 1635"/>
                                <a:gd name="T3" fmla="*/ 167 h 847"/>
                                <a:gd name="T4" fmla="*/ 414 w 1635"/>
                                <a:gd name="T5" fmla="*/ 192 h 847"/>
                                <a:gd name="T6" fmla="*/ 380 w 1635"/>
                                <a:gd name="T7" fmla="*/ 219 h 847"/>
                                <a:gd name="T8" fmla="*/ 377 w 1635"/>
                                <a:gd name="T9" fmla="*/ 222 h 847"/>
                                <a:gd name="T10" fmla="*/ 398 w 1635"/>
                                <a:gd name="T11" fmla="*/ 246 h 847"/>
                                <a:gd name="T12" fmla="*/ 401 w 1635"/>
                                <a:gd name="T13" fmla="*/ 244 h 847"/>
                                <a:gd name="T14" fmla="*/ 401 w 1635"/>
                                <a:gd name="T15" fmla="*/ 244 h 847"/>
                                <a:gd name="T16" fmla="*/ 433 w 1635"/>
                                <a:gd name="T17" fmla="*/ 218 h 847"/>
                                <a:gd name="T18" fmla="*/ 433 w 1635"/>
                                <a:gd name="T19" fmla="*/ 218 h 847"/>
                                <a:gd name="T20" fmla="*/ 466 w 1635"/>
                                <a:gd name="T21" fmla="*/ 194 h 847"/>
                                <a:gd name="T22" fmla="*/ 466 w 1635"/>
                                <a:gd name="T23" fmla="*/ 194 h 847"/>
                                <a:gd name="T24" fmla="*/ 500 w 1635"/>
                                <a:gd name="T25" fmla="*/ 171 h 847"/>
                                <a:gd name="T26" fmla="*/ 483 w 1635"/>
                                <a:gd name="T27" fmla="*/ 14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83" y="145"/>
                                  </a:moveTo>
                                  <a:lnTo>
                                    <a:pt x="448" y="167"/>
                                  </a:lnTo>
                                  <a:lnTo>
                                    <a:pt x="414" y="192"/>
                                  </a:lnTo>
                                  <a:lnTo>
                                    <a:pt x="380" y="219"/>
                                  </a:lnTo>
                                  <a:lnTo>
                                    <a:pt x="377" y="222"/>
                                  </a:lnTo>
                                  <a:lnTo>
                                    <a:pt x="398" y="246"/>
                                  </a:lnTo>
                                  <a:lnTo>
                                    <a:pt x="401" y="244"/>
                                  </a:lnTo>
                                  <a:lnTo>
                                    <a:pt x="401" y="244"/>
                                  </a:lnTo>
                                  <a:lnTo>
                                    <a:pt x="433" y="218"/>
                                  </a:lnTo>
                                  <a:lnTo>
                                    <a:pt x="433" y="218"/>
                                  </a:lnTo>
                                  <a:lnTo>
                                    <a:pt x="466" y="194"/>
                                  </a:lnTo>
                                  <a:lnTo>
                                    <a:pt x="466" y="194"/>
                                  </a:lnTo>
                                  <a:lnTo>
                                    <a:pt x="500" y="171"/>
                                  </a:lnTo>
                                  <a:lnTo>
                                    <a:pt x="48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58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01 w 1635"/>
                                <a:gd name="T1" fmla="*/ 244 h 847"/>
                                <a:gd name="T2" fmla="*/ 401 w 1635"/>
                                <a:gd name="T3" fmla="*/ 244 h 847"/>
                                <a:gd name="T4" fmla="*/ 401 w 1635"/>
                                <a:gd name="T5" fmla="*/ 244 h 847"/>
                                <a:gd name="T6" fmla="*/ 401 w 1635"/>
                                <a:gd name="T7" fmla="*/ 24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01" y="244"/>
                                  </a:moveTo>
                                  <a:lnTo>
                                    <a:pt x="401" y="244"/>
                                  </a:lnTo>
                                  <a:lnTo>
                                    <a:pt x="401" y="244"/>
                                  </a:lnTo>
                                  <a:lnTo>
                                    <a:pt x="401" y="2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58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33 w 1635"/>
                                <a:gd name="T1" fmla="*/ 218 h 847"/>
                                <a:gd name="T2" fmla="*/ 433 w 1635"/>
                                <a:gd name="T3" fmla="*/ 218 h 847"/>
                                <a:gd name="T4" fmla="*/ 433 w 1635"/>
                                <a:gd name="T5" fmla="*/ 218 h 847"/>
                                <a:gd name="T6" fmla="*/ 433 w 1635"/>
                                <a:gd name="T7" fmla="*/ 21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33" y="218"/>
                                  </a:moveTo>
                                  <a:lnTo>
                                    <a:pt x="433" y="218"/>
                                  </a:lnTo>
                                  <a:lnTo>
                                    <a:pt x="433" y="218"/>
                                  </a:lnTo>
                                  <a:lnTo>
                                    <a:pt x="433" y="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58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467 w 1635"/>
                                <a:gd name="T1" fmla="*/ 194 h 847"/>
                                <a:gd name="T2" fmla="*/ 466 w 1635"/>
                                <a:gd name="T3" fmla="*/ 194 h 847"/>
                                <a:gd name="T4" fmla="*/ 466 w 1635"/>
                                <a:gd name="T5" fmla="*/ 194 h 847"/>
                                <a:gd name="T6" fmla="*/ 467 w 1635"/>
                                <a:gd name="T7" fmla="*/ 19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467" y="194"/>
                                  </a:moveTo>
                                  <a:lnTo>
                                    <a:pt x="466" y="194"/>
                                  </a:lnTo>
                                  <a:lnTo>
                                    <a:pt x="466" y="194"/>
                                  </a:lnTo>
                                  <a:lnTo>
                                    <a:pt x="467" y="1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59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90 w 1635"/>
                                <a:gd name="T1" fmla="*/ 48 h 847"/>
                                <a:gd name="T2" fmla="*/ 681 w 1635"/>
                                <a:gd name="T3" fmla="*/ 51 h 847"/>
                                <a:gd name="T4" fmla="*/ 640 w 1635"/>
                                <a:gd name="T5" fmla="*/ 66 h 847"/>
                                <a:gd name="T6" fmla="*/ 599 w 1635"/>
                                <a:gd name="T7" fmla="*/ 83 h 847"/>
                                <a:gd name="T8" fmla="*/ 569 w 1635"/>
                                <a:gd name="T9" fmla="*/ 97 h 847"/>
                                <a:gd name="T10" fmla="*/ 583 w 1635"/>
                                <a:gd name="T11" fmla="*/ 126 h 847"/>
                                <a:gd name="T12" fmla="*/ 612 w 1635"/>
                                <a:gd name="T13" fmla="*/ 112 h 847"/>
                                <a:gd name="T14" fmla="*/ 612 w 1635"/>
                                <a:gd name="T15" fmla="*/ 112 h 847"/>
                                <a:gd name="T16" fmla="*/ 652 w 1635"/>
                                <a:gd name="T17" fmla="*/ 95 h 847"/>
                                <a:gd name="T18" fmla="*/ 652 w 1635"/>
                                <a:gd name="T19" fmla="*/ 95 h 847"/>
                                <a:gd name="T20" fmla="*/ 691 w 1635"/>
                                <a:gd name="T21" fmla="*/ 81 h 847"/>
                                <a:gd name="T22" fmla="*/ 691 w 1635"/>
                                <a:gd name="T23" fmla="*/ 81 h 847"/>
                                <a:gd name="T24" fmla="*/ 700 w 1635"/>
                                <a:gd name="T25" fmla="*/ 78 h 847"/>
                                <a:gd name="T26" fmla="*/ 690 w 1635"/>
                                <a:gd name="T27" fmla="*/ 4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90" y="48"/>
                                  </a:moveTo>
                                  <a:lnTo>
                                    <a:pt x="681" y="51"/>
                                  </a:lnTo>
                                  <a:lnTo>
                                    <a:pt x="640" y="66"/>
                                  </a:lnTo>
                                  <a:lnTo>
                                    <a:pt x="599" y="83"/>
                                  </a:lnTo>
                                  <a:lnTo>
                                    <a:pt x="569" y="97"/>
                                  </a:lnTo>
                                  <a:lnTo>
                                    <a:pt x="583" y="126"/>
                                  </a:lnTo>
                                  <a:lnTo>
                                    <a:pt x="612" y="112"/>
                                  </a:lnTo>
                                  <a:lnTo>
                                    <a:pt x="612" y="112"/>
                                  </a:lnTo>
                                  <a:lnTo>
                                    <a:pt x="652" y="95"/>
                                  </a:lnTo>
                                  <a:lnTo>
                                    <a:pt x="652" y="95"/>
                                  </a:lnTo>
                                  <a:lnTo>
                                    <a:pt x="691" y="81"/>
                                  </a:lnTo>
                                  <a:lnTo>
                                    <a:pt x="691" y="81"/>
                                  </a:lnTo>
                                  <a:lnTo>
                                    <a:pt x="700" y="78"/>
                                  </a:lnTo>
                                  <a:lnTo>
                                    <a:pt x="690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59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12 w 1635"/>
                                <a:gd name="T1" fmla="*/ 112 h 847"/>
                                <a:gd name="T2" fmla="*/ 612 w 1635"/>
                                <a:gd name="T3" fmla="*/ 112 h 847"/>
                                <a:gd name="T4" fmla="*/ 612 w 1635"/>
                                <a:gd name="T5" fmla="*/ 112 h 847"/>
                                <a:gd name="T6" fmla="*/ 612 w 1635"/>
                                <a:gd name="T7" fmla="*/ 11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12" y="112"/>
                                  </a:moveTo>
                                  <a:lnTo>
                                    <a:pt x="612" y="112"/>
                                  </a:lnTo>
                                  <a:lnTo>
                                    <a:pt x="612" y="112"/>
                                  </a:lnTo>
                                  <a:lnTo>
                                    <a:pt x="612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59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52 w 1635"/>
                                <a:gd name="T1" fmla="*/ 95 h 847"/>
                                <a:gd name="T2" fmla="*/ 652 w 1635"/>
                                <a:gd name="T3" fmla="*/ 95 h 847"/>
                                <a:gd name="T4" fmla="*/ 651 w 1635"/>
                                <a:gd name="T5" fmla="*/ 96 h 847"/>
                                <a:gd name="T6" fmla="*/ 652 w 1635"/>
                                <a:gd name="T7" fmla="*/ 9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52" y="95"/>
                                  </a:moveTo>
                                  <a:lnTo>
                                    <a:pt x="652" y="95"/>
                                  </a:lnTo>
                                  <a:lnTo>
                                    <a:pt x="651" y="96"/>
                                  </a:lnTo>
                                  <a:lnTo>
                                    <a:pt x="652" y="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59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692 w 1635"/>
                                <a:gd name="T1" fmla="*/ 81 h 847"/>
                                <a:gd name="T2" fmla="*/ 691 w 1635"/>
                                <a:gd name="T3" fmla="*/ 81 h 847"/>
                                <a:gd name="T4" fmla="*/ 691 w 1635"/>
                                <a:gd name="T5" fmla="*/ 81 h 847"/>
                                <a:gd name="T6" fmla="*/ 692 w 1635"/>
                                <a:gd name="T7" fmla="*/ 8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692" y="81"/>
                                  </a:moveTo>
                                  <a:lnTo>
                                    <a:pt x="691" y="81"/>
                                  </a:lnTo>
                                  <a:lnTo>
                                    <a:pt x="691" y="81"/>
                                  </a:lnTo>
                                  <a:lnTo>
                                    <a:pt x="692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59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914 w 1635"/>
                                <a:gd name="T1" fmla="*/ 3 h 847"/>
                                <a:gd name="T2" fmla="*/ 903 w 1635"/>
                                <a:gd name="T3" fmla="*/ 3 h 847"/>
                                <a:gd name="T4" fmla="*/ 879 w 1635"/>
                                <a:gd name="T5" fmla="*/ 6 h 847"/>
                                <a:gd name="T6" fmla="*/ 857 w 1635"/>
                                <a:gd name="T7" fmla="*/ 9 h 847"/>
                                <a:gd name="T8" fmla="*/ 834 w 1635"/>
                                <a:gd name="T9" fmla="*/ 12 h 847"/>
                                <a:gd name="T10" fmla="*/ 812 w 1635"/>
                                <a:gd name="T11" fmla="*/ 16 h 847"/>
                                <a:gd name="T12" fmla="*/ 785 w 1635"/>
                                <a:gd name="T13" fmla="*/ 22 h 847"/>
                                <a:gd name="T14" fmla="*/ 792 w 1635"/>
                                <a:gd name="T15" fmla="*/ 53 h 847"/>
                                <a:gd name="T16" fmla="*/ 796 w 1635"/>
                                <a:gd name="T17" fmla="*/ 52 h 847"/>
                                <a:gd name="T18" fmla="*/ 796 w 1635"/>
                                <a:gd name="T19" fmla="*/ 52 h 847"/>
                                <a:gd name="T20" fmla="*/ 818 w 1635"/>
                                <a:gd name="T21" fmla="*/ 48 h 847"/>
                                <a:gd name="T22" fmla="*/ 818 w 1635"/>
                                <a:gd name="T23" fmla="*/ 48 h 847"/>
                                <a:gd name="T24" fmla="*/ 840 w 1635"/>
                                <a:gd name="T25" fmla="*/ 44 h 847"/>
                                <a:gd name="T26" fmla="*/ 840 w 1635"/>
                                <a:gd name="T27" fmla="*/ 44 h 847"/>
                                <a:gd name="T28" fmla="*/ 861 w 1635"/>
                                <a:gd name="T29" fmla="*/ 41 h 847"/>
                                <a:gd name="T30" fmla="*/ 862 w 1635"/>
                                <a:gd name="T31" fmla="*/ 41 h 847"/>
                                <a:gd name="T32" fmla="*/ 884 w 1635"/>
                                <a:gd name="T33" fmla="*/ 38 h 847"/>
                                <a:gd name="T34" fmla="*/ 884 w 1635"/>
                                <a:gd name="T35" fmla="*/ 38 h 847"/>
                                <a:gd name="T36" fmla="*/ 906 w 1635"/>
                                <a:gd name="T37" fmla="*/ 36 h 847"/>
                                <a:gd name="T38" fmla="*/ 905 w 1635"/>
                                <a:gd name="T39" fmla="*/ 36 h 847"/>
                                <a:gd name="T40" fmla="*/ 917 w 1635"/>
                                <a:gd name="T41" fmla="*/ 35 h 847"/>
                                <a:gd name="T42" fmla="*/ 914 w 1635"/>
                                <a:gd name="T43" fmla="*/ 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914" y="3"/>
                                  </a:moveTo>
                                  <a:lnTo>
                                    <a:pt x="903" y="3"/>
                                  </a:lnTo>
                                  <a:lnTo>
                                    <a:pt x="879" y="6"/>
                                  </a:lnTo>
                                  <a:lnTo>
                                    <a:pt x="857" y="9"/>
                                  </a:lnTo>
                                  <a:lnTo>
                                    <a:pt x="834" y="12"/>
                                  </a:lnTo>
                                  <a:lnTo>
                                    <a:pt x="812" y="16"/>
                                  </a:lnTo>
                                  <a:lnTo>
                                    <a:pt x="785" y="22"/>
                                  </a:lnTo>
                                  <a:lnTo>
                                    <a:pt x="792" y="53"/>
                                  </a:lnTo>
                                  <a:lnTo>
                                    <a:pt x="796" y="52"/>
                                  </a:lnTo>
                                  <a:lnTo>
                                    <a:pt x="796" y="52"/>
                                  </a:lnTo>
                                  <a:lnTo>
                                    <a:pt x="818" y="48"/>
                                  </a:lnTo>
                                  <a:lnTo>
                                    <a:pt x="818" y="48"/>
                                  </a:lnTo>
                                  <a:lnTo>
                                    <a:pt x="840" y="44"/>
                                  </a:lnTo>
                                  <a:lnTo>
                                    <a:pt x="840" y="44"/>
                                  </a:lnTo>
                                  <a:lnTo>
                                    <a:pt x="861" y="41"/>
                                  </a:lnTo>
                                  <a:lnTo>
                                    <a:pt x="862" y="41"/>
                                  </a:lnTo>
                                  <a:lnTo>
                                    <a:pt x="884" y="38"/>
                                  </a:lnTo>
                                  <a:lnTo>
                                    <a:pt x="884" y="38"/>
                                  </a:lnTo>
                                  <a:lnTo>
                                    <a:pt x="906" y="36"/>
                                  </a:lnTo>
                                  <a:lnTo>
                                    <a:pt x="905" y="36"/>
                                  </a:lnTo>
                                  <a:lnTo>
                                    <a:pt x="917" y="35"/>
                                  </a:lnTo>
                                  <a:lnTo>
                                    <a:pt x="91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59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796 w 1635"/>
                                <a:gd name="T1" fmla="*/ 52 h 847"/>
                                <a:gd name="T2" fmla="*/ 796 w 1635"/>
                                <a:gd name="T3" fmla="*/ 52 h 847"/>
                                <a:gd name="T4" fmla="*/ 796 w 1635"/>
                                <a:gd name="T5" fmla="*/ 52 h 847"/>
                                <a:gd name="T6" fmla="*/ 796 w 1635"/>
                                <a:gd name="T7" fmla="*/ 5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796" y="52"/>
                                  </a:moveTo>
                                  <a:lnTo>
                                    <a:pt x="796" y="52"/>
                                  </a:lnTo>
                                  <a:lnTo>
                                    <a:pt x="796" y="52"/>
                                  </a:lnTo>
                                  <a:lnTo>
                                    <a:pt x="796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59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18 w 1635"/>
                                <a:gd name="T1" fmla="*/ 48 h 847"/>
                                <a:gd name="T2" fmla="*/ 818 w 1635"/>
                                <a:gd name="T3" fmla="*/ 48 h 847"/>
                                <a:gd name="T4" fmla="*/ 817 w 1635"/>
                                <a:gd name="T5" fmla="*/ 48 h 847"/>
                                <a:gd name="T6" fmla="*/ 818 w 1635"/>
                                <a:gd name="T7" fmla="*/ 4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18" y="48"/>
                                  </a:moveTo>
                                  <a:lnTo>
                                    <a:pt x="818" y="48"/>
                                  </a:lnTo>
                                  <a:lnTo>
                                    <a:pt x="817" y="48"/>
                                  </a:lnTo>
                                  <a:lnTo>
                                    <a:pt x="818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59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40 w 1635"/>
                                <a:gd name="T1" fmla="*/ 44 h 847"/>
                                <a:gd name="T2" fmla="*/ 840 w 1635"/>
                                <a:gd name="T3" fmla="*/ 44 h 847"/>
                                <a:gd name="T4" fmla="*/ 839 w 1635"/>
                                <a:gd name="T5" fmla="*/ 44 h 847"/>
                                <a:gd name="T6" fmla="*/ 840 w 1635"/>
                                <a:gd name="T7" fmla="*/ 44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40" y="44"/>
                                  </a:moveTo>
                                  <a:lnTo>
                                    <a:pt x="840" y="44"/>
                                  </a:lnTo>
                                  <a:lnTo>
                                    <a:pt x="839" y="44"/>
                                  </a:lnTo>
                                  <a:lnTo>
                                    <a:pt x="8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59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62 w 1635"/>
                                <a:gd name="T1" fmla="*/ 41 h 847"/>
                                <a:gd name="T2" fmla="*/ 861 w 1635"/>
                                <a:gd name="T3" fmla="*/ 41 h 847"/>
                                <a:gd name="T4" fmla="*/ 861 w 1635"/>
                                <a:gd name="T5" fmla="*/ 41 h 847"/>
                                <a:gd name="T6" fmla="*/ 862 w 1635"/>
                                <a:gd name="T7" fmla="*/ 4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62" y="41"/>
                                  </a:moveTo>
                                  <a:lnTo>
                                    <a:pt x="861" y="41"/>
                                  </a:lnTo>
                                  <a:lnTo>
                                    <a:pt x="861" y="41"/>
                                  </a:lnTo>
                                  <a:lnTo>
                                    <a:pt x="862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59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884 w 1635"/>
                                <a:gd name="T1" fmla="*/ 38 h 847"/>
                                <a:gd name="T2" fmla="*/ 884 w 1635"/>
                                <a:gd name="T3" fmla="*/ 38 h 847"/>
                                <a:gd name="T4" fmla="*/ 883 w 1635"/>
                                <a:gd name="T5" fmla="*/ 38 h 847"/>
                                <a:gd name="T6" fmla="*/ 884 w 1635"/>
                                <a:gd name="T7" fmla="*/ 38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884" y="38"/>
                                  </a:moveTo>
                                  <a:lnTo>
                                    <a:pt x="884" y="38"/>
                                  </a:lnTo>
                                  <a:lnTo>
                                    <a:pt x="883" y="38"/>
                                  </a:lnTo>
                                  <a:lnTo>
                                    <a:pt x="884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60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8 w 1635"/>
                                <a:gd name="T1" fmla="*/ 39 h 847"/>
                                <a:gd name="T2" fmla="*/ 1115 w 1635"/>
                                <a:gd name="T3" fmla="*/ 39 h 847"/>
                                <a:gd name="T4" fmla="*/ 1138 w 1635"/>
                                <a:gd name="T5" fmla="*/ 42 h 847"/>
                                <a:gd name="T6" fmla="*/ 1138 w 1635"/>
                                <a:gd name="T7" fmla="*/ 3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8" y="39"/>
                                  </a:moveTo>
                                  <a:lnTo>
                                    <a:pt x="1115" y="39"/>
                                  </a:lnTo>
                                  <a:lnTo>
                                    <a:pt x="1138" y="42"/>
                                  </a:lnTo>
                                  <a:lnTo>
                                    <a:pt x="1138" y="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60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139 w 1635"/>
                                <a:gd name="T1" fmla="*/ 32 h 847"/>
                                <a:gd name="T2" fmla="*/ 1036 w 1635"/>
                                <a:gd name="T3" fmla="*/ 32 h 847"/>
                                <a:gd name="T4" fmla="*/ 1076 w 1635"/>
                                <a:gd name="T5" fmla="*/ 35 h 847"/>
                                <a:gd name="T6" fmla="*/ 1075 w 1635"/>
                                <a:gd name="T7" fmla="*/ 35 h 847"/>
                                <a:gd name="T8" fmla="*/ 1116 w 1635"/>
                                <a:gd name="T9" fmla="*/ 39 h 847"/>
                                <a:gd name="T10" fmla="*/ 1115 w 1635"/>
                                <a:gd name="T11" fmla="*/ 39 h 847"/>
                                <a:gd name="T12" fmla="*/ 1138 w 1635"/>
                                <a:gd name="T13" fmla="*/ 39 h 847"/>
                                <a:gd name="T14" fmla="*/ 1139 w 1635"/>
                                <a:gd name="T15" fmla="*/ 3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139" y="32"/>
                                  </a:moveTo>
                                  <a:lnTo>
                                    <a:pt x="1036" y="32"/>
                                  </a:lnTo>
                                  <a:lnTo>
                                    <a:pt x="1076" y="35"/>
                                  </a:lnTo>
                                  <a:lnTo>
                                    <a:pt x="1075" y="35"/>
                                  </a:lnTo>
                                  <a:lnTo>
                                    <a:pt x="1116" y="39"/>
                                  </a:lnTo>
                                  <a:lnTo>
                                    <a:pt x="1115" y="39"/>
                                  </a:lnTo>
                                  <a:lnTo>
                                    <a:pt x="1138" y="39"/>
                                  </a:lnTo>
                                  <a:lnTo>
                                    <a:pt x="1139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60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012 w 1635"/>
                                <a:gd name="T1" fmla="*/ 0 h 847"/>
                                <a:gd name="T2" fmla="*/ 1011 w 1635"/>
                                <a:gd name="T3" fmla="*/ 32 h 847"/>
                                <a:gd name="T4" fmla="*/ 1036 w 1635"/>
                                <a:gd name="T5" fmla="*/ 32 h 847"/>
                                <a:gd name="T6" fmla="*/ 1036 w 1635"/>
                                <a:gd name="T7" fmla="*/ 32 h 847"/>
                                <a:gd name="T8" fmla="*/ 1139 w 1635"/>
                                <a:gd name="T9" fmla="*/ 32 h 847"/>
                                <a:gd name="T10" fmla="*/ 1142 w 1635"/>
                                <a:gd name="T11" fmla="*/ 10 h 847"/>
                                <a:gd name="T12" fmla="*/ 1119 w 1635"/>
                                <a:gd name="T13" fmla="*/ 7 h 847"/>
                                <a:gd name="T14" fmla="*/ 1078 w 1635"/>
                                <a:gd name="T15" fmla="*/ 3 h 847"/>
                                <a:gd name="T16" fmla="*/ 1038 w 1635"/>
                                <a:gd name="T17" fmla="*/ 0 h 847"/>
                                <a:gd name="T18" fmla="*/ 1012 w 1635"/>
                                <a:gd name="T19" fmla="*/ 0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012" y="0"/>
                                  </a:moveTo>
                                  <a:lnTo>
                                    <a:pt x="1011" y="32"/>
                                  </a:lnTo>
                                  <a:lnTo>
                                    <a:pt x="1036" y="32"/>
                                  </a:lnTo>
                                  <a:lnTo>
                                    <a:pt x="1036" y="32"/>
                                  </a:lnTo>
                                  <a:lnTo>
                                    <a:pt x="1139" y="32"/>
                                  </a:lnTo>
                                  <a:lnTo>
                                    <a:pt x="1142" y="10"/>
                                  </a:lnTo>
                                  <a:lnTo>
                                    <a:pt x="1119" y="7"/>
                                  </a:lnTo>
                                  <a:lnTo>
                                    <a:pt x="1078" y="3"/>
                                  </a:lnTo>
                                  <a:lnTo>
                                    <a:pt x="1038" y="0"/>
                                  </a:lnTo>
                                  <a:lnTo>
                                    <a:pt x="10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60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358 w 1635"/>
                                <a:gd name="T1" fmla="*/ 83 h 847"/>
                                <a:gd name="T2" fmla="*/ 1306 w 1635"/>
                                <a:gd name="T3" fmla="*/ 83 h 847"/>
                                <a:gd name="T4" fmla="*/ 1343 w 1635"/>
                                <a:gd name="T5" fmla="*/ 97 h 847"/>
                                <a:gd name="T6" fmla="*/ 1343 w 1635"/>
                                <a:gd name="T7" fmla="*/ 97 h 847"/>
                                <a:gd name="T8" fmla="*/ 1351 w 1635"/>
                                <a:gd name="T9" fmla="*/ 100 h 847"/>
                                <a:gd name="T10" fmla="*/ 1358 w 1635"/>
                                <a:gd name="T11" fmla="*/ 83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358" y="83"/>
                                  </a:moveTo>
                                  <a:lnTo>
                                    <a:pt x="1306" y="83"/>
                                  </a:lnTo>
                                  <a:lnTo>
                                    <a:pt x="1343" y="97"/>
                                  </a:lnTo>
                                  <a:lnTo>
                                    <a:pt x="1343" y="97"/>
                                  </a:lnTo>
                                  <a:lnTo>
                                    <a:pt x="1351" y="100"/>
                                  </a:lnTo>
                                  <a:lnTo>
                                    <a:pt x="1358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60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342 w 1635"/>
                                <a:gd name="T1" fmla="*/ 96 h 847"/>
                                <a:gd name="T2" fmla="*/ 1343 w 1635"/>
                                <a:gd name="T3" fmla="*/ 97 h 847"/>
                                <a:gd name="T4" fmla="*/ 1343 w 1635"/>
                                <a:gd name="T5" fmla="*/ 97 h 847"/>
                                <a:gd name="T6" fmla="*/ 1342 w 1635"/>
                                <a:gd name="T7" fmla="*/ 96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342" y="96"/>
                                  </a:moveTo>
                                  <a:lnTo>
                                    <a:pt x="1343" y="97"/>
                                  </a:lnTo>
                                  <a:lnTo>
                                    <a:pt x="1343" y="97"/>
                                  </a:lnTo>
                                  <a:lnTo>
                                    <a:pt x="1342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605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68 w 1635"/>
                                <a:gd name="T1" fmla="*/ 71 h 847"/>
                                <a:gd name="T2" fmla="*/ 1306 w 1635"/>
                                <a:gd name="T3" fmla="*/ 83 h 847"/>
                                <a:gd name="T4" fmla="*/ 1306 w 1635"/>
                                <a:gd name="T5" fmla="*/ 83 h 847"/>
                                <a:gd name="T6" fmla="*/ 1358 w 1635"/>
                                <a:gd name="T7" fmla="*/ 83 h 847"/>
                                <a:gd name="T8" fmla="*/ 1363 w 1635"/>
                                <a:gd name="T9" fmla="*/ 71 h 847"/>
                                <a:gd name="T10" fmla="*/ 1269 w 1635"/>
                                <a:gd name="T11" fmla="*/ 71 h 847"/>
                                <a:gd name="T12" fmla="*/ 1268 w 1635"/>
                                <a:gd name="T13" fmla="*/ 7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68" y="71"/>
                                  </a:moveTo>
                                  <a:lnTo>
                                    <a:pt x="1306" y="83"/>
                                  </a:lnTo>
                                  <a:lnTo>
                                    <a:pt x="1306" y="83"/>
                                  </a:lnTo>
                                  <a:lnTo>
                                    <a:pt x="1358" y="83"/>
                                  </a:lnTo>
                                  <a:lnTo>
                                    <a:pt x="1363" y="71"/>
                                  </a:lnTo>
                                  <a:lnTo>
                                    <a:pt x="1269" y="71"/>
                                  </a:lnTo>
                                  <a:lnTo>
                                    <a:pt x="1268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606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238 w 1635"/>
                                <a:gd name="T1" fmla="*/ 30 h 847"/>
                                <a:gd name="T2" fmla="*/ 1231 w 1635"/>
                                <a:gd name="T3" fmla="*/ 61 h 847"/>
                                <a:gd name="T4" fmla="*/ 1231 w 1635"/>
                                <a:gd name="T5" fmla="*/ 61 h 847"/>
                                <a:gd name="T6" fmla="*/ 1269 w 1635"/>
                                <a:gd name="T7" fmla="*/ 71 h 847"/>
                                <a:gd name="T8" fmla="*/ 1363 w 1635"/>
                                <a:gd name="T9" fmla="*/ 71 h 847"/>
                                <a:gd name="T10" fmla="*/ 1363 w 1635"/>
                                <a:gd name="T11" fmla="*/ 70 h 847"/>
                                <a:gd name="T12" fmla="*/ 1354 w 1635"/>
                                <a:gd name="T13" fmla="*/ 67 h 847"/>
                                <a:gd name="T14" fmla="*/ 1316 w 1635"/>
                                <a:gd name="T15" fmla="*/ 53 h 847"/>
                                <a:gd name="T16" fmla="*/ 1278 w 1635"/>
                                <a:gd name="T17" fmla="*/ 40 h 847"/>
                                <a:gd name="T18" fmla="*/ 1239 w 1635"/>
                                <a:gd name="T19" fmla="*/ 30 h 847"/>
                                <a:gd name="T20" fmla="*/ 1238 w 1635"/>
                                <a:gd name="T21" fmla="*/ 30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238" y="30"/>
                                  </a:moveTo>
                                  <a:lnTo>
                                    <a:pt x="1231" y="61"/>
                                  </a:lnTo>
                                  <a:lnTo>
                                    <a:pt x="1231" y="61"/>
                                  </a:lnTo>
                                  <a:lnTo>
                                    <a:pt x="1269" y="71"/>
                                  </a:lnTo>
                                  <a:lnTo>
                                    <a:pt x="1363" y="71"/>
                                  </a:lnTo>
                                  <a:lnTo>
                                    <a:pt x="1363" y="70"/>
                                  </a:lnTo>
                                  <a:lnTo>
                                    <a:pt x="1354" y="67"/>
                                  </a:lnTo>
                                  <a:lnTo>
                                    <a:pt x="1316" y="53"/>
                                  </a:lnTo>
                                  <a:lnTo>
                                    <a:pt x="1278" y="40"/>
                                  </a:lnTo>
                                  <a:lnTo>
                                    <a:pt x="1239" y="30"/>
                                  </a:lnTo>
                                  <a:lnTo>
                                    <a:pt x="12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607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40 w 1635"/>
                                <a:gd name="T1" fmla="*/ 205 h 847"/>
                                <a:gd name="T2" fmla="*/ 1539 w 1635"/>
                                <a:gd name="T3" fmla="*/ 207 h 847"/>
                                <a:gd name="T4" fmla="*/ 1538 w 1635"/>
                                <a:gd name="T5" fmla="*/ 225 h 847"/>
                                <a:gd name="T6" fmla="*/ 1544 w 1635"/>
                                <a:gd name="T7" fmla="*/ 243 h 847"/>
                                <a:gd name="T8" fmla="*/ 1557 w 1635"/>
                                <a:gd name="T9" fmla="*/ 257 h 847"/>
                                <a:gd name="T10" fmla="*/ 1575 w 1635"/>
                                <a:gd name="T11" fmla="*/ 266 h 847"/>
                                <a:gd name="T12" fmla="*/ 1593 w 1635"/>
                                <a:gd name="T13" fmla="*/ 266 h 847"/>
                                <a:gd name="T14" fmla="*/ 1610 w 1635"/>
                                <a:gd name="T15" fmla="*/ 260 h 847"/>
                                <a:gd name="T16" fmla="*/ 1625 w 1635"/>
                                <a:gd name="T17" fmla="*/ 248 h 847"/>
                                <a:gd name="T18" fmla="*/ 1633 w 1635"/>
                                <a:gd name="T19" fmla="*/ 230 h 847"/>
                                <a:gd name="T20" fmla="*/ 1634 w 1635"/>
                                <a:gd name="T21" fmla="*/ 212 h 847"/>
                                <a:gd name="T22" fmla="*/ 1632 w 1635"/>
                                <a:gd name="T23" fmla="*/ 207 h 847"/>
                                <a:gd name="T24" fmla="*/ 1544 w 1635"/>
                                <a:gd name="T25" fmla="*/ 207 h 847"/>
                                <a:gd name="T26" fmla="*/ 1540 w 1635"/>
                                <a:gd name="T27" fmla="*/ 20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40" y="205"/>
                                  </a:moveTo>
                                  <a:lnTo>
                                    <a:pt x="1539" y="207"/>
                                  </a:lnTo>
                                  <a:lnTo>
                                    <a:pt x="1538" y="225"/>
                                  </a:lnTo>
                                  <a:lnTo>
                                    <a:pt x="1544" y="243"/>
                                  </a:lnTo>
                                  <a:lnTo>
                                    <a:pt x="1557" y="257"/>
                                  </a:lnTo>
                                  <a:lnTo>
                                    <a:pt x="1575" y="266"/>
                                  </a:lnTo>
                                  <a:lnTo>
                                    <a:pt x="1593" y="266"/>
                                  </a:lnTo>
                                  <a:lnTo>
                                    <a:pt x="1610" y="260"/>
                                  </a:lnTo>
                                  <a:lnTo>
                                    <a:pt x="1625" y="248"/>
                                  </a:lnTo>
                                  <a:lnTo>
                                    <a:pt x="1633" y="230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32" y="207"/>
                                  </a:lnTo>
                                  <a:lnTo>
                                    <a:pt x="1544" y="207"/>
                                  </a:lnTo>
                                  <a:lnTo>
                                    <a:pt x="1540" y="2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608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59 w 1635"/>
                                <a:gd name="T1" fmla="*/ 179 h 847"/>
                                <a:gd name="T2" fmla="*/ 1548 w 1635"/>
                                <a:gd name="T3" fmla="*/ 190 h 847"/>
                                <a:gd name="T4" fmla="*/ 1540 w 1635"/>
                                <a:gd name="T5" fmla="*/ 205 h 847"/>
                                <a:gd name="T6" fmla="*/ 1544 w 1635"/>
                                <a:gd name="T7" fmla="*/ 207 h 847"/>
                                <a:gd name="T8" fmla="*/ 1563 w 1635"/>
                                <a:gd name="T9" fmla="*/ 182 h 847"/>
                                <a:gd name="T10" fmla="*/ 1559 w 1635"/>
                                <a:gd name="T11" fmla="*/ 17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59" y="179"/>
                                  </a:moveTo>
                                  <a:lnTo>
                                    <a:pt x="1548" y="190"/>
                                  </a:lnTo>
                                  <a:lnTo>
                                    <a:pt x="1540" y="205"/>
                                  </a:lnTo>
                                  <a:lnTo>
                                    <a:pt x="1544" y="207"/>
                                  </a:lnTo>
                                  <a:lnTo>
                                    <a:pt x="1563" y="182"/>
                                  </a:lnTo>
                                  <a:lnTo>
                                    <a:pt x="1559" y="1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609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79 w 1635"/>
                                <a:gd name="T1" fmla="*/ 171 h 847"/>
                                <a:gd name="T2" fmla="*/ 1562 w 1635"/>
                                <a:gd name="T3" fmla="*/ 177 h 847"/>
                                <a:gd name="T4" fmla="*/ 1559 w 1635"/>
                                <a:gd name="T5" fmla="*/ 179 h 847"/>
                                <a:gd name="T6" fmla="*/ 1563 w 1635"/>
                                <a:gd name="T7" fmla="*/ 182 h 847"/>
                                <a:gd name="T8" fmla="*/ 1544 w 1635"/>
                                <a:gd name="T9" fmla="*/ 207 h 847"/>
                                <a:gd name="T10" fmla="*/ 1632 w 1635"/>
                                <a:gd name="T11" fmla="*/ 207 h 847"/>
                                <a:gd name="T12" fmla="*/ 1628 w 1635"/>
                                <a:gd name="T13" fmla="*/ 194 h 847"/>
                                <a:gd name="T14" fmla="*/ 1615 w 1635"/>
                                <a:gd name="T15" fmla="*/ 180 h 847"/>
                                <a:gd name="T16" fmla="*/ 1598 w 1635"/>
                                <a:gd name="T17" fmla="*/ 172 h 847"/>
                                <a:gd name="T18" fmla="*/ 1579 w 1635"/>
                                <a:gd name="T19" fmla="*/ 171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79" y="171"/>
                                  </a:moveTo>
                                  <a:lnTo>
                                    <a:pt x="1562" y="177"/>
                                  </a:lnTo>
                                  <a:lnTo>
                                    <a:pt x="1559" y="179"/>
                                  </a:lnTo>
                                  <a:lnTo>
                                    <a:pt x="1563" y="182"/>
                                  </a:lnTo>
                                  <a:lnTo>
                                    <a:pt x="1544" y="207"/>
                                  </a:lnTo>
                                  <a:lnTo>
                                    <a:pt x="1632" y="207"/>
                                  </a:lnTo>
                                  <a:lnTo>
                                    <a:pt x="1628" y="194"/>
                                  </a:lnTo>
                                  <a:lnTo>
                                    <a:pt x="1615" y="180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579" y="1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610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40 w 1635"/>
                                <a:gd name="T1" fmla="*/ 165 h 847"/>
                                <a:gd name="T2" fmla="*/ 1481 w 1635"/>
                                <a:gd name="T3" fmla="*/ 165 h 847"/>
                                <a:gd name="T4" fmla="*/ 1481 w 1635"/>
                                <a:gd name="T5" fmla="*/ 165 h 847"/>
                                <a:gd name="T6" fmla="*/ 1481 w 1635"/>
                                <a:gd name="T7" fmla="*/ 165 h 847"/>
                                <a:gd name="T8" fmla="*/ 1514 w 1635"/>
                                <a:gd name="T9" fmla="*/ 186 h 847"/>
                                <a:gd name="T10" fmla="*/ 1514 w 1635"/>
                                <a:gd name="T11" fmla="*/ 186 h 847"/>
                                <a:gd name="T12" fmla="*/ 1540 w 1635"/>
                                <a:gd name="T13" fmla="*/ 205 h 847"/>
                                <a:gd name="T14" fmla="*/ 1548 w 1635"/>
                                <a:gd name="T15" fmla="*/ 190 h 847"/>
                                <a:gd name="T16" fmla="*/ 1559 w 1635"/>
                                <a:gd name="T17" fmla="*/ 179 h 847"/>
                                <a:gd name="T18" fmla="*/ 1540 w 1635"/>
                                <a:gd name="T19" fmla="*/ 16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40" y="165"/>
                                  </a:move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514" y="186"/>
                                  </a:lnTo>
                                  <a:lnTo>
                                    <a:pt x="1514" y="186"/>
                                  </a:lnTo>
                                  <a:lnTo>
                                    <a:pt x="1540" y="205"/>
                                  </a:lnTo>
                                  <a:lnTo>
                                    <a:pt x="1548" y="190"/>
                                  </a:lnTo>
                                  <a:lnTo>
                                    <a:pt x="1559" y="179"/>
                                  </a:lnTo>
                                  <a:lnTo>
                                    <a:pt x="154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611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513 w 1635"/>
                                <a:gd name="T1" fmla="*/ 185 h 847"/>
                                <a:gd name="T2" fmla="*/ 1514 w 1635"/>
                                <a:gd name="T3" fmla="*/ 186 h 847"/>
                                <a:gd name="T4" fmla="*/ 1514 w 1635"/>
                                <a:gd name="T5" fmla="*/ 186 h 847"/>
                                <a:gd name="T6" fmla="*/ 1513 w 1635"/>
                                <a:gd name="T7" fmla="*/ 18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513" y="185"/>
                                  </a:moveTo>
                                  <a:lnTo>
                                    <a:pt x="1514" y="186"/>
                                  </a:lnTo>
                                  <a:lnTo>
                                    <a:pt x="1514" y="186"/>
                                  </a:lnTo>
                                  <a:lnTo>
                                    <a:pt x="1513" y="1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612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81 w 1635"/>
                                <a:gd name="T1" fmla="*/ 165 h 847"/>
                                <a:gd name="T2" fmla="*/ 1481 w 1635"/>
                                <a:gd name="T3" fmla="*/ 165 h 847"/>
                                <a:gd name="T4" fmla="*/ 1481 w 1635"/>
                                <a:gd name="T5" fmla="*/ 165 h 847"/>
                                <a:gd name="T6" fmla="*/ 1481 w 1635"/>
                                <a:gd name="T7" fmla="*/ 165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81" y="165"/>
                                  </a:move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613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52 w 1635"/>
                                <a:gd name="T1" fmla="*/ 112 h 847"/>
                                <a:gd name="T2" fmla="*/ 1437 w 1635"/>
                                <a:gd name="T3" fmla="*/ 140 h 847"/>
                                <a:gd name="T4" fmla="*/ 1448 w 1635"/>
                                <a:gd name="T5" fmla="*/ 146 h 847"/>
                                <a:gd name="T6" fmla="*/ 1448 w 1635"/>
                                <a:gd name="T7" fmla="*/ 146 h 847"/>
                                <a:gd name="T8" fmla="*/ 1481 w 1635"/>
                                <a:gd name="T9" fmla="*/ 165 h 847"/>
                                <a:gd name="T10" fmla="*/ 1481 w 1635"/>
                                <a:gd name="T11" fmla="*/ 165 h 847"/>
                                <a:gd name="T12" fmla="*/ 1540 w 1635"/>
                                <a:gd name="T13" fmla="*/ 165 h 847"/>
                                <a:gd name="T14" fmla="*/ 1532 w 1635"/>
                                <a:gd name="T15" fmla="*/ 159 h 847"/>
                                <a:gd name="T16" fmla="*/ 1498 w 1635"/>
                                <a:gd name="T17" fmla="*/ 138 h 847"/>
                                <a:gd name="T18" fmla="*/ 1463 w 1635"/>
                                <a:gd name="T19" fmla="*/ 117 h 847"/>
                                <a:gd name="T20" fmla="*/ 1452 w 1635"/>
                                <a:gd name="T21" fmla="*/ 112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52" y="112"/>
                                  </a:moveTo>
                                  <a:lnTo>
                                    <a:pt x="1437" y="140"/>
                                  </a:lnTo>
                                  <a:lnTo>
                                    <a:pt x="1448" y="146"/>
                                  </a:lnTo>
                                  <a:lnTo>
                                    <a:pt x="1448" y="146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481" y="165"/>
                                  </a:lnTo>
                                  <a:lnTo>
                                    <a:pt x="1540" y="165"/>
                                  </a:lnTo>
                                  <a:lnTo>
                                    <a:pt x="1532" y="159"/>
                                  </a:lnTo>
                                  <a:lnTo>
                                    <a:pt x="1498" y="138"/>
                                  </a:lnTo>
                                  <a:lnTo>
                                    <a:pt x="1463" y="117"/>
                                  </a:lnTo>
                                  <a:lnTo>
                                    <a:pt x="1452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614"/>
                          <wps:cNvSpPr>
                            <a:spLocks/>
                          </wps:cNvSpPr>
                          <wps:spPr bwMode="auto">
                            <a:xfrm>
                              <a:off x="20246" y="-619"/>
                              <a:ext cx="1635" cy="847"/>
                            </a:xfrm>
                            <a:custGeom>
                              <a:avLst/>
                              <a:gdLst>
                                <a:gd name="T0" fmla="*/ 1447 w 1635"/>
                                <a:gd name="T1" fmla="*/ 146 h 847"/>
                                <a:gd name="T2" fmla="*/ 1448 w 1635"/>
                                <a:gd name="T3" fmla="*/ 146 h 847"/>
                                <a:gd name="T4" fmla="*/ 1448 w 1635"/>
                                <a:gd name="T5" fmla="*/ 146 h 847"/>
                                <a:gd name="T6" fmla="*/ 1447 w 1635"/>
                                <a:gd name="T7" fmla="*/ 146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35" h="847">
                                  <a:moveTo>
                                    <a:pt x="1447" y="146"/>
                                  </a:moveTo>
                                  <a:lnTo>
                                    <a:pt x="1448" y="146"/>
                                  </a:lnTo>
                                  <a:lnTo>
                                    <a:pt x="1448" y="146"/>
                                  </a:lnTo>
                                  <a:lnTo>
                                    <a:pt x="1447" y="1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46C5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1F989" id="Group 555" o:spid="_x0000_s1026" style="position:absolute;margin-left:814.6pt;margin-top:-95.15pt;width:297.25pt;height:225.35pt;z-index:-251639296;mso-position-horizontal-relative:page" coordorigin="16292,-1903" coordsize="5945,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" o:allowincell="f">
                <v:shape id="Freeform 556" o:spid="_x0000_s1027" style="position:absolute;left:18148;top:-1903;width:2233;height:1699;visibility:visible;mso-wrap-style:square;v-text-anchor:top" coordsize="2233,1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JC8MA&#10;AADbAAAADwAAAGRycy9kb3ducmV2LnhtbESPT2vCQBTE7wW/w/IEb3WjDVWjq0jF0mujB4+P7DMb&#10;zL4N2TV/vn23UOhxmJnfMLvDYGvRUesrxwoW8wQEceF0xaWC6+X8ugbhA7LG2jEpGMnDYT952WGm&#10;Xc/f1OWhFBHCPkMFJoQmk9IXhiz6uWuIo3d3rcUQZVtK3WIf4baWyyR5lxYrjgsGG/owVDzyp1Xw&#10;rMdVeOvz660bV4NJ09P4mZyUmk2H4xZEoCH8h//aX1pBuoHfL/EH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CJC8MAAADbAAAADwAAAAAAAAAAAAAAAACYAgAAZHJzL2Rv&#10;d25yZXYueG1sUEsFBgAAAAAEAAQA9QAAAIgDAAAAAA==&#10;" path="m1116,l,1698r2232,l1116,xe" fillcolor="#e46c53" stroked="f">
                  <v:path arrowok="t" o:connecttype="custom" o:connectlocs="1116,0;0,1698;2232,1698;1116,0" o:connectangles="0,0,0,0"/>
                </v:shape>
                <v:shape id="Freeform 557" o:spid="_x0000_s1028" style="position:absolute;left:17435;top:-204;width:3659;height:1084;visibility:visible;mso-wrap-style:square;v-text-anchor:top" coordsize="3659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hFcMA&#10;AADbAAAADwAAAGRycy9kb3ducmV2LnhtbESPT4vCMBTE74LfITzB25q64KrVKLKiq7sn/+H10Tzb&#10;YvNSmqjVT2+EBY/DzPyGGU9rU4grVS63rKDbiUAQJ1bnnCrY7xYfAxDOI2ssLJOCOzmYTpqNMcba&#10;3nhD161PRYCwi1FB5n0ZS+mSjAy6ji2Jg3eylUEfZJVKXeEtwE0hP6PoSxrMOSxkWNJ3Rsl5ezEK&#10;cPhYHFaa/ua/613/sdbHuVn+KNVu1bMRCE+1f4f/2yutoNeF15fwA+Tk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ThFcMAAADbAAAADwAAAAAAAAAAAAAAAACYAgAAZHJzL2Rv&#10;d25yZXYueG1sUEsFBgAAAAAEAAQA9QAAAIgDAAAAAA==&#10;" path="m2945,l712,,,1084r3658,l2945,xe" fillcolor="#41b6e6" stroked="f">
                  <v:path arrowok="t" o:connecttype="custom" o:connectlocs="2945,0;712,0;0,1084;3658,1084;2945,0" o:connectangles="0,0,0,0,0"/>
                </v:shape>
                <v:shape id="Freeform 558" o:spid="_x0000_s1029" style="position:absolute;left:17435;top:-204;width:3659;height:1084;visibility:visible;mso-wrap-style:square;v-text-anchor:top" coordsize="3659,10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cr8IA&#10;AADbAAAADwAAAGRycy9kb3ducmV2LnhtbESPQYvCMBSE74L/ITxhb5q6slKqUUQQyqIsrXp/NM+2&#10;2LzUJqv135uFBY/DzHzDLNe9acSdOldbVjCdRCCIC6trLhWcjrtxDMJ5ZI2NZVLwJAfr1XCwxETb&#10;B2d0z30pAoRdggoq79tESldUZNBNbEscvIvtDPogu1LqDh8Bbhr5GUVzabDmsFBhS9uKimv+axSk&#10;V3feuzPdDvG2zS7fP5yl8Uypj1G/WYDw1Pt3+L+dagVfM/j7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1yvwgAAANsAAAAPAAAAAAAAAAAAAAAAAJgCAABkcnMvZG93&#10;bnJldi54bWxQSwUGAAAAAAQABAD1AAAAhwMAAAAA&#10;" path="m,1084l712,,2945,r713,1084l,1084xe" filled="f" strokecolor="white" strokeweight=".94208mm">
                  <v:path arrowok="t" o:connecttype="custom" o:connectlocs="0,1084;712,0;2945,0;3658,1084;0,1084" o:connectangles="0,0,0,0,0"/>
                </v:shape>
                <v:shape id="Freeform 559" o:spid="_x0000_s1030" style="position:absolute;left:16318;top:879;width:5892;height:1699;visibility:visible;mso-wrap-style:square;v-text-anchor:top" coordsize="5892,1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PEMQA&#10;AADbAAAADwAAAGRycy9kb3ducmV2LnhtbESPQWvCQBSE7wX/w/KE3upGaWpJ3YgoQrFFMNWeH9mX&#10;bDD7NmS3Gv99t1DwOMzMN8xiOdhWXKj3jWMF00kCgrh0uuFawfFr+/QKwgdkja1jUnAjD8t89LDA&#10;TLsrH+hShFpECPsMFZgQukxKXxqy6CeuI45e5XqLIcq+lrrHa4TbVs6S5EVabDguGOxobag8Fz9W&#10;wbzcVPXa4H63WX1/nJ5lmuw/O6Uex8PqDUSgIdzD/+13rSBN4e9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jxDEAAAA2wAAAA8AAAAAAAAAAAAAAAAAmAIAAGRycy9k&#10;b3ducmV2LnhtbFBLBQYAAAAABAAEAPUAAACJAwAAAAA=&#10;" path="m4774,l1116,,,1698r5891,l4774,xe" fillcolor="#005bba" stroked="f">
                  <v:path arrowok="t" o:connecttype="custom" o:connectlocs="4774,0;1116,0;0,1698;5891,1698;4774,0" o:connectangles="0,0,0,0,0"/>
                </v:shape>
                <v:shape id="Freeform 560" o:spid="_x0000_s1031" style="position:absolute;left:16318;top:879;width:5892;height:1699;visibility:visible;mso-wrap-style:square;v-text-anchor:top" coordsize="5892,1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kUMUA&#10;AADbAAAADwAAAGRycy9kb3ducmV2LnhtbESPT2sCMRTE7wW/Q3iF3mq2hbWyGkUtgvQg+AfE2yN5&#10;bhY3L8smXddvbwpCj8PM/IaZzntXi47aUHlW8DHMQBBrbyouFRwP6/cxiBCRDdaeScGdAsxng5cp&#10;FsbfeEfdPpYiQTgUqMDG2BRSBm3JYRj6hjh5F986jEm2pTQt3hLc1fIzy0bSYcVpwWJDK0v6uv91&#10;Cs66Wt6/t5duqXO7q/Pzz+G0Hin19tovJiAi9fE//GxvjIL8C/6+p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FmRQxQAAANsAAAAPAAAAAAAAAAAAAAAAAJgCAABkcnMv&#10;ZG93bnJldi54bWxQSwUGAAAAAAQABAD1AAAAigMAAAAA&#10;" path="m,1698l1116,,4774,,5891,1698,,1698xe" filled="f" strokecolor="white" strokeweight=".94208mm">
                  <v:path arrowok="t" o:connecttype="custom" o:connectlocs="0,1698;1116,0;4774,0;5891,1698;0,1698" o:connectangles="0,0,0,0,0"/>
                </v:shape>
                <v:group id="Group 561" o:spid="_x0000_s1032" style="position:absolute;left:20246;top:-619;width:1635;height:847" coordorigin="20246,-619" coordsize="1635,8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562" o:spid="_x0000_s103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5mMQA&#10;AADbAAAADwAAAGRycy9kb3ducmV2LnhtbESPQWvCQBSE7wX/w/IEb3XXHIKkrlIFUWgOVoteX7Ov&#10;SWj2bchuk/jv3UKhx2FmvmFWm9E2oqfO1441LOYKBHHhTM2lho/L/nkJwgdkg41j0nAnD5v15GmF&#10;mXEDv1N/DqWIEPYZaqhCaDMpfVGRRT93LXH0vlxnMUTZldJ0OES4bWSiVCot1hwXKmxpV1Hxff6x&#10;GvLL574+5M2bWm6DohsliTpdtZ5Nx9cXEIHG8B/+ax+NhnQBv1/i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xOZjEAAAA2wAAAA8AAAAAAAAAAAAAAAAAmAIAAGRycy9k&#10;b3ducmV2LnhtbFBLBQYAAAAABAAEAPUAAACJAwAAAAA=&#10;" path="m14,705r-6,6l1,716,,727r5,7l96,847r21,-25l112,822,80,821r1,-18l82,781r1,-2l25,706,14,705xe" fillcolor="#e46c53" stroked="f">
                    <v:path arrowok="t" o:connecttype="custom" o:connectlocs="14,705;8,711;1,716;0,727;5,734;96,847;117,822;112,822;80,821;81,803;82,781;83,779;25,706;14,705" o:connectangles="0,0,0,0,0,0,0,0,0,0,0,0,0,0"/>
                  </v:shape>
                  <v:shape id="Freeform 563" o:spid="_x0000_s103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CdMIA&#10;AADbAAAADwAAAGRycy9kb3ducmV2LnhtbESPT4vCMBTE74LfIbyFvWmyXRDpGkUFcWE9+I/1+mye&#10;bbF5KU3U+u2NIHgcZuY3zGjS2kpcqfGlYw1ffQWCOHOm5FzDfrfoDUH4gGywckwa7uRhMu52Rpga&#10;d+MNXbchFxHCPkUNRQh1KqXPCrLo+64mjt7JNRZDlE0uTYO3CLeVTJQaSIslx4UCa5oXlJ23F6th&#10;tTsuyuWq+lPDWVB0oCRR63+tPz/a6Q+IQG14h1/tX6Nh8A3PL/E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wJ0wgAAANsAAAAPAAAAAAAAAAAAAAAAAJgCAABkcnMvZG93&#10;bnJldi54bWxQSwUGAAAAAAQABAD1AAAAhwMAAAAA&#10;" path="m83,779r-1,2l81,803r-1,18l112,822r1,-11l109,811r-25,l97,796,83,779xe" fillcolor="#e46c53" stroked="f">
                    <v:path arrowok="t" o:connecttype="custom" o:connectlocs="83,779;82,781;81,803;80,821;112,822;113,811;109,811;84,811;97,796;83,779" o:connectangles="0,0,0,0,0,0,0,0,0,0"/>
                  </v:shape>
                  <v:shape id="Freeform 564" o:spid="_x0000_s103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/m8IA&#10;AADbAAAADwAAAGRycy9kb3ducmV2LnhtbESPT4vCMBTE74LfIbyFvWmyhRXpGkUFcWE9+I/1+mye&#10;bbF5KU3U+u2NIHgcZuY3zGjS2kpcqfGlYw1ffQWCOHOm5FzDfrfoDUH4gGywckwa7uRhMu52Rpga&#10;d+MNXbchFxHCPkUNRQh1KqXPCrLo+64mjt7JNRZDlE0uTYO3CLeVTJQaSIslx4UCa5oXlJ23F6th&#10;tTsuyuWq+lPDWVB0oCRR63+tPz/a6Q+IQG14h1/tX6Nh8A3PL/E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j+bwgAAANsAAAAPAAAAAAAAAAAAAAAAAJgCAABkcnMvZG93&#10;bnJldi54bWxQSwUGAAAAAAQABAD1AAAAhwMAAAAA&#10;" path="m182,709r-10,l115,775r-1,9l114,784r-1,21l112,822r5,l191,737r5,-7l196,720r-7,-6l182,709xe" fillcolor="#e46c53" stroked="f">
                    <v:path arrowok="t" o:connecttype="custom" o:connectlocs="182,709;172,709;115,775;114,784;114,784;113,805;112,822;117,822;191,737;196,730;196,720;189,714;182,709" o:connectangles="0,0,0,0,0,0,0,0,0,0,0,0,0"/>
                  </v:shape>
                  <v:shape id="Freeform 565" o:spid="_x0000_s103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Ed8QA&#10;AADbAAAADwAAAGRycy9kb3ducmV2LnhtbESPzWrDMBCE74G+g9hCb7FUH5LgWgltIaTQHPJHe91a&#10;W9vUWhlLsd23jwKBHIeZ+YbJV6NtRE+drx1reE4UCOLCmZpLDafjeroA4QOywcYxafgnD6vlwyTH&#10;zLiB99QfQikihH2GGqoQ2kxKX1Rk0SeuJY7er+sshii7UpoOhwi3jUyVmkmLNceFClt6r6j4O5yt&#10;hu3xZ11vts2nWrwFRd+Upmr3pfXT4/j6AiLQGO7hW/vDaJjN4fol/gC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UBHfEAAAA2wAAAA8AAAAAAAAAAAAAAAAAmAIAAGRycy9k&#10;b3ducmV2LnhtbFBLBQYAAAAABAAEAPUAAACJAwAAAAA=&#10;" path="m97,796l84,811r25,l97,796xe" fillcolor="#e46c53" stroked="f">
                    <v:path arrowok="t" o:connecttype="custom" o:connectlocs="97,796;84,811;109,811;97,796" o:connectangles="0,0,0,0"/>
                  </v:shape>
                  <v:shape id="Freeform 566" o:spid="_x0000_s103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c1nsIA&#10;AADbAAAADwAAAGRycy9kb3ducmV2LnhtbESPQYvCMBSE7wv+h/AEb2tiD+JWo6ggCnrY1UWvz+bZ&#10;FpuX0kSt/34jCHscZuYbZjJrbSXu1PjSsYZBX4EgzpwpOdfwe1h9jkD4gGywckwanuRhNu18TDA1&#10;7sE/dN+HXEQI+xQ1FCHUqZQ+K8ii77uaOHoX11gMUTa5NA0+ItxWMlFqKC2WHBcKrGlZUHbd36yG&#10;3eG8Kte7aqtGi6DoREmivo9a97rtfAwiUBv+w+/2xmgYfsHrS/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zWewgAAANsAAAAPAAAAAAAAAAAAAAAAAJgCAABkcnMvZG93&#10;bnJldi54bWxQSwUGAAAAAAQABAD1AAAAhwMAAAAA&#10;" path="m115,775l97,796r12,15l113,811r,-6l114,784r,l115,775xe" fillcolor="#e46c53" stroked="f">
                    <v:path arrowok="t" o:connecttype="custom" o:connectlocs="115,775;97,796;109,811;113,811;113,805;114,784;114,784;115,775" o:connectangles="0,0,0,0,0,0,0,0"/>
                  </v:shape>
                  <v:shape id="Freeform 567" o:spid="_x0000_s103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vRcIA&#10;AADbAAAADwAAAGRycy9kb3ducmV2LnhtbESPQYvCMBSE74L/ITxhb5rYw65Uo6ggCuvBVdHrs3m2&#10;xealNFG7/34jLHgcZuYbZjJrbSUe1PjSsYbhQIEgzpwpOddwPKz6IxA+IBusHJOGX/Iwm3Y7E0yN&#10;e/IPPfYhFxHCPkUNRQh1KqXPCrLoB64mjt7VNRZDlE0uTYPPCLeVTJT6lBZLjgsF1rQsKLvt71bD&#10;9nBZlett9a1Gi6DoTEmidietP3rtfAwiUBve4f/2xmj4GsLrS/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KK9FwgAAANsAAAAPAAAAAAAAAAAAAAAAAJgCAABkcnMvZG93&#10;bnJldi54bWxQSwUGAAAAAAQABAD1AAAAhwMAAAAA&#10;" path="m113,804r,1l113,805r,-1xe" fillcolor="#e46c53" stroked="f">
                    <v:path arrowok="t" o:connecttype="custom" o:connectlocs="113,804;113,805;113,805;113,804" o:connectangles="0,0,0,0"/>
                  </v:shape>
                  <v:shape id="Freeform 568" o:spid="_x0000_s103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G2MEA&#10;AADbAAAADwAAAGRycy9kb3ducmV2LnhtbERPz2vCMBS+D/wfwhN2WxN7mNIZZQ5kgj1s7diuz+bZ&#10;ljUvpYm2/vfmMNjx4/u93k62E1cafOtYwyJRIIgrZ1quNXyV+6cVCB+QDXaOScONPGw3s4c1ZsaN&#10;/EnXItQihrDPUEMTQp9J6auGLPrE9cSRO7vBYohwqKUZcIzhtpOpUs/SYsuxocGe3hqqfouL1ZCX&#10;p337nndHtdoFRT+UpurjW+vH+fT6AiLQFP7Ff+6D0bCMY+OX+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SBtjBAAAA2wAAAA8AAAAAAAAAAAAAAAAAmAIAAGRycy9kb3du&#10;cmV2LnhtbFBLBQYAAAAABAAEAPUAAACGAwAAAAA=&#10;" path="m113,804r,l113,805r,-1xe" fillcolor="#e46c53" stroked="f">
                    <v:path arrowok="t" o:connecttype="custom" o:connectlocs="113,804;113,804;113,805;113,804" o:connectangles="0,0,0,0"/>
                  </v:shape>
                  <v:shape id="Freeform 569" o:spid="_x0000_s104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jQ8MA&#10;AADbAAAADwAAAGRycy9kb3ducmV2LnhtbESPT2sCMRTE74LfITzBW03cg9WtUWpBKtSD/7DX5+a5&#10;u3Tzsmyirt/eCAWPw8z8hpnOW1uJKzW+dKxhOFAgiDNnSs41HPbLtzEIH5ANVo5Jw508zGfdzhRT&#10;4268pesu5CJC2KeooQihTqX0WUEW/cDVxNE7u8ZiiLLJpWnwFuG2kolSI2mx5LhQYE1fBWV/u4vV&#10;sN6fluX3uvpR40VQ9EtJojZHrfu99vMDRKA2vML/7ZXR8D6B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6jQ8MAAADbAAAADwAAAAAAAAAAAAAAAACYAgAAZHJzL2Rv&#10;d25yZXYueG1sUEsFBgAAAAAEAAQA9QAAAIgDAAAAAA==&#10;" path="m95,691r-1,6l90,717r-3,22l84,760r-1,19l97,796r18,-21l116,764r,l119,743r,l122,723r,l126,703r,l127,697,95,691xe" fillcolor="#e46c53" stroked="f">
                    <v:path arrowok="t" o:connecttype="custom" o:connectlocs="95,691;94,697;90,717;87,739;84,760;83,779;97,796;115,775;116,764;116,764;119,743;119,743;122,723;122,723;126,703;126,703;127,697;95,691" o:connectangles="0,0,0,0,0,0,0,0,0,0,0,0,0,0,0,0,0,0"/>
                  </v:shape>
                  <v:shape id="Freeform 570" o:spid="_x0000_s104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6+b8A&#10;AADbAAAADwAAAGRycy9kb3ducmV2LnhtbERPTYvCMBC9C/6HMII3TbYHKV2j6ILsgh7Uynodm7Et&#10;NpPSRO3++81B8Ph43/NlbxvxoM7XjjV8TBUI4sKZmksNp3wzSUH4gGywcUwa/sjDcjEczDEz7skH&#10;ehxDKWII+ww1VCG0mZS+qMiin7qWOHJX11kMEXalNB0+Y7htZKLUTFqsOTZU2NJXRcXteLcadvll&#10;U3/vmq1K10HRmZJE7X+1Ho/61SeIQH14i1/uH6Mhjevj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sXr5vwAAANsAAAAPAAAAAAAAAAAAAAAAAJgCAABkcnMvZG93bnJl&#10;di54bWxQSwUGAAAAAAQABAD1AAAAhAMAAAAA&#10;" path="m114,784r,l114,784r,xe" fillcolor="#e46c53" stroked="f">
                    <v:path arrowok="t" o:connecttype="custom" o:connectlocs="114,784;114,784;114,784;114,784" o:connectangles="0,0,0,0"/>
                  </v:shape>
                  <v:shape id="Freeform 571" o:spid="_x0000_s104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3fYsMA&#10;AADbAAAADwAAAGRycy9kb3ducmV2LnhtbESPT4vCMBTE7wt+h/AEb2tiD1KqUVQQF/Sw/kGvz+bZ&#10;FpuX0mS1fvuNsLDHYWZ+w0znna3Fg1pfOdYwGioQxLkzFRcaTsf1ZwrCB2SDtWPS8CIP81nvY4qZ&#10;cU/e0+MQChEh7DPUUIbQZFL6vCSLfuga4ujdXGsxRNkW0rT4jHBby0SpsbRYcVwosaFVSfn98GM1&#10;7I7XdbXZ1VuVLoOiCyWJ+j5rPeh3iwmIQF34D/+1v4yGdATvL/EH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3fYsMAAADbAAAADwAAAAAAAAAAAAAAAACYAgAAZHJzL2Rv&#10;d25yZXYueG1sUEsFBgAAAAAEAAQA9QAAAIgDAAAAAA==&#10;" path="m114,784r,l114,784r,xe" fillcolor="#e46c53" stroked="f">
                    <v:path arrowok="t" o:connecttype="custom" o:connectlocs="114,784;114,784;114,784;114,784" o:connectangles="0,0,0,0"/>
                  </v:shape>
                  <v:shape id="Freeform 572" o:spid="_x0000_s104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BFcIA&#10;AADbAAAADwAAAGRycy9kb3ducmV2LnhtbESPT4vCMBTE74LfIbwFb5psD0upRnEXRGE9+I/d67N5&#10;tsXmpTRR67c3guBxmJnfMJNZZ2txpdZXjjV8jhQI4tyZigsNh/1imILwAdlg7Zg03MnDbNrvTTAz&#10;7sZbuu5CISKEfYYayhCaTEqfl2TRj1xDHL2Tay2GKNtCmhZvEW5rmSj1JS1WHBdKbOinpPy8u1gN&#10;6/1xUS3X9a9Kv4Oif0oStfnTevDRzccgAnXhHX61V0ZDmsDzS/wB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0EVwgAAANsAAAAPAAAAAAAAAAAAAAAAAJgCAABkcnMvZG93&#10;bnJldi54bWxQSwUGAAAAAAQABAD1AAAAhwMAAAAA&#10;" path="m116,763r,1l116,764r,-1xe" fillcolor="#e46c53" stroked="f">
                    <v:path arrowok="t" o:connecttype="custom" o:connectlocs="116,763;116,764;116,764;116,763" o:connectangles="0,0,0,0"/>
                  </v:shape>
                  <v:shape id="Freeform 573" o:spid="_x0000_s104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kjsMA&#10;AADbAAAADwAAAGRycy9kb3ducmV2LnhtbESPQWvCQBSE7wX/w/KE3uquKUiIrqKCKNRDq6LXZ/aZ&#10;BLNvQ3bV9N+7hYLHYWa+YSazztbiTq2vHGsYDhQI4tyZigsNh/3qIwXhA7LB2jFp+CUPs2nvbYKZ&#10;cQ/+ofsuFCJC2GeooQyhyaT0eUkW/cA1xNG7uNZiiLItpGnxEeG2lolSI2mx4rhQYkPLkvLr7mY1&#10;bPfnVbXe1l8qXQRFJ0oS9X3U+r3fzccgAnXhFf5vb4yG9BP+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kjsMAAADbAAAADwAAAAAAAAAAAAAAAACYAgAAZHJzL2Rv&#10;d25yZXYueG1sUEsFBgAAAAAEAAQA9QAAAIgDAAAAAA==&#10;" path="m119,743r,l119,743r,xe" fillcolor="#e46c53" stroked="f">
                    <v:path arrowok="t" o:connecttype="custom" o:connectlocs="119,743;119,743;119,743;119,743" o:connectangles="0,0,0,0"/>
                  </v:shape>
                  <v:shape id="Freeform 574" o:spid="_x0000_s104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p8+sMA&#10;AADbAAAADwAAAGRycy9kb3ducmV2LnhtbESPQWvCQBSE7wX/w/KE3uquoUiIrqKCKNRDq6LXZ/aZ&#10;BLNvQ3bV9N+7hYLHYWa+YSazztbiTq2vHGsYDhQI4tyZigsNh/3qIwXhA7LB2jFp+CUPs2nvbYKZ&#10;cQ/+ofsuFCJC2GeooQyhyaT0eUkW/cA1xNG7uNZiiLItpGnxEeG2lolSI2mx4rhQYkPLkvLr7mY1&#10;bPfnVbXe1l8qXQRFJ0oS9X3U+r3fzccgAnXhFf5vb4yG9BP+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p8+sMAAADbAAAADwAAAAAAAAAAAAAAAACYAgAAZHJzL2Rv&#10;d25yZXYueG1sUEsFBgAAAAAEAAQA9QAAAIgDAAAAAA==&#10;" path="m122,722r,1l122,723r,-1xe" fillcolor="#e46c53" stroked="f">
                    <v:path arrowok="t" o:connecttype="custom" o:connectlocs="122,722;122,723;122,723;122,722" o:connectangles="0,0,0,0"/>
                  </v:shape>
                  <v:shape id="Freeform 575" o:spid="_x0000_s104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ZYcMA&#10;AADbAAAADwAAAGRycy9kb3ducmV2LnhtbESPQWvCQBSE7wX/w/KE3uqugUqIrqKCKNRDq6LXZ/aZ&#10;BLNvQ3bV9N+7hYLHYWa+YSazztbiTq2vHGsYDhQI4tyZigsNh/3qIwXhA7LB2jFp+CUPs2nvbYKZ&#10;cQ/+ofsuFCJC2GeooQyhyaT0eUkW/cA1xNG7uNZiiLItpGnxEeG2lolSI2mx4rhQYkPLkvLr7mY1&#10;bPfnVbXe1l8qXQRFJ0oS9X3U+r3fzccgAnXhFf5vb4yG9BP+vs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bZYcMAAADbAAAADwAAAAAAAAAAAAAAAACYAgAAZHJzL2Rv&#10;d25yZXYueG1sUEsFBgAAAAAEAAQA9QAAAIgDAAAAAA==&#10;" path="m126,702r,1l126,703r,-1xe" fillcolor="#e46c53" stroked="f">
                    <v:path arrowok="t" o:connecttype="custom" o:connectlocs="126,702;126,703;126,703;126,702" o:connectangles="0,0,0,0"/>
                  </v:shape>
                  <v:shape id="Freeform 576" o:spid="_x0000_s104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HFsMA&#10;AADbAAAADwAAAGRycy9kb3ducmV2LnhtbESPT4vCMBTE74LfITxhb5rYg5SuUVxBFPSw/mG9Pptn&#10;W7Z5KU3U7rffCILHYWZ+w0znna3FnVpfOdYwHikQxLkzFRcaTsfVMAXhA7LB2jFp+CMP81m/N8XM&#10;uAfv6X4IhYgQ9hlqKENoMil9XpJFP3INcfSurrUYomwLaVp8RLitZaLURFqsOC6U2NCypPz3cLMa&#10;dsfLqlrv6q1Kv4KiMyWJ+v7R+mPQLT5BBOrCO/xqb4yGdALP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RHFsMAAADbAAAADwAAAAAAAAAAAAAAAACYAgAAZHJzL2Rv&#10;d25yZXYueG1sUEsFBgAAAAAEAAQA9QAAAIgDAAAAAA==&#10;" path="m172,475r-2,4l152,516r-9,20l135,555r-7,19l121,594r-1,2l151,605r,l158,585r,l165,567r,l173,548r,l181,530r,l199,494r,l201,490,172,475xe" fillcolor="#e46c53" stroked="f">
                    <v:path arrowok="t" o:connecttype="custom" o:connectlocs="172,475;170,479;152,516;143,536;135,555;128,574;121,594;120,596;151,605;151,605;158,585;158,585;165,567;165,567;173,548;173,548;181,530;181,530;199,494;199,494;201,490;172,475" o:connectangles="0,0,0,0,0,0,0,0,0,0,0,0,0,0,0,0,0,0,0,0,0,0"/>
                  </v:shape>
                  <v:shape id="Freeform 577" o:spid="_x0000_s104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jijcMA&#10;AADbAAAADwAAAGRycy9kb3ducmV2LnhtbESPQWvCQBSE7wX/w/KE3uquOdQQXUUFUaiHVkWvz+wz&#10;CWbfhuyq6b93CwWPw8x8w0xmna3FnVpfOdYwHCgQxLkzFRcaDvvVRwrCB2SDtWPS8EseZtPe2wQz&#10;4x78Q/ddKESEsM9QQxlCk0np85Is+oFriKN3ca3FEGVbSNPiI8JtLROlPqXFiuNCiQ0tS8qvu5vV&#10;sN2fV9V6W3+pdBEUnShJ1PdR6/d+Nx+DCNSFV/i/vTEa0hH8fYk/QE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jijcMAAADbAAAADwAAAAAAAAAAAAAAAACYAgAAZHJzL2Rv&#10;d25yZXYueG1sUEsFBgAAAAAEAAQA9QAAAIgDAAAAAA==&#10;" path="m152,604r-1,l151,605r1,-1xe" fillcolor="#e46c53" stroked="f">
                    <v:path arrowok="t" o:connecttype="custom" o:connectlocs="152,604;151,604;151,605;152,604" o:connectangles="0,0,0,0"/>
                  </v:shape>
                  <v:shape id="Freeform 578" o:spid="_x0000_s104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d2/78A&#10;AADbAAAADwAAAGRycy9kb3ducmV2LnhtbERPTYvCMBC9C/6HMII3TbYHKV2j6ILsgh7Uynodm7Et&#10;NpPSRO3++81B8Ph43/NlbxvxoM7XjjV8TBUI4sKZmksNp3wzSUH4gGywcUwa/sjDcjEczDEz7skH&#10;ehxDKWII+ww1VCG0mZS+qMiin7qWOHJX11kMEXalNB0+Y7htZKLUTFqsOTZU2NJXRcXteLcadvll&#10;U3/vmq1K10HRmZJE7X+1Ho/61SeIQH14i1/uH6MhjWPjl/gD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x3b/vwAAANsAAAAPAAAAAAAAAAAAAAAAAJgCAABkcnMvZG93bnJl&#10;di54bWxQSwUGAAAAAAQABAD1AAAAhAMAAAAA&#10;" path="m158,585r,l158,586r,-1xe" fillcolor="#e46c53" stroked="f">
                    <v:path arrowok="t" o:connecttype="custom" o:connectlocs="158,585;158,585;158,586;158,585" o:connectangles="0,0,0,0"/>
                  </v:shape>
                  <v:shape id="Freeform 579" o:spid="_x0000_s105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vTZMMA&#10;AADbAAAADwAAAGRycy9kb3ducmV2LnhtbESPQWvCQBSE7wX/w/KE3uquOZQ0uooKolAPVkWvz+wz&#10;CWbfhuyq6b93CwWPw8x8w4ynna3FnVpfOdYwHCgQxLkzFRcaDvvlRwrCB2SDtWPS8EseppPe2xgz&#10;4x78Q/ddKESEsM9QQxlCk0np85Is+oFriKN3ca3FEGVbSNPiI8JtLROlPqXFiuNCiQ0tSsqvu5vV&#10;sNmfl9VqU3+rdB4UnShJ1Pao9Xu/m41ABOrCK/zfXhsN6Rf8fYk/QE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vTZMMAAADbAAAADwAAAAAAAAAAAAAAAACYAgAAZHJzL2Rv&#10;d25yZXYueG1sUEsFBgAAAAAEAAQA9QAAAIgDAAAAAA==&#10;" path="m165,567r,l165,567r,xe" fillcolor="#e46c53" stroked="f">
                    <v:path arrowok="t" o:connecttype="custom" o:connectlocs="165,567;165,567;165,567;165,567" o:connectangles="0,0,0,0"/>
                  </v:shape>
                  <v:shape id="Freeform 580" o:spid="_x0000_s105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jsJMEA&#10;AADbAAAADwAAAGRycy9kb3ducmV2LnhtbERPz2vCMBS+C/4P4Qm72cQeRu2MMgeywTxoO7brs3m2&#10;Zc1LabLa/ffmMNjx4/u92U22EyMNvnWsYZUoEMSVMy3XGj7KwzID4QOywc4xafglD7vtfLbB3Lgb&#10;n2ksQi1iCPscNTQh9LmUvmrIok9cTxy5qxsshgiHWpoBbzHcdjJV6lFabDk2NNjTS0PVd/FjNRzL&#10;y6F9PXbvKtsHRV+Upur0qfXDYnp+AhFoCv/iP/eb0bCO6+OX+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o7CTBAAAA2wAAAA8AAAAAAAAAAAAAAAAAmAIAAGRycy9kb3du&#10;cmV2LnhtbFBLBQYAAAAABAAEAPUAAACGAwAAAAA=&#10;" path="m181,530r,l181,530r,xe" fillcolor="#e46c53" stroked="f">
                    <v:path arrowok="t" o:connecttype="custom" o:connectlocs="181,530;181,530;181,530;181,530" o:connectangles="0,0,0,0"/>
                  </v:shape>
                  <v:shape id="Freeform 581" o:spid="_x0000_s105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RJv8IA&#10;AADbAAAADwAAAGRycy9kb3ducmV2LnhtbESPQYvCMBSE7wv+h/CEva2JPSxuNYoKorAeXBW9Pptn&#10;W2xeShO1+++NIHgcZuYbZjRpbSVu1PjSsYZ+T4EgzpwpOdew3y2+BiB8QDZYOSYN/+RhMu58jDA1&#10;7s5/dNuGXEQI+xQ1FCHUqZQ+K8ii77maOHpn11gMUTa5NA3eI9xWMlHqW1osOS4UWNO8oOyyvVoN&#10;691pUS7X1a8azIKiIyWJ2hy0/uy20yGIQG14h1/tldHw04fnl/gD5P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JEm/wgAAANsAAAAPAAAAAAAAAAAAAAAAAJgCAABkcnMvZG93&#10;bnJldi54bWxQSwUGAAAAAAQABAD1AAAAhwMAAAAA&#10;" path="m199,493r,1l199,494r,-1xe" fillcolor="#e46c53" stroked="f">
                    <v:path arrowok="t" o:connecttype="custom" o:connectlocs="199,493;199,494;199,494;199,493" o:connectangles="0,0,0,0"/>
                  </v:shape>
                  <v:shape id="Freeform 582" o:spid="_x0000_s105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XyMIA&#10;AADbAAAADwAAAGRycy9kb3ducmV2LnhtbESPQYvCMBSE7wv+h/CEva2JPSxuNYoKoqCHXRW9Pptn&#10;W2xeShO1/vuNIHgcZuYbZjRpbSVu1PjSsYZ+T4EgzpwpOdew3y2+BiB8QDZYOSYND/IwGXc+Rpga&#10;d+c/um1DLiKEfYoaihDqVEqfFWTR91xNHL2zayyGKJtcmgbvEW4rmSj1LS2WHBcKrGleUHbZXq2G&#10;ze60KJebaq0Gs6DoSEmifg9af3bb6RBEoDa8w6/2ymj4SeD5Jf4AO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9tfIwgAAANsAAAAPAAAAAAAAAAAAAAAAAJgCAABkcnMvZG93&#10;bnJldi54bWxQSwUGAAAAAAQABAD1AAAAhwMAAAAA&#10;" path="m306,289r-17,18l262,339r-25,33l224,391r26,18l263,391r,l287,360r,l314,328r,l330,311,306,289xe" fillcolor="#e46c53" stroked="f">
                    <v:path arrowok="t" o:connecttype="custom" o:connectlocs="306,289;289,307;262,339;237,372;224,391;250,409;263,391;263,391;287,360;287,360;314,328;314,328;330,311;306,289" o:connectangles="0,0,0,0,0,0,0,0,0,0,0,0,0,0"/>
                  </v:shape>
                  <v:shape id="Freeform 583" o:spid="_x0000_s105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pyU8MA&#10;AADbAAAADwAAAGRycy9kb3ducmV2LnhtbESPT4vCMBTE74LfITzB25pYYdGuUdYFWWE9+A/3+mye&#10;bdnmpTRR67c3woLHYWZ+w0znra3ElRpfOtYwHCgQxJkzJecaDvvl2xiED8gGK8ek4U4e5rNuZ4qp&#10;cTfe0nUXchEh7FPUUIRQp1L6rCCLfuBq4uidXWMxRNnk0jR4i3BbyUSpd2mx5LhQYE1fBWV/u4vV&#10;sN6fluX3uvpR40VQ9EtJojZHrfu99vMDRKA2vML/7ZX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pyU8MAAADbAAAADwAAAAAAAAAAAAAAAACYAgAAZHJzL2Rv&#10;d25yZXYueG1sUEsFBgAAAAAEAAQA9QAAAIgDAAAAAA==&#10;" path="m263,391r,l262,392r1,-1xe" fillcolor="#e46c53" stroked="f">
                    <v:path arrowok="t" o:connecttype="custom" o:connectlocs="263,391;263,391;262,392;263,391" o:connectangles="0,0,0,0"/>
                  </v:shape>
                  <v:shape id="Freeform 584" o:spid="_x0000_s105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PqJ8MA&#10;AADbAAAADwAAAGRycy9kb3ducmV2LnhtbESPT4vCMBTE74LfITzB25pYZNGuUdYFWWE9+A/3+mye&#10;bdnmpTRR67c3woLHYWZ+w0znra3ElRpfOtYwHCgQxJkzJecaDvvl2xiED8gGK8ek4U4e5rNuZ4qp&#10;cTfe0nUXchEh7FPUUIRQp1L6rCCLfuBq4uidXWMxRNnk0jR4i3BbyUSpd2mx5LhQYE1fBWV/u4vV&#10;sN6fluX3uvpR40VQ9EtJojZHrfu99vMDRKA2vML/7ZX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PqJ8MAAADbAAAADwAAAAAAAAAAAAAAAACYAgAAZHJzL2Rv&#10;d25yZXYueG1sUEsFBgAAAAAEAAQA9QAAAIgDAAAAAA==&#10;" path="m287,359r,1l287,360r,-1xe" fillcolor="#e46c53" stroked="f">
                    <v:path arrowok="t" o:connecttype="custom" o:connectlocs="287,359;287,360;287,360;287,359" o:connectangles="0,0,0,0"/>
                  </v:shape>
                  <v:shape id="Freeform 585" o:spid="_x0000_s105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9PvMMA&#10;AADbAAAADwAAAGRycy9kb3ducmV2LnhtbESPT4vCMBTE74LfITzB25pYcNGuUdYFWWE9+A/3+mye&#10;bdnmpTRR67c3woLHYWZ+w0znra3ElRpfOtYwHCgQxJkzJecaDvvl2xiED8gGK8ek4U4e5rNuZ4qp&#10;cTfe0nUXchEh7FPUUIRQp1L6rCCLfuBq4uidXWMxRNnk0jR4i3BbyUSpd2mx5LhQYE1fBWV/u4vV&#10;sN6fluX3uvpR40VQ9EtJojZHrfu99vMDRKA2vML/7ZX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9PvMMAAADbAAAADwAAAAAAAAAAAAAAAACYAgAAZHJzL2Rv&#10;d25yZXYueG1sUEsFBgAAAAAEAAQA9QAAAIgDAAAAAA==&#10;" path="m314,328r,l313,329r1,-1xe" fillcolor="#e46c53" stroked="f">
                    <v:path arrowok="t" o:connecttype="custom" o:connectlocs="314,328;314,328;313,329;314,328" o:connectangles="0,0,0,0"/>
                  </v:shape>
                  <v:shape id="Freeform 586" o:spid="_x0000_s105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3Ry8IA&#10;AADbAAAADwAAAGRycy9kb3ducmV2LnhtbESPQYvCMBSE7wv+h/AEb2tiD+JWo6ggCnrY1UWvz+bZ&#10;FpuX0kSt/34jCHscZuYbZjJrbSXu1PjSsYZBX4EgzpwpOdfwe1h9jkD4gGywckwanuRhNu18TDA1&#10;7sE/dN+HXEQI+xQ1FCHUqZQ+K8ii77uaOHoX11gMUTa5NA0+ItxWMlFqKC2WHBcKrGlZUHbd36yG&#10;3eG8Kte7aqtGi6DoREmivo9a97rtfAwiUBv+w+/2xmj4GsLrS/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dHLwgAAANsAAAAPAAAAAAAAAAAAAAAAAJgCAABkcnMvZG93&#10;bnJldi54bWxQSwUGAAAAAAQABAD1AAAAhwMAAAAA&#10;" path="m483,145r-35,22l414,192r-34,27l377,222r21,24l401,244r,l433,218r,l466,194r,l500,171,483,145xe" fillcolor="#e46c53" stroked="f">
                    <v:path arrowok="t" o:connecttype="custom" o:connectlocs="483,145;448,167;414,192;380,219;377,222;398,246;401,244;401,244;433,218;433,218;466,194;466,194;500,171;483,145" o:connectangles="0,0,0,0,0,0,0,0,0,0,0,0,0,0"/>
                  </v:shape>
                  <v:shape id="Freeform 587" o:spid="_x0000_s105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F0UMMA&#10;AADbAAAADwAAAGRycy9kb3ducmV2LnhtbESPT2sCMRTE74LfITzBW03cg9WtUWpBKtSD/7DX5+a5&#10;u3Tzsmyirt/eCAWPw8z8hpnOW1uJKzW+dKxhOFAgiDNnSs41HPbLtzEIH5ANVo5Jw508zGfdzhRT&#10;4268pesu5CJC2KeooQihTqX0WUEW/cDVxNE7u8ZiiLLJpWnwFuG2kolSI2mx5LhQYE1fBWV/u4vV&#10;sN6fluX3uvpR40VQ9EtJojZHrfu99vMDRKA2vML/7ZXRMHmH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F0UMMAAADbAAAADwAAAAAAAAAAAAAAAACYAgAAZHJzL2Rv&#10;d25yZXYueG1sUEsFBgAAAAAEAAQA9QAAAIgDAAAAAA==&#10;" path="m401,244r,l401,244r,xe" fillcolor="#e46c53" stroked="f">
                    <v:path arrowok="t" o:connecttype="custom" o:connectlocs="401,244;401,244;401,244;401,244" o:connectangles="0,0,0,0"/>
                  </v:shape>
                  <v:shape id="Freeform 588" o:spid="_x0000_s105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7gIsEA&#10;AADbAAAADwAAAGRycy9kb3ducmV2LnhtbERPz2vCMBS+C/4P4Qm72cQeRu2MMgeywTxoO7brs3m2&#10;Zc1LabLa/ffmMNjx4/u92U22EyMNvnWsYZUoEMSVMy3XGj7KwzID4QOywc4xafglD7vtfLbB3Lgb&#10;n2ksQi1iCPscNTQh9LmUvmrIok9cTxy5qxsshgiHWpoBbzHcdjJV6lFabDk2NNjTS0PVd/FjNRzL&#10;y6F9PXbvKtsHRV+Upur0qfXDYnp+AhFoCv/iP/eb0bCOY+OX+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4CLBAAAA2wAAAA8AAAAAAAAAAAAAAAAAmAIAAGRycy9kb3du&#10;cmV2LnhtbFBLBQYAAAAABAAEAPUAAACGAwAAAAA=&#10;" path="m433,218r,l433,218r,xe" fillcolor="#e46c53" stroked="f">
                    <v:path arrowok="t" o:connecttype="custom" o:connectlocs="433,218;433,218;433,218;433,218" o:connectangles="0,0,0,0"/>
                  </v:shape>
                  <v:shape id="Freeform 589" o:spid="_x0000_s106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FucMA&#10;AADbAAAADwAAAGRycy9kb3ducmV2LnhtbESPT4vCMBTE74LfIbyFvWmyPSzaNYoK4sJ68B/r9dk8&#10;22LzUpqo9dsbQfA4zMxvmNGktZW4UuNLxxq++goEceZMybmG/W7RG4DwAdlg5Zg03MnDZNztjDA1&#10;7sYbum5DLiKEfYoaihDqVEqfFWTR911NHL2TayyGKJtcmgZvEW4rmSj1LS2WHBcKrGleUHbeXqyG&#10;1e64KJer6k8NZkHRgZJErf+1/vxopz8gArXhHX61f42G4RCeX+IPkO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JFucMAAADbAAAADwAAAAAAAAAAAAAAAACYAgAAZHJzL2Rv&#10;d25yZXYueG1sUEsFBgAAAAAEAAQA9QAAAIgDAAAAAA==&#10;" path="m467,194r-1,l466,194r1,xe" fillcolor="#e46c53" stroked="f">
                    <v:path arrowok="t" o:connecttype="custom" o:connectlocs="467,194;466,194;466,194;467,194" o:connectangles="0,0,0,0"/>
                  </v:shape>
                  <v:shape id="Freeform 590" o:spid="_x0000_s106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+VMsQA&#10;AADcAAAADwAAAGRycy9kb3ducmV2LnhtbESPQWvCQBCF7wX/wzKCt7rbHESiq9iCKNRDq6LXMTsm&#10;odnZkN1q/PfOodDbDO/Ne9/Ml71v1I26WAe28DY2oIiL4GouLRwP69cpqJiQHTaBycKDIiwXg5c5&#10;5i7c+Ztu+1QqCeGYo4UqpTbXOhYVeYzj0BKLdg2dxyRrV2rX4V3CfaMzYybaY83SUGFLHxUVP/tf&#10;b2F3uKzrza75NNP3ZOhMWWa+TtaOhv1qBipRn/7Nf9dbJ/hG8OUZm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vlTLEAAAA3AAAAA8AAAAAAAAAAAAAAAAAmAIAAGRycy9k&#10;b3ducmV2LnhtbFBLBQYAAAAABAAEAPUAAACJAwAAAAA=&#10;" path="m690,48r-9,3l640,66,599,83,569,97r14,29l612,112r,l652,95r,l691,81r,l700,78,690,48xe" fillcolor="#e46c53" stroked="f">
                    <v:path arrowok="t" o:connecttype="custom" o:connectlocs="690,48;681,51;640,66;599,83;569,97;583,126;612,112;612,112;652,95;652,95;691,81;691,81;700,78;690,48" o:connectangles="0,0,0,0,0,0,0,0,0,0,0,0,0,0"/>
                  </v:shape>
                  <v:shape id="Freeform 591" o:spid="_x0000_s106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wqcAA&#10;AADcAAAADwAAAGRycy9kb3ducmV2LnhtbERPTYvCMBC9L/gfwgje1sQeRKpRVBAFPbgqeh2bsS02&#10;k9JErf/eLCzsbR7vcyaz1lbiSY0vHWsY9BUI4syZknMNp+PqewTCB2SDlWPS8CYPs2nna4KpcS/+&#10;oech5CKGsE9RQxFCnUrps4Is+r6riSN3c43FEGGTS9PgK4bbSiZKDaXFkmNDgTUtC8ruh4fVsDte&#10;V+V6V23VaBEUXShJ1P6sda/bzscgArXhX/zn3pg4Xw3g95l4gZ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aMwqcAAAADcAAAADwAAAAAAAAAAAAAAAACYAgAAZHJzL2Rvd25y&#10;ZXYueG1sUEsFBgAAAAAEAAQA9QAAAIUDAAAAAA==&#10;" path="m612,112r,l612,112r,xe" fillcolor="#e46c53" stroked="f">
                    <v:path arrowok="t" o:connecttype="custom" o:connectlocs="612,112;612,112;612,112;612,112" o:connectangles="0,0,0,0"/>
                  </v:shape>
                  <v:shape id="Freeform 592" o:spid="_x0000_s106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u3sIA&#10;AADcAAAADwAAAGRycy9kb3ducmV2LnhtbERPTWvCQBC9F/wPywi9NbvmUCTNKlUQheZgtbTXMTsm&#10;odnZkF1N+u/dguBtHu9z8uVoW3Gl3jeONcwSBYK4dKbhSsPXcfMyB+EDssHWMWn4Iw/LxeQpx8y4&#10;gT/pegiViCHsM9RQh9BlUvqyJos+cR1x5M6utxgi7CtpehxiuG1lqtSrtNhwbKixo3VN5e/hYjUU&#10;x9Om2Rbth5qvgqIfSlO1/9b6eTq+v4EINIaH+O7emThfpfD/TLx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a7ewgAAANwAAAAPAAAAAAAAAAAAAAAAAJgCAABkcnMvZG93&#10;bnJldi54bWxQSwUGAAAAAAQABAD1AAAAhwMAAAAA&#10;" path="m652,95r,l651,96r1,-1xe" fillcolor="#e46c53" stroked="f">
                    <v:path arrowok="t" o:connecttype="custom" o:connectlocs="652,95;652,95;651,96;652,95" o:connectangles="0,0,0,0"/>
                  </v:shape>
                  <v:shape id="Freeform 593" o:spid="_x0000_s106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0LRcMA&#10;AADcAAAADwAAAGRycy9kb3ducmV2LnhtbERPS2vCQBC+C/6HZQRvZrcRRNKs0hakheZQH9jrNDtN&#10;QrOzIbs16b93C4K3+fiek29H24oL9b5xrOEhUSCIS2carjScjrvFGoQPyAZbx6ThjzxsN9NJjplx&#10;A+/pcgiViCHsM9RQh9BlUvqyJos+cR1x5L5dbzFE2FfS9DjEcNvKVKmVtNhwbKixo5eayp/Dr9VQ&#10;HL92zWvRvqv1c1D0SWmqPs5az2fj0yOIQGO4i2/uNxPnqyX8PxM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0LRcMAAADcAAAADwAAAAAAAAAAAAAAAACYAgAAZHJzL2Rv&#10;d25yZXYueG1sUEsFBgAAAAAEAAQA9QAAAIgDAAAAAA==&#10;" path="m692,81r-1,l691,81r1,xe" fillcolor="#e46c53" stroked="f">
                    <v:path arrowok="t" o:connecttype="custom" o:connectlocs="692,81;691,81;691,81;692,81" o:connectangles="0,0,0,0"/>
                  </v:shape>
                  <v:shape id="Freeform 594" o:spid="_x0000_s106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McMA&#10;AADcAAAADwAAAGRycy9kb3ducmV2LnhtbERPS2vCQBC+C/6HZQRvZrdBRNKs0hakheZQH9jrNDtN&#10;QrOzIbs16b93C4K3+fiek29H24oL9b5xrOEhUSCIS2carjScjrvFGoQPyAZbx6ThjzxsN9NJjplx&#10;A+/pcgiViCHsM9RQh9BlUvqyJos+cR1x5L5dbzFE2FfS9DjEcNvKVKmVtNhwbKixo5eayp/Dr9VQ&#10;HL92zWvRvqv1c1D0SWmqPs5az2fj0yOIQGO4i2/uNxPnqyX8PxM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STMcMAAADcAAAADwAAAAAAAAAAAAAAAACYAgAAZHJzL2Rv&#10;d25yZXYueG1sUEsFBgAAAAAEAAQA9QAAAIgDAAAAAA==&#10;" path="m914,3r-11,l879,6,857,9r-23,3l812,16r-27,6l792,53r4,-1l796,52r22,-4l818,48r22,-4l840,44r21,-3l862,41r22,-3l884,38r22,-2l905,36r12,-1l914,3xe" fillcolor="#e46c53" stroked="f">
                    <v:path arrowok="t" o:connecttype="custom" o:connectlocs="914,3;903,3;879,6;857,9;834,12;812,16;785,22;792,53;796,52;796,52;818,48;818,48;840,44;840,44;861,41;862,41;884,38;884,38;906,36;905,36;917,35;914,3" o:connectangles="0,0,0,0,0,0,0,0,0,0,0,0,0,0,0,0,0,0,0,0,0,0"/>
                  </v:shape>
                  <v:shape id="Freeform 595" o:spid="_x0000_s106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2qsMA&#10;AADcAAAADwAAAGRycy9kb3ducmV2LnhtbERPS2vCQBC+C/6HZQRvZrcBRdKs0hakheZQH9jrNDtN&#10;QrOzIbs16b93C4K3+fiek29H24oL9b5xrOEhUSCIS2carjScjrvFGoQPyAZbx6ThjzxsN9NJjplx&#10;A+/pcgiViCHsM9RQh9BlUvqyJos+cR1x5L5dbzFE2FfS9DjEcNvKVKmVtNhwbKixo5eayp/Dr9VQ&#10;HL92zWvRvqv1c1D0SWmqPs5az2fj0yOIQGO4i2/uNxPnqyX8PxM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g2qsMAAADcAAAADwAAAAAAAAAAAAAAAACYAgAAZHJzL2Rv&#10;d25yZXYueG1sUEsFBgAAAAAEAAQA9QAAAIgDAAAAAA==&#10;" path="m796,52r,l796,52r,xe" fillcolor="#e46c53" stroked="f">
                    <v:path arrowok="t" o:connecttype="custom" o:connectlocs="796,52;796,52;796,52;796,52" o:connectangles="0,0,0,0"/>
                  </v:shape>
                  <v:shape id="Freeform 596" o:spid="_x0000_s106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o3cAA&#10;AADcAAAADwAAAGRycy9kb3ducmV2LnhtbERPS4vCMBC+L/gfwgje1sQeRLpGUUEU9OCL9To2Y1ts&#10;JqWJWv+9ERb2Nh/fc8bT1lbiQY0vHWsY9BUI4syZknMNp+PyewTCB2SDlWPS8CIP00nna4ypcU/e&#10;0+MQchFD2KeooQihTqX0WUEWfd/VxJG7usZiiLDJpWnwGcNtJROlhtJiybGhwJoWBWW3w91q2B4v&#10;y3K1rTZqNA+KzpQkaverda/bzn5ABGrDv/jPvTZxvhrC55l4gZ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qo3cAAAADcAAAADwAAAAAAAAAAAAAAAACYAgAAZHJzL2Rvd25y&#10;ZXYueG1sUEsFBgAAAAAEAAQA9QAAAIUDAAAAAA==&#10;" path="m818,48r,l817,48r1,xe" fillcolor="#e46c53" stroked="f">
                    <v:path arrowok="t" o:connecttype="custom" o:connectlocs="818,48;818,48;817,48;818,48" o:connectangles="0,0,0,0"/>
                  </v:shape>
                  <v:shape id="Freeform 597" o:spid="_x0000_s106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NRsMA&#10;AADcAAAADwAAAGRycy9kb3ducmV2LnhtbERPS2vCQBC+C/6HZQRvZrc5qKRZpS1IC82hPrDXaXaa&#10;hGZnQ3Zr0n/vFgRv8/E9J9+OthUX6n3jWMNDokAQl840XGk4HXeLNQgfkA22jknDH3nYbqaTHDPj&#10;Bt7T5RAqEUPYZ6ihDqHLpPRlTRZ94jriyH273mKIsK+k6XGI4baVqVJLabHh2FBjRy81lT+HX6uh&#10;OH7tmteifVfr56Dok9JUfZy1ns/Gp0cQgcZwF9/cbybOVyv4fyZe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YNRsMAAADcAAAADwAAAAAAAAAAAAAAAACYAgAAZHJzL2Rv&#10;d25yZXYueG1sUEsFBgAAAAAEAAQA9QAAAIgDAAAAAA==&#10;" path="m840,44r,l839,44r1,xe" fillcolor="#e46c53" stroked="f">
                    <v:path arrowok="t" o:connecttype="custom" o:connectlocs="840,44;840,44;839,44;840,44" o:connectangles="0,0,0,0"/>
                  </v:shape>
                  <v:shape id="Freeform 598" o:spid="_x0000_s106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mZNMQA&#10;AADcAAAADwAAAGRycy9kb3ducmV2LnhtbESPQWvCQBCF7wX/wzKCt7rbHESiq9iCKNRDq6LXMTsm&#10;odnZkN1q/PfOodDbDO/Ne9/Ml71v1I26WAe28DY2oIiL4GouLRwP69cpqJiQHTaBycKDIiwXg5c5&#10;5i7c+Ztu+1QqCeGYo4UqpTbXOhYVeYzj0BKLdg2dxyRrV2rX4V3CfaMzYybaY83SUGFLHxUVP/tf&#10;b2F3uKzrza75NNP3ZOhMWWa+TtaOhv1qBipRn/7Nf9dbJ/hGaOUZm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mTTEAAAA3AAAAA8AAAAAAAAAAAAAAAAAmAIAAGRycy9k&#10;b3ducmV2LnhtbFBLBQYAAAAABAAEAPUAAACJAwAAAAA=&#10;" path="m862,41r-1,l861,41r1,xe" fillcolor="#e46c53" stroked="f">
                    <v:path arrowok="t" o:connecttype="custom" o:connectlocs="862,41;861,41;861,41;862,41" o:connectangles="0,0,0,0"/>
                  </v:shape>
                  <v:shape id="Freeform 599" o:spid="_x0000_s107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U8r8IA&#10;AADcAAAADwAAAGRycy9kb3ducmV2LnhtbERPyWrDMBC9B/IPYgK5xVJ9CIlrJbSF0EJ9yEZ6nVpT&#10;29QaGUuN3b+PCoXc5vHWybejbcWVet841vCQKBDEpTMNVxrOp91iBcIHZIOtY9LwSx62m+kkx8y4&#10;gQ90PYZKxBD2GWqoQ+gyKX1Zk0WfuI44cl+utxgi7CtpehxiuG1lqtRSWmw4NtTY0UtN5ffxx2oo&#10;Tp+75rVo39XqOSj6oDRV+4vW89n49Agi0Bju4n/3m4nz1Rr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1TyvwgAAANwAAAAPAAAAAAAAAAAAAAAAAJgCAABkcnMvZG93&#10;bnJldi54bWxQSwUGAAAAAAQABAD1AAAAhwMAAAAA&#10;" path="m884,38r,l883,38r1,xe" fillcolor="#e46c53" stroked="f">
                    <v:path arrowok="t" o:connecttype="custom" o:connectlocs="884,38;884,38;883,38;884,38" o:connectangles="0,0,0,0"/>
                  </v:shape>
                  <v:shape id="Freeform 600" o:spid="_x0000_s107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YD78UA&#10;AADcAAAADwAAAGRycy9kb3ducmV2LnhtbESPQWvCQBCF70L/wzKF3nQ3ORRJXUMVRKEerJb2OmbH&#10;JDQ7G7JbTf995yD0NsN78943i3L0nbrSENvAFrKZAUVcBddybeHjtJnOQcWE7LALTBZ+KUK5fJgs&#10;sHDhxu90PaZaSQjHAi00KfWF1rFqyGOchZ5YtEsYPCZZh1q7AW8S7judG/OsPbYsDQ32tG6o+j7+&#10;eAv703nTbvfdm5mvkqEvynNz+LT26XF8fQGVaEz/5vv1zgl+Jvj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NgPvxQAAANwAAAAPAAAAAAAAAAAAAAAAAJgCAABkcnMv&#10;ZG93bnJldi54bWxQSwUGAAAAAAQABAD1AAAAigMAAAAA&#10;" path="m1138,39r-23,l1138,42r,-3xe" fillcolor="#e46c53" stroked="f">
                    <v:path arrowok="t" o:connecttype="custom" o:connectlocs="1138,39;1115,39;1138,42;1138,39" o:connectangles="0,0,0,0"/>
                  </v:shape>
                  <v:shape id="Freeform 601" o:spid="_x0000_s107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mdMIA&#10;AADcAAAADwAAAGRycy9kb3ducmV2LnhtbERPTWvCQBC9F/oflhF6q7vJoYTUVVSQCs2hVanXMTsm&#10;wexsyK5J+u+7hUJv83ifs1hNthUD9b5xrCGZKxDEpTMNVxpOx91zBsIHZIOtY9LwTR5Wy8eHBebG&#10;jfxJwyFUIoawz1FDHUKXS+nLmiz6ueuII3d1vcUQYV9J0+MYw20rU6VepMWGY0ONHW1rKm+Hu9VQ&#10;HC+75q1o31W2CYrOlKbq40vrp9m0fgURaAr/4j/33sT5SQK/z8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eqZ0wgAAANwAAAAPAAAAAAAAAAAAAAAAAJgCAABkcnMvZG93&#10;bnJldi54bWxQSwUGAAAAAAQABAD1AAAAhwMAAAAA&#10;" path="m1139,32r-103,l1076,35r-1,l1116,39r-1,l1138,39r1,-7xe" fillcolor="#e46c53" stroked="f">
                    <v:path arrowok="t" o:connecttype="custom" o:connectlocs="1139,32;1036,32;1076,35;1075,35;1116,39;1115,39;1138,39;1139,32" o:connectangles="0,0,0,0,0,0,0,0"/>
                  </v:shape>
                  <v:shape id="Freeform 602" o:spid="_x0000_s107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g4A8EA&#10;AADcAAAADwAAAGRycy9kb3ducmV2LnhtbERPTYvCMBC9C/6HMMLeNLEHkWqUVRAFPaxW3OtsM9sW&#10;m0lponb//UYQvM3jfc582dla3Kn1lWMN45ECQZw7U3Gh4ZxthlMQPiAbrB2Thj/ysFz0e3NMjXvw&#10;ke6nUIgYwj5FDWUITSqlz0uy6EeuIY7cr2sthgjbQpoWHzHc1jJRaiItVhwbSmxoXVJ+Pd2shkP2&#10;s6m2h3qvpqug6JuSRH1dtP4YdJ8zEIG68Ba/3DsT548TeD4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OAPBAAAA3AAAAA8AAAAAAAAAAAAAAAAAmAIAAGRycy9kb3du&#10;cmV2LnhtbFBLBQYAAAAABAAEAPUAAACGAwAAAAA=&#10;" path="m1012,r-1,32l1036,32r,l1139,32r3,-22l1119,7,1078,3,1038,r-26,xe" fillcolor="#e46c53" stroked="f">
                    <v:path arrowok="t" o:connecttype="custom" o:connectlocs="1012,0;1011,32;1036,32;1036,32;1139,32;1142,10;1119,7;1078,3;1038,0;1012,0" o:connectangles="0,0,0,0,0,0,0,0,0,0"/>
                  </v:shape>
                  <v:shape id="Freeform 603" o:spid="_x0000_s107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SdmMEA&#10;AADcAAAADwAAAGRycy9kb3ducmV2LnhtbERPTYvCMBC9C/6HMMLeNLELi1SjqCAK68FV0evYjG2x&#10;mZQmavffb4QFb/N4nzOZtbYSD2p86VjDcKBAEGfOlJxrOB5W/REIH5ANVo5Jwy95mE27nQmmxj35&#10;hx77kIsYwj5FDUUIdSqlzwqy6AeuJo7c1TUWQ4RNLk2DzxhuK5ko9SUtlhwbCqxpWVB229+thu3h&#10;sirX2+pbjRZB0ZmSRO1OWn/02vkYRKA2vMX/7o2J84ef8HomXi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knZjBAAAA3AAAAA8AAAAAAAAAAAAAAAAAmAIAAGRycy9kb3du&#10;cmV2LnhtbFBLBQYAAAAABAAEAPUAAACGAwAAAAA=&#10;" path="m1358,83r-52,l1343,97r,l1351,100r7,-17xe" fillcolor="#e46c53" stroked="f">
                    <v:path arrowok="t" o:connecttype="custom" o:connectlocs="1358,83;1306,83;1343,97;1343,97;1351,100;1358,83" o:connectangles="0,0,0,0,0,0"/>
                  </v:shape>
                  <v:shape id="Freeform 604" o:spid="_x0000_s107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0F7MEA&#10;AADcAAAADwAAAGRycy9kb3ducmV2LnhtbERPTYvCMBC9C/6HMMLeNLEsi1SjqCAK68FV0evYjG2x&#10;mZQmavffb4QFb/N4nzOZtbYSD2p86VjDcKBAEGfOlJxrOB5W/REIH5ANVo5Jwy95mE27nQmmxj35&#10;hx77kIsYwj5FDUUIdSqlzwqy6AeuJo7c1TUWQ4RNLk2DzxhuK5ko9SUtlhwbCqxpWVB229+thu3h&#10;sirX2+pbjRZB0ZmSRO1OWn/02vkYRKA2vMX/7o2J84ef8HomXi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NBezBAAAA3AAAAA8AAAAAAAAAAAAAAAAAmAIAAGRycy9kb3du&#10;cmV2LnhtbFBLBQYAAAAABAAEAPUAAACGAwAAAAA=&#10;" path="m1342,96r1,1l1343,97r-1,-1xe" fillcolor="#e46c53" stroked="f">
                    <v:path arrowok="t" o:connecttype="custom" o:connectlocs="1342,96;1343,97;1343,97;1342,96" o:connectangles="0,0,0,0"/>
                  </v:shape>
                  <v:shape id="Freeform 605" o:spid="_x0000_s1076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Ggd8EA&#10;AADcAAAADwAAAGRycy9kb3ducmV2LnhtbERPTYvCMBC9C/6HMMLeNLGwi1SjqCAK68FV0evYjG2x&#10;mZQmavffb4QFb/N4nzOZtbYSD2p86VjDcKBAEGfOlJxrOB5W/REIH5ANVo5Jwy95mE27nQmmxj35&#10;hx77kIsYwj5FDUUIdSqlzwqy6AeuJo7c1TUWQ4RNLk2DzxhuK5ko9SUtlhwbCqxpWVB229+thu3h&#10;sirX2+pbjRZB0ZmSRO1OWn/02vkYRKA2vMX/7o2J84ef8HomXi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BoHfBAAAA3AAAAA8AAAAAAAAAAAAAAAAAmAIAAGRycy9kb3du&#10;cmV2LnhtbFBLBQYAAAAABAAEAPUAAACGAwAAAAA=&#10;" path="m1268,71r38,12l1306,83r52,l1363,71r-94,l1268,71xe" fillcolor="#e46c53" stroked="f">
                    <v:path arrowok="t" o:connecttype="custom" o:connectlocs="1268,71;1306,83;1306,83;1358,83;1363,71;1269,71;1268,71" o:connectangles="0,0,0,0,0,0,0"/>
                  </v:shape>
                  <v:shape id="Freeform 606" o:spid="_x0000_s1077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+AMIA&#10;AADcAAAADwAAAGRycy9kb3ducmV2LnhtbERPTWvCQBC9F/wPywjeml1zkJBmlSqIQj3YWPQ6zU6T&#10;0OxsyG41/nu3UOhtHu9zitVoO3GlwbeONcwTBYK4cqblWsPHafucgfAB2WDnmDTcycNqOXkqMDfu&#10;xu90LUMtYgj7HDU0IfS5lL5qyKJPXE8cuS83WAwRDrU0A95iuO1kqtRCWmw5NjTY06ah6rv8sRoO&#10;p89tuzt0bypbB0UXSlN1PGs9m46vLyACjeFf/Ofemzh/voDf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z4AwgAAANwAAAAPAAAAAAAAAAAAAAAAAJgCAABkcnMvZG93&#10;bnJldi54bWxQSwUGAAAAAAQABAD1AAAAhwMAAAAA&#10;" path="m1238,30r-7,31l1231,61r38,10l1363,71r,-1l1354,67,1316,53,1278,40,1239,30r-1,xe" fillcolor="#e46c53" stroked="f">
                    <v:path arrowok="t" o:connecttype="custom" o:connectlocs="1238,30;1231,61;1231,61;1269,71;1363,71;1363,70;1354,67;1316,53;1278,40;1239,30;1238,30" o:connectangles="0,0,0,0,0,0,0,0,0,0,0"/>
                  </v:shape>
                  <v:shape id="Freeform 607" o:spid="_x0000_s1078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+bm8EA&#10;AADcAAAADwAAAGRycy9kb3ducmV2LnhtbERPTYvCMBC9C/6HMMLeNLGHXalGUUEU1oOrotexGdti&#10;MylN1O6/3wgL3ubxPmcya20lHtT40rGG4UCBIM6cKTnXcDys+iMQPiAbrByThl/yMJt2OxNMjXvy&#10;Dz32IRcxhH2KGooQ6lRKnxVk0Q9cTRy5q2sshgibXJoGnzHcVjJR6lNaLDk2FFjTsqDstr9bDdvD&#10;ZVWut9W3Gi2CojMlidqdtP7otfMxiEBteIv/3RsT5w+/4PVMvEB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fm5vBAAAA3AAAAA8AAAAAAAAAAAAAAAAAmAIAAGRycy9kb3du&#10;cmV2LnhtbFBLBQYAAAAABAAEAPUAAACGAwAAAAA=&#10;" path="m1540,205r-1,2l1538,225r6,18l1557,257r18,9l1593,266r17,-6l1625,248r8,-18l1634,212r-2,-5l1544,207r-4,-2xe" fillcolor="#e46c53" stroked="f">
                    <v:path arrowok="t" o:connecttype="custom" o:connectlocs="1540,205;1539,207;1538,225;1544,243;1557,257;1575,266;1593,266;1610,260;1625,248;1633,230;1634,212;1632,207;1544,207;1540,205" o:connectangles="0,0,0,0,0,0,0,0,0,0,0,0,0,0"/>
                  </v:shape>
                  <v:shape id="Freeform 608" o:spid="_x0000_s1079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P6cUA&#10;AADcAAAADwAAAGRycy9kb3ducmV2LnhtbESPQWvCQBCF70L/wzKF3nQ3ORRJXUMVRKEerJb2OmbH&#10;JDQ7G7JbTf995yD0NsN78943i3L0nbrSENvAFrKZAUVcBddybeHjtJnOQcWE7LALTBZ+KUK5fJgs&#10;sHDhxu90PaZaSQjHAi00KfWF1rFqyGOchZ5YtEsYPCZZh1q7AW8S7judG/OsPbYsDQ32tG6o+j7+&#10;eAv703nTbvfdm5mvkqEvynNz+LT26XF8fQGVaEz/5vv1zgl+JrTyjE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A/pxQAAANwAAAAPAAAAAAAAAAAAAAAAAJgCAABkcnMv&#10;ZG93bnJldi54bWxQSwUGAAAAAAQABAD1AAAAigMAAAAA&#10;" path="m1559,179r-11,11l1540,205r4,2l1563,182r-4,-3xe" fillcolor="#e46c53" stroked="f">
                    <v:path arrowok="t" o:connecttype="custom" o:connectlocs="1559,179;1548,190;1540,205;1544,207;1563,182;1559,179" o:connectangles="0,0,0,0,0,0"/>
                  </v:shape>
                  <v:shape id="Freeform 609" o:spid="_x0000_s1080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qcsEA&#10;AADcAAAADwAAAGRycy9kb3ducmV2LnhtbERPTYvCMBC9L/gfwgh7WxN7WNxqFBVEYT24Knodm7Et&#10;NpPSRO3+eyMI3ubxPmc0aW0lbtT40rGGfk+BIM6cKTnXsN8tvgYgfEA2WDkmDf/kYTLufIwwNe7O&#10;f3TbhlzEEPYpaihCqFMpfVaQRd9zNXHkzq6xGCJscmkavMdwW8lEqW9pseTYUGBN84Kyy/ZqNax3&#10;p0W5XFe/ajALio6UJGpz0Pqz206HIAK14S1+uVcmzu//wPOZeIE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MqnLBAAAA3AAAAA8AAAAAAAAAAAAAAAAAmAIAAGRycy9kb3du&#10;cmV2LnhtbFBLBQYAAAAABAAEAPUAAACGAwAAAAA=&#10;" path="m1579,171r-17,6l1559,179r4,3l1544,207r88,l1628,194r-13,-14l1598,172r-19,-1xe" fillcolor="#e46c53" stroked="f">
                    <v:path arrowok="t" o:connecttype="custom" o:connectlocs="1579,171;1562,177;1559,179;1563,182;1544,207;1632,207;1628,194;1615,180;1598,172;1579,171" o:connectangles="0,0,0,0,0,0,0,0,0,0"/>
                  </v:shape>
                  <v:shape id="Freeform 610" o:spid="_x0000_s1081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JUsQA&#10;AADcAAAADwAAAGRycy9kb3ducmV2LnhtbESPQWvCQBCF7wX/wzKCt7prDiLRVVQQhXpoVex1mh2T&#10;YHY2ZLea/vvOodDbDO/Ne98sVr1v1IO6WAe2MBkbUMRFcDWXFi7n3esMVEzIDpvAZOGHIqyWg5cF&#10;5i48+YMep1QqCeGYo4UqpTbXOhYVeYzj0BKLdgudxyRrV2rX4VPCfaMzY6baY83SUGFL24qK++nb&#10;Wziev3b1/ti8mdkmGfqkLDPvV2tHw349B5WoT//mv+uDE/xM8OUZmU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ayVLEAAAA3AAAAA8AAAAAAAAAAAAAAAAAmAIAAGRycy9k&#10;b3ducmV2LnhtbFBLBQYAAAAABAAEAPUAAACJAwAAAAA=&#10;" path="m1540,165r-59,l1481,165r,l1514,186r,l1540,205r8,-15l1559,179r-19,-14xe" fillcolor="#e46c53" stroked="f">
                    <v:path arrowok="t" o:connecttype="custom" o:connectlocs="1540,165;1481,165;1481,165;1481,165;1514,186;1514,186;1540,205;1548,190;1559,179;1540,165" o:connectangles="0,0,0,0,0,0,0,0,0,0"/>
                  </v:shape>
                  <v:shape id="Freeform 611" o:spid="_x0000_s1082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ZsycEA&#10;AADcAAAADwAAAGRycy9kb3ducmV2LnhtbERPTYvCMBC9C/6HMMLeNLEHkWqUVRAFPaxW3OtsM9sW&#10;m0lponb//UYQvM3jfc582dla3Kn1lWMN45ECQZw7U3Gh4ZxthlMQPiAbrB2Thj/ysFz0e3NMjXvw&#10;ke6nUIgYwj5FDWUITSqlz0uy6EeuIY7cr2sthgjbQpoWHzHc1jJRaiItVhwbSmxoXVJ+Pd2shkP2&#10;s6m2h3qvpqug6JuSRH1dtP4YdJ8zEIG68Ba/3DsT5ydjeD4TL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WbMnBAAAA3AAAAA8AAAAAAAAAAAAAAAAAmAIAAGRycy9kb3du&#10;cmV2LnhtbFBLBQYAAAAABAAEAPUAAACGAwAAAAA=&#10;" path="m1513,185r1,1l1514,186r-1,-1xe" fillcolor="#e46c53" stroked="f">
                    <v:path arrowok="t" o:connecttype="custom" o:connectlocs="1513,185;1514,186;1514,186;1513,185" o:connectangles="0,0,0,0"/>
                  </v:shape>
                  <v:shape id="Freeform 612" o:spid="_x0000_s1083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TyvsIA&#10;AADcAAAADwAAAGRycy9kb3ducmV2LnhtbERPTWvCQBC9C/0Pywi96a57KJK6CbYgFeqhNUWvY3ZM&#10;gtnZkF01/ffdQqG3ebzPWRWj68SNhtB6NrCYKxDElbct1wa+ys1sCSJEZIudZzLwTQGK/GGywsz6&#10;O3/SbR9rkUI4ZGigibHPpAxVQw7D3PfEiTv7wWFMcKilHfCewl0ntVJP0mHLqaHBnl4bqi77qzOw&#10;K0+b9m3XvavlS1R0JK3Vx8GYx+m4fgYRaYz/4j/31qb5WsPvM+kC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xPK+wgAAANwAAAAPAAAAAAAAAAAAAAAAAJgCAABkcnMvZG93&#10;bnJldi54bWxQSwUGAAAAAAQABAD1AAAAhwMAAAAA&#10;" path="m1481,165r,l1481,165r,xe" fillcolor="#e46c53" stroked="f">
                    <v:path arrowok="t" o:connecttype="custom" o:connectlocs="1481,165;1481,165;1481,165;1481,165" o:connectangles="0,0,0,0"/>
                  </v:shape>
                  <v:shape id="Freeform 613" o:spid="_x0000_s1084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hXJcEA&#10;AADcAAAADwAAAGRycy9kb3ducmV2LnhtbERPS4vCMBC+C/6HMII3TbaCSDXK7oKsoIf1gV7HZmzL&#10;NpPSRK3/3iwI3ubje85s0dpK3KjxpWMNH0MFgjhzpuRcw2G/HExA+IBssHJMGh7kYTHvdmaYGnfn&#10;Ld12IRcxhH2KGooQ6lRKnxVk0Q9dTRy5i2sshgibXJoG7zHcVjJRaiwtlhwbCqzpu6Dsb3e1Gjb7&#10;87L82VRrNfkKik6UJOr3qHW/135OQQRqw1v8cq9MnJ+M4P+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IVyXBAAAA3AAAAA8AAAAAAAAAAAAAAAAAmAIAAGRycy9kb3du&#10;cmV2LnhtbFBLBQYAAAAABAAEAPUAAACGAwAAAAA=&#10;" path="m1452,112r-15,28l1448,146r,l1481,165r,l1540,165r-8,-6l1498,138r-35,-21l1452,112xe" fillcolor="#e46c53" stroked="f">
                    <v:path arrowok="t" o:connecttype="custom" o:connectlocs="1452,112;1437,140;1448,146;1448,146;1481,165;1481,165;1540,165;1532,159;1498,138;1463,117;1452,112" o:connectangles="0,0,0,0,0,0,0,0,0,0,0"/>
                  </v:shape>
                  <v:shape id="Freeform 614" o:spid="_x0000_s1085" style="position:absolute;left:20246;top:-619;width:1635;height:847;visibility:visible;mso-wrap-style:square;v-text-anchor:top" coordsize="1635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PUcEA&#10;AADcAAAADwAAAGRycy9kb3ducmV2LnhtbERPS4vCMBC+C/6HMII3TbaISDXK7oKsoIf1gV7HZmzL&#10;NpPSRK3/3iwI3ubje85s0dpK3KjxpWMNH0MFgjhzpuRcw2G/HExA+IBssHJMGh7kYTHvdmaYGnfn&#10;Ld12IRcxhH2KGooQ6lRKnxVk0Q9dTRy5i2sshgibXJoG7zHcVjJRaiwtlhwbCqzpu6Dsb3e1Gjb7&#10;87L82VRrNfkKik6UJOr3qHW/135OQQRqw1v8cq9MnJ+M4P+ZeIG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1HBAAAA3AAAAA8AAAAAAAAAAAAAAAAAmAIAAGRycy9kb3du&#10;cmV2LnhtbFBLBQYAAAAABAAEAPUAAACGAwAAAAA=&#10;" path="m1447,146r1,l1448,146r-1,xe" fillcolor="#e46c53" stroked="f">
                    <v:path arrowok="t" o:connecttype="custom" o:connectlocs="1447,146;1448,146;1448,146;1447,146" o:connectangles="0,0,0,0"/>
                  </v:shape>
                </v:group>
                <w10:wrap anchorx="page"/>
              </v:group>
            </w:pict>
          </mc:Fallback>
        </mc:AlternateContent>
      </w:r>
      <w:r w:rsidR="002F15F4">
        <w:rPr>
          <w:color w:val="FFFFFF"/>
        </w:rPr>
        <w:t>Series 2</w:t>
      </w:r>
    </w:p>
    <w:p w14:paraId="607326BB" w14:textId="77777777" w:rsidR="004C1C80" w:rsidRDefault="002F15F4">
      <w:pPr>
        <w:pStyle w:val="BodyText"/>
        <w:kinsoku w:val="0"/>
        <w:overflowPunct w:val="0"/>
        <w:rPr>
          <w:sz w:val="24"/>
          <w:szCs w:val="24"/>
        </w:rPr>
      </w:pPr>
      <w:r>
        <w:rPr>
          <w:rFonts w:ascii="Times New Roman" w:hAnsi="Times New Roman" w:cs="Vrinda"/>
          <w:sz w:val="24"/>
          <w:szCs w:val="24"/>
        </w:rPr>
        <w:br w:type="column"/>
      </w:r>
    </w:p>
    <w:p w14:paraId="3CA1BDA8" w14:textId="77777777" w:rsidR="004C1C80" w:rsidRDefault="0002651E">
      <w:pPr>
        <w:pStyle w:val="BodyText"/>
        <w:tabs>
          <w:tab w:val="left" w:pos="4436"/>
        </w:tabs>
        <w:kinsoku w:val="0"/>
        <w:overflowPunct w:val="0"/>
        <w:spacing w:before="203" w:line="172" w:lineRule="auto"/>
        <w:ind w:left="1416" w:right="1029"/>
        <w:rPr>
          <w:color w:val="005BBA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0" allowOverlap="1" wp14:anchorId="0855D5C7" wp14:editId="5FF6EAE3">
                <wp:simplePos x="0" y="0"/>
                <wp:positionH relativeFrom="page">
                  <wp:posOffset>8096250</wp:posOffset>
                </wp:positionH>
                <wp:positionV relativeFrom="paragraph">
                  <wp:posOffset>-1223645</wp:posOffset>
                </wp:positionV>
                <wp:extent cx="1268095" cy="1270635"/>
                <wp:effectExtent l="0" t="0" r="0" b="0"/>
                <wp:wrapNone/>
                <wp:docPr id="31" name="Group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8095" cy="1270635"/>
                          <a:chOff x="12750" y="-1927"/>
                          <a:chExt cx="1997" cy="2001"/>
                        </a:xfrm>
                      </wpg:grpSpPr>
                      <wps:wsp>
                        <wps:cNvPr id="33" name="Freeform 616"/>
                        <wps:cNvSpPr>
                          <a:spLocks/>
                        </wps:cNvSpPr>
                        <wps:spPr bwMode="auto">
                          <a:xfrm>
                            <a:off x="13750" y="-1922"/>
                            <a:ext cx="997" cy="1782"/>
                          </a:xfrm>
                          <a:custGeom>
                            <a:avLst/>
                            <a:gdLst>
                              <a:gd name="T0" fmla="*/ 0 w 997"/>
                              <a:gd name="T1" fmla="*/ 0 h 1782"/>
                              <a:gd name="T2" fmla="*/ 0 w 997"/>
                              <a:gd name="T3" fmla="*/ 497 h 1782"/>
                              <a:gd name="T4" fmla="*/ 75 w 997"/>
                              <a:gd name="T5" fmla="*/ 503 h 1782"/>
                              <a:gd name="T6" fmla="*/ 149 w 997"/>
                              <a:gd name="T7" fmla="*/ 520 h 1782"/>
                              <a:gd name="T8" fmla="*/ 218 w 997"/>
                              <a:gd name="T9" fmla="*/ 548 h 1782"/>
                              <a:gd name="T10" fmla="*/ 283 w 997"/>
                              <a:gd name="T11" fmla="*/ 586 h 1782"/>
                              <a:gd name="T12" fmla="*/ 341 w 997"/>
                              <a:gd name="T13" fmla="*/ 633 h 1782"/>
                              <a:gd name="T14" fmla="*/ 392 w 997"/>
                              <a:gd name="T15" fmla="*/ 690 h 1782"/>
                              <a:gd name="T16" fmla="*/ 433 w 997"/>
                              <a:gd name="T17" fmla="*/ 751 h 1782"/>
                              <a:gd name="T18" fmla="*/ 464 w 997"/>
                              <a:gd name="T19" fmla="*/ 816 h 1782"/>
                              <a:gd name="T20" fmla="*/ 485 w 997"/>
                              <a:gd name="T21" fmla="*/ 884 h 1782"/>
                              <a:gd name="T22" fmla="*/ 496 w 997"/>
                              <a:gd name="T23" fmla="*/ 953 h 1782"/>
                              <a:gd name="T24" fmla="*/ 497 w 997"/>
                              <a:gd name="T25" fmla="*/ 1022 h 1782"/>
                              <a:gd name="T26" fmla="*/ 488 w 997"/>
                              <a:gd name="T27" fmla="*/ 1091 h 1782"/>
                              <a:gd name="T28" fmla="*/ 470 w 997"/>
                              <a:gd name="T29" fmla="*/ 1159 h 1782"/>
                              <a:gd name="T30" fmla="*/ 443 w 997"/>
                              <a:gd name="T31" fmla="*/ 1223 h 1782"/>
                              <a:gd name="T32" fmla="*/ 406 w 997"/>
                              <a:gd name="T33" fmla="*/ 1283 h 1782"/>
                              <a:gd name="T34" fmla="*/ 360 w 997"/>
                              <a:gd name="T35" fmla="*/ 1339 h 1782"/>
                              <a:gd name="T36" fmla="*/ 305 w 997"/>
                              <a:gd name="T37" fmla="*/ 1388 h 1782"/>
                              <a:gd name="T38" fmla="*/ 611 w 997"/>
                              <a:gd name="T39" fmla="*/ 1781 h 1782"/>
                              <a:gd name="T40" fmla="*/ 670 w 997"/>
                              <a:gd name="T41" fmla="*/ 1732 h 1782"/>
                              <a:gd name="T42" fmla="*/ 724 w 997"/>
                              <a:gd name="T43" fmla="*/ 1679 h 1782"/>
                              <a:gd name="T44" fmla="*/ 774 w 997"/>
                              <a:gd name="T45" fmla="*/ 1622 h 1782"/>
                              <a:gd name="T46" fmla="*/ 819 w 997"/>
                              <a:gd name="T47" fmla="*/ 1562 h 1782"/>
                              <a:gd name="T48" fmla="*/ 859 w 997"/>
                              <a:gd name="T49" fmla="*/ 1499 h 1782"/>
                              <a:gd name="T50" fmla="*/ 894 w 997"/>
                              <a:gd name="T51" fmla="*/ 1433 h 1782"/>
                              <a:gd name="T52" fmla="*/ 925 w 997"/>
                              <a:gd name="T53" fmla="*/ 1364 h 1782"/>
                              <a:gd name="T54" fmla="*/ 950 w 997"/>
                              <a:gd name="T55" fmla="*/ 1294 h 1782"/>
                              <a:gd name="T56" fmla="*/ 970 w 997"/>
                              <a:gd name="T57" fmla="*/ 1221 h 1782"/>
                              <a:gd name="T58" fmla="*/ 984 w 997"/>
                              <a:gd name="T59" fmla="*/ 1147 h 1782"/>
                              <a:gd name="T60" fmla="*/ 993 w 997"/>
                              <a:gd name="T61" fmla="*/ 1072 h 1782"/>
                              <a:gd name="T62" fmla="*/ 996 w 997"/>
                              <a:gd name="T63" fmla="*/ 995 h 1782"/>
                              <a:gd name="T64" fmla="*/ 993 w 997"/>
                              <a:gd name="T65" fmla="*/ 921 h 1782"/>
                              <a:gd name="T66" fmla="*/ 985 w 997"/>
                              <a:gd name="T67" fmla="*/ 848 h 1782"/>
                              <a:gd name="T68" fmla="*/ 972 w 997"/>
                              <a:gd name="T69" fmla="*/ 777 h 1782"/>
                              <a:gd name="T70" fmla="*/ 953 w 997"/>
                              <a:gd name="T71" fmla="*/ 708 h 1782"/>
                              <a:gd name="T72" fmla="*/ 930 w 997"/>
                              <a:gd name="T73" fmla="*/ 641 h 1782"/>
                              <a:gd name="T74" fmla="*/ 903 w 997"/>
                              <a:gd name="T75" fmla="*/ 576 h 1782"/>
                              <a:gd name="T76" fmla="*/ 871 w 997"/>
                              <a:gd name="T77" fmla="*/ 513 h 1782"/>
                              <a:gd name="T78" fmla="*/ 835 w 997"/>
                              <a:gd name="T79" fmla="*/ 453 h 1782"/>
                              <a:gd name="T80" fmla="*/ 795 w 997"/>
                              <a:gd name="T81" fmla="*/ 396 h 1782"/>
                              <a:gd name="T82" fmla="*/ 751 w 997"/>
                              <a:gd name="T83" fmla="*/ 342 h 1782"/>
                              <a:gd name="T84" fmla="*/ 704 w 997"/>
                              <a:gd name="T85" fmla="*/ 291 h 1782"/>
                              <a:gd name="T86" fmla="*/ 653 w 997"/>
                              <a:gd name="T87" fmla="*/ 244 h 1782"/>
                              <a:gd name="T88" fmla="*/ 599 w 997"/>
                              <a:gd name="T89" fmla="*/ 200 h 1782"/>
                              <a:gd name="T90" fmla="*/ 542 w 997"/>
                              <a:gd name="T91" fmla="*/ 160 h 1782"/>
                              <a:gd name="T92" fmla="*/ 482 w 997"/>
                              <a:gd name="T93" fmla="*/ 124 h 1782"/>
                              <a:gd name="T94" fmla="*/ 419 w 997"/>
                              <a:gd name="T95" fmla="*/ 92 h 1782"/>
                              <a:gd name="T96" fmla="*/ 354 w 997"/>
                              <a:gd name="T97" fmla="*/ 65 h 1782"/>
                              <a:gd name="T98" fmla="*/ 287 w 997"/>
                              <a:gd name="T99" fmla="*/ 42 h 1782"/>
                              <a:gd name="T100" fmla="*/ 218 w 997"/>
                              <a:gd name="T101" fmla="*/ 24 h 1782"/>
                              <a:gd name="T102" fmla="*/ 147 w 997"/>
                              <a:gd name="T103" fmla="*/ 10 h 1782"/>
                              <a:gd name="T104" fmla="*/ 74 w 997"/>
                              <a:gd name="T105" fmla="*/ 2 h 1782"/>
                              <a:gd name="T106" fmla="*/ 0 w 997"/>
                              <a:gd name="T107" fmla="*/ 0 h 1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97" h="1782">
                                <a:moveTo>
                                  <a:pt x="0" y="0"/>
                                </a:moveTo>
                                <a:lnTo>
                                  <a:pt x="0" y="497"/>
                                </a:lnTo>
                                <a:lnTo>
                                  <a:pt x="75" y="503"/>
                                </a:lnTo>
                                <a:lnTo>
                                  <a:pt x="149" y="520"/>
                                </a:lnTo>
                                <a:lnTo>
                                  <a:pt x="218" y="548"/>
                                </a:lnTo>
                                <a:lnTo>
                                  <a:pt x="283" y="586"/>
                                </a:lnTo>
                                <a:lnTo>
                                  <a:pt x="341" y="633"/>
                                </a:lnTo>
                                <a:lnTo>
                                  <a:pt x="392" y="690"/>
                                </a:lnTo>
                                <a:lnTo>
                                  <a:pt x="433" y="751"/>
                                </a:lnTo>
                                <a:lnTo>
                                  <a:pt x="464" y="816"/>
                                </a:lnTo>
                                <a:lnTo>
                                  <a:pt x="485" y="884"/>
                                </a:lnTo>
                                <a:lnTo>
                                  <a:pt x="496" y="953"/>
                                </a:lnTo>
                                <a:lnTo>
                                  <a:pt x="497" y="1022"/>
                                </a:lnTo>
                                <a:lnTo>
                                  <a:pt x="488" y="1091"/>
                                </a:lnTo>
                                <a:lnTo>
                                  <a:pt x="470" y="1159"/>
                                </a:lnTo>
                                <a:lnTo>
                                  <a:pt x="443" y="1223"/>
                                </a:lnTo>
                                <a:lnTo>
                                  <a:pt x="406" y="1283"/>
                                </a:lnTo>
                                <a:lnTo>
                                  <a:pt x="360" y="1339"/>
                                </a:lnTo>
                                <a:lnTo>
                                  <a:pt x="305" y="1388"/>
                                </a:lnTo>
                                <a:lnTo>
                                  <a:pt x="611" y="1781"/>
                                </a:lnTo>
                                <a:lnTo>
                                  <a:pt x="670" y="1732"/>
                                </a:lnTo>
                                <a:lnTo>
                                  <a:pt x="724" y="1679"/>
                                </a:lnTo>
                                <a:lnTo>
                                  <a:pt x="774" y="1622"/>
                                </a:lnTo>
                                <a:lnTo>
                                  <a:pt x="819" y="1562"/>
                                </a:lnTo>
                                <a:lnTo>
                                  <a:pt x="859" y="1499"/>
                                </a:lnTo>
                                <a:lnTo>
                                  <a:pt x="894" y="1433"/>
                                </a:lnTo>
                                <a:lnTo>
                                  <a:pt x="925" y="1364"/>
                                </a:lnTo>
                                <a:lnTo>
                                  <a:pt x="950" y="1294"/>
                                </a:lnTo>
                                <a:lnTo>
                                  <a:pt x="970" y="1221"/>
                                </a:lnTo>
                                <a:lnTo>
                                  <a:pt x="984" y="1147"/>
                                </a:lnTo>
                                <a:lnTo>
                                  <a:pt x="993" y="1072"/>
                                </a:lnTo>
                                <a:lnTo>
                                  <a:pt x="996" y="995"/>
                                </a:lnTo>
                                <a:lnTo>
                                  <a:pt x="993" y="921"/>
                                </a:lnTo>
                                <a:lnTo>
                                  <a:pt x="985" y="848"/>
                                </a:lnTo>
                                <a:lnTo>
                                  <a:pt x="972" y="777"/>
                                </a:lnTo>
                                <a:lnTo>
                                  <a:pt x="953" y="708"/>
                                </a:lnTo>
                                <a:lnTo>
                                  <a:pt x="930" y="641"/>
                                </a:lnTo>
                                <a:lnTo>
                                  <a:pt x="903" y="576"/>
                                </a:lnTo>
                                <a:lnTo>
                                  <a:pt x="871" y="513"/>
                                </a:lnTo>
                                <a:lnTo>
                                  <a:pt x="835" y="453"/>
                                </a:lnTo>
                                <a:lnTo>
                                  <a:pt x="795" y="396"/>
                                </a:lnTo>
                                <a:lnTo>
                                  <a:pt x="751" y="342"/>
                                </a:lnTo>
                                <a:lnTo>
                                  <a:pt x="704" y="291"/>
                                </a:lnTo>
                                <a:lnTo>
                                  <a:pt x="653" y="244"/>
                                </a:lnTo>
                                <a:lnTo>
                                  <a:pt x="599" y="200"/>
                                </a:lnTo>
                                <a:lnTo>
                                  <a:pt x="542" y="160"/>
                                </a:lnTo>
                                <a:lnTo>
                                  <a:pt x="482" y="124"/>
                                </a:lnTo>
                                <a:lnTo>
                                  <a:pt x="419" y="92"/>
                                </a:lnTo>
                                <a:lnTo>
                                  <a:pt x="354" y="65"/>
                                </a:lnTo>
                                <a:lnTo>
                                  <a:pt x="287" y="42"/>
                                </a:lnTo>
                                <a:lnTo>
                                  <a:pt x="218" y="24"/>
                                </a:lnTo>
                                <a:lnTo>
                                  <a:pt x="147" y="10"/>
                                </a:lnTo>
                                <a:lnTo>
                                  <a:pt x="74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B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617"/>
                        <wpg:cNvGrpSpPr>
                          <a:grpSpLocks/>
                        </wpg:cNvGrpSpPr>
                        <wpg:grpSpPr bwMode="auto">
                          <a:xfrm>
                            <a:off x="12754" y="-1326"/>
                            <a:ext cx="1608" cy="1395"/>
                            <a:chOff x="12754" y="-1326"/>
                            <a:chExt cx="1608" cy="1395"/>
                          </a:xfrm>
                        </wpg:grpSpPr>
                        <wps:wsp>
                          <wps:cNvPr id="37" name="Freeform 618"/>
                          <wps:cNvSpPr>
                            <a:spLocks/>
                          </wps:cNvSpPr>
                          <wps:spPr bwMode="auto">
                            <a:xfrm>
                              <a:off x="12754" y="-1326"/>
                              <a:ext cx="1608" cy="1395"/>
                            </a:xfrm>
                            <a:custGeom>
                              <a:avLst/>
                              <a:gdLst>
                                <a:gd name="T0" fmla="*/ 83 w 1608"/>
                                <a:gd name="T1" fmla="*/ 0 h 1395"/>
                                <a:gd name="T2" fmla="*/ 55 w 1608"/>
                                <a:gd name="T3" fmla="*/ 72 h 1395"/>
                                <a:gd name="T4" fmla="*/ 32 w 1608"/>
                                <a:gd name="T5" fmla="*/ 146 h 1395"/>
                                <a:gd name="T6" fmla="*/ 15 w 1608"/>
                                <a:gd name="T7" fmla="*/ 221 h 1395"/>
                                <a:gd name="T8" fmla="*/ 4 w 1608"/>
                                <a:gd name="T9" fmla="*/ 296 h 1395"/>
                                <a:gd name="T10" fmla="*/ 0 w 1608"/>
                                <a:gd name="T11" fmla="*/ 372 h 1395"/>
                                <a:gd name="T12" fmla="*/ 0 w 1608"/>
                                <a:gd name="T13" fmla="*/ 447 h 1395"/>
                                <a:gd name="T14" fmla="*/ 7 w 1608"/>
                                <a:gd name="T15" fmla="*/ 523 h 1395"/>
                                <a:gd name="T16" fmla="*/ 19 w 1608"/>
                                <a:gd name="T17" fmla="*/ 597 h 1395"/>
                                <a:gd name="T18" fmla="*/ 37 w 1608"/>
                                <a:gd name="T19" fmla="*/ 671 h 1395"/>
                                <a:gd name="T20" fmla="*/ 60 w 1608"/>
                                <a:gd name="T21" fmla="*/ 743 h 1395"/>
                                <a:gd name="T22" fmla="*/ 89 w 1608"/>
                                <a:gd name="T23" fmla="*/ 814 h 1395"/>
                                <a:gd name="T24" fmla="*/ 124 w 1608"/>
                                <a:gd name="T25" fmla="*/ 882 h 1395"/>
                                <a:gd name="T26" fmla="*/ 164 w 1608"/>
                                <a:gd name="T27" fmla="*/ 948 h 1395"/>
                                <a:gd name="T28" fmla="*/ 209 w 1608"/>
                                <a:gd name="T29" fmla="*/ 1011 h 1395"/>
                                <a:gd name="T30" fmla="*/ 257 w 1608"/>
                                <a:gd name="T31" fmla="*/ 1068 h 1395"/>
                                <a:gd name="T32" fmla="*/ 308 w 1608"/>
                                <a:gd name="T33" fmla="*/ 1121 h 1395"/>
                                <a:gd name="T34" fmla="*/ 362 w 1608"/>
                                <a:gd name="T35" fmla="*/ 1169 h 1395"/>
                                <a:gd name="T36" fmla="*/ 419 w 1608"/>
                                <a:gd name="T37" fmla="*/ 1212 h 1395"/>
                                <a:gd name="T38" fmla="*/ 478 w 1608"/>
                                <a:gd name="T39" fmla="*/ 1251 h 1395"/>
                                <a:gd name="T40" fmla="*/ 540 w 1608"/>
                                <a:gd name="T41" fmla="*/ 1286 h 1395"/>
                                <a:gd name="T42" fmla="*/ 604 w 1608"/>
                                <a:gd name="T43" fmla="*/ 1316 h 1395"/>
                                <a:gd name="T44" fmla="*/ 669 w 1608"/>
                                <a:gd name="T45" fmla="*/ 1341 h 1395"/>
                                <a:gd name="T46" fmla="*/ 736 w 1608"/>
                                <a:gd name="T47" fmla="*/ 1361 h 1395"/>
                                <a:gd name="T48" fmla="*/ 803 w 1608"/>
                                <a:gd name="T49" fmla="*/ 1377 h 1395"/>
                                <a:gd name="T50" fmla="*/ 872 w 1608"/>
                                <a:gd name="T51" fmla="*/ 1388 h 1395"/>
                                <a:gd name="T52" fmla="*/ 941 w 1608"/>
                                <a:gd name="T53" fmla="*/ 1394 h 1395"/>
                                <a:gd name="T54" fmla="*/ 1011 w 1608"/>
                                <a:gd name="T55" fmla="*/ 1396 h 1395"/>
                                <a:gd name="T56" fmla="*/ 1080 w 1608"/>
                                <a:gd name="T57" fmla="*/ 1392 h 1395"/>
                                <a:gd name="T58" fmla="*/ 1150 w 1608"/>
                                <a:gd name="T59" fmla="*/ 1384 h 1395"/>
                                <a:gd name="T60" fmla="*/ 1219 w 1608"/>
                                <a:gd name="T61" fmla="*/ 1370 h 1395"/>
                                <a:gd name="T62" fmla="*/ 1287 w 1608"/>
                                <a:gd name="T63" fmla="*/ 1352 h 1395"/>
                                <a:gd name="T64" fmla="*/ 1354 w 1608"/>
                                <a:gd name="T65" fmla="*/ 1329 h 1395"/>
                                <a:gd name="T66" fmla="*/ 1420 w 1608"/>
                                <a:gd name="T67" fmla="*/ 1301 h 1395"/>
                                <a:gd name="T68" fmla="*/ 1484 w 1608"/>
                                <a:gd name="T69" fmla="*/ 1267 h 1395"/>
                                <a:gd name="T70" fmla="*/ 1547 w 1608"/>
                                <a:gd name="T71" fmla="*/ 1229 h 1395"/>
                                <a:gd name="T72" fmla="*/ 1607 w 1608"/>
                                <a:gd name="T73" fmla="*/ 1186 h 1395"/>
                                <a:gd name="T74" fmla="*/ 1382 w 1608"/>
                                <a:gd name="T75" fmla="*/ 897 h 1395"/>
                                <a:gd name="T76" fmla="*/ 1019 w 1608"/>
                                <a:gd name="T77" fmla="*/ 897 h 1395"/>
                                <a:gd name="T78" fmla="*/ 943 w 1608"/>
                                <a:gd name="T79" fmla="*/ 895 h 1395"/>
                                <a:gd name="T80" fmla="*/ 868 w 1608"/>
                                <a:gd name="T81" fmla="*/ 881 h 1395"/>
                                <a:gd name="T82" fmla="*/ 795 w 1608"/>
                                <a:gd name="T83" fmla="*/ 856 h 1395"/>
                                <a:gd name="T84" fmla="*/ 730 w 1608"/>
                                <a:gd name="T85" fmla="*/ 821 h 1395"/>
                                <a:gd name="T86" fmla="*/ 672 w 1608"/>
                                <a:gd name="T87" fmla="*/ 778 h 1395"/>
                                <a:gd name="T88" fmla="*/ 621 w 1608"/>
                                <a:gd name="T89" fmla="*/ 729 h 1395"/>
                                <a:gd name="T90" fmla="*/ 579 w 1608"/>
                                <a:gd name="T91" fmla="*/ 673 h 1395"/>
                                <a:gd name="T92" fmla="*/ 545 w 1608"/>
                                <a:gd name="T93" fmla="*/ 612 h 1395"/>
                                <a:gd name="T94" fmla="*/ 520 w 1608"/>
                                <a:gd name="T95" fmla="*/ 548 h 1395"/>
                                <a:gd name="T96" fmla="*/ 504 w 1608"/>
                                <a:gd name="T97" fmla="*/ 480 h 1395"/>
                                <a:gd name="T98" fmla="*/ 497 w 1608"/>
                                <a:gd name="T99" fmla="*/ 410 h 1395"/>
                                <a:gd name="T100" fmla="*/ 501 w 1608"/>
                                <a:gd name="T101" fmla="*/ 340 h 1395"/>
                                <a:gd name="T102" fmla="*/ 514 w 1608"/>
                                <a:gd name="T103" fmla="*/ 269 h 1395"/>
                                <a:gd name="T104" fmla="*/ 539 w 1608"/>
                                <a:gd name="T105" fmla="*/ 200 h 1395"/>
                                <a:gd name="T106" fmla="*/ 83 w 1608"/>
                                <a:gd name="T107" fmla="*/ 0 h 1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608" h="1395">
                                  <a:moveTo>
                                    <a:pt x="83" y="0"/>
                                  </a:moveTo>
                                  <a:lnTo>
                                    <a:pt x="55" y="7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15" y="221"/>
                                  </a:lnTo>
                                  <a:lnTo>
                                    <a:pt x="4" y="296"/>
                                  </a:lnTo>
                                  <a:lnTo>
                                    <a:pt x="0" y="372"/>
                                  </a:lnTo>
                                  <a:lnTo>
                                    <a:pt x="0" y="447"/>
                                  </a:lnTo>
                                  <a:lnTo>
                                    <a:pt x="7" y="523"/>
                                  </a:lnTo>
                                  <a:lnTo>
                                    <a:pt x="19" y="597"/>
                                  </a:lnTo>
                                  <a:lnTo>
                                    <a:pt x="37" y="671"/>
                                  </a:lnTo>
                                  <a:lnTo>
                                    <a:pt x="60" y="743"/>
                                  </a:lnTo>
                                  <a:lnTo>
                                    <a:pt x="89" y="814"/>
                                  </a:lnTo>
                                  <a:lnTo>
                                    <a:pt x="124" y="882"/>
                                  </a:lnTo>
                                  <a:lnTo>
                                    <a:pt x="164" y="948"/>
                                  </a:lnTo>
                                  <a:lnTo>
                                    <a:pt x="209" y="1011"/>
                                  </a:lnTo>
                                  <a:lnTo>
                                    <a:pt x="257" y="1068"/>
                                  </a:lnTo>
                                  <a:lnTo>
                                    <a:pt x="308" y="1121"/>
                                  </a:lnTo>
                                  <a:lnTo>
                                    <a:pt x="362" y="1169"/>
                                  </a:lnTo>
                                  <a:lnTo>
                                    <a:pt x="419" y="1212"/>
                                  </a:lnTo>
                                  <a:lnTo>
                                    <a:pt x="478" y="1251"/>
                                  </a:lnTo>
                                  <a:lnTo>
                                    <a:pt x="540" y="1286"/>
                                  </a:lnTo>
                                  <a:lnTo>
                                    <a:pt x="604" y="1316"/>
                                  </a:lnTo>
                                  <a:lnTo>
                                    <a:pt x="669" y="1341"/>
                                  </a:lnTo>
                                  <a:lnTo>
                                    <a:pt x="736" y="1361"/>
                                  </a:lnTo>
                                  <a:lnTo>
                                    <a:pt x="803" y="1377"/>
                                  </a:lnTo>
                                  <a:lnTo>
                                    <a:pt x="872" y="1388"/>
                                  </a:lnTo>
                                  <a:lnTo>
                                    <a:pt x="941" y="1394"/>
                                  </a:lnTo>
                                  <a:lnTo>
                                    <a:pt x="1011" y="1396"/>
                                  </a:lnTo>
                                  <a:lnTo>
                                    <a:pt x="1080" y="1392"/>
                                  </a:lnTo>
                                  <a:lnTo>
                                    <a:pt x="1150" y="1384"/>
                                  </a:lnTo>
                                  <a:lnTo>
                                    <a:pt x="1219" y="1370"/>
                                  </a:lnTo>
                                  <a:lnTo>
                                    <a:pt x="1287" y="1352"/>
                                  </a:lnTo>
                                  <a:lnTo>
                                    <a:pt x="1354" y="1329"/>
                                  </a:lnTo>
                                  <a:lnTo>
                                    <a:pt x="1420" y="1301"/>
                                  </a:lnTo>
                                  <a:lnTo>
                                    <a:pt x="1484" y="1267"/>
                                  </a:lnTo>
                                  <a:lnTo>
                                    <a:pt x="1547" y="1229"/>
                                  </a:lnTo>
                                  <a:lnTo>
                                    <a:pt x="1607" y="1186"/>
                                  </a:lnTo>
                                  <a:lnTo>
                                    <a:pt x="1382" y="897"/>
                                  </a:lnTo>
                                  <a:lnTo>
                                    <a:pt x="1019" y="897"/>
                                  </a:lnTo>
                                  <a:lnTo>
                                    <a:pt x="943" y="895"/>
                                  </a:lnTo>
                                  <a:lnTo>
                                    <a:pt x="868" y="881"/>
                                  </a:lnTo>
                                  <a:lnTo>
                                    <a:pt x="795" y="856"/>
                                  </a:lnTo>
                                  <a:lnTo>
                                    <a:pt x="730" y="821"/>
                                  </a:lnTo>
                                  <a:lnTo>
                                    <a:pt x="672" y="778"/>
                                  </a:lnTo>
                                  <a:lnTo>
                                    <a:pt x="621" y="729"/>
                                  </a:lnTo>
                                  <a:lnTo>
                                    <a:pt x="579" y="673"/>
                                  </a:lnTo>
                                  <a:lnTo>
                                    <a:pt x="545" y="612"/>
                                  </a:lnTo>
                                  <a:lnTo>
                                    <a:pt x="520" y="548"/>
                                  </a:lnTo>
                                  <a:lnTo>
                                    <a:pt x="504" y="480"/>
                                  </a:lnTo>
                                  <a:lnTo>
                                    <a:pt x="497" y="410"/>
                                  </a:lnTo>
                                  <a:lnTo>
                                    <a:pt x="501" y="340"/>
                                  </a:lnTo>
                                  <a:lnTo>
                                    <a:pt x="514" y="269"/>
                                  </a:lnTo>
                                  <a:lnTo>
                                    <a:pt x="539" y="20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619"/>
                          <wps:cNvSpPr>
                            <a:spLocks/>
                          </wps:cNvSpPr>
                          <wps:spPr bwMode="auto">
                            <a:xfrm>
                              <a:off x="12754" y="-1326"/>
                              <a:ext cx="1608" cy="1395"/>
                            </a:xfrm>
                            <a:custGeom>
                              <a:avLst/>
                              <a:gdLst>
                                <a:gd name="T0" fmla="*/ 1301 w 1608"/>
                                <a:gd name="T1" fmla="*/ 793 h 1395"/>
                                <a:gd name="T2" fmla="*/ 1236 w 1608"/>
                                <a:gd name="T3" fmla="*/ 835 h 1395"/>
                                <a:gd name="T4" fmla="*/ 1167 w 1608"/>
                                <a:gd name="T5" fmla="*/ 867 h 1395"/>
                                <a:gd name="T6" fmla="*/ 1094 w 1608"/>
                                <a:gd name="T7" fmla="*/ 888 h 1395"/>
                                <a:gd name="T8" fmla="*/ 1019 w 1608"/>
                                <a:gd name="T9" fmla="*/ 897 h 1395"/>
                                <a:gd name="T10" fmla="*/ 1382 w 1608"/>
                                <a:gd name="T11" fmla="*/ 897 h 1395"/>
                                <a:gd name="T12" fmla="*/ 1301 w 1608"/>
                                <a:gd name="T13" fmla="*/ 793 h 1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608" h="1395">
                                  <a:moveTo>
                                    <a:pt x="1301" y="793"/>
                                  </a:moveTo>
                                  <a:lnTo>
                                    <a:pt x="1236" y="835"/>
                                  </a:lnTo>
                                  <a:lnTo>
                                    <a:pt x="1167" y="867"/>
                                  </a:lnTo>
                                  <a:lnTo>
                                    <a:pt x="1094" y="888"/>
                                  </a:lnTo>
                                  <a:lnTo>
                                    <a:pt x="1019" y="897"/>
                                  </a:lnTo>
                                  <a:lnTo>
                                    <a:pt x="1382" y="897"/>
                                  </a:lnTo>
                                  <a:lnTo>
                                    <a:pt x="1301" y="7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B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620"/>
                        <wps:cNvSpPr>
                          <a:spLocks/>
                        </wps:cNvSpPr>
                        <wps:spPr bwMode="auto">
                          <a:xfrm>
                            <a:off x="12754" y="-1326"/>
                            <a:ext cx="1608" cy="1395"/>
                          </a:xfrm>
                          <a:custGeom>
                            <a:avLst/>
                            <a:gdLst>
                              <a:gd name="T0" fmla="*/ 1607 w 1608"/>
                              <a:gd name="T1" fmla="*/ 1186 h 1395"/>
                              <a:gd name="T2" fmla="*/ 1547 w 1608"/>
                              <a:gd name="T3" fmla="*/ 1229 h 1395"/>
                              <a:gd name="T4" fmla="*/ 1484 w 1608"/>
                              <a:gd name="T5" fmla="*/ 1267 h 1395"/>
                              <a:gd name="T6" fmla="*/ 1420 w 1608"/>
                              <a:gd name="T7" fmla="*/ 1301 h 1395"/>
                              <a:gd name="T8" fmla="*/ 1354 w 1608"/>
                              <a:gd name="T9" fmla="*/ 1329 h 1395"/>
                              <a:gd name="T10" fmla="*/ 1287 w 1608"/>
                              <a:gd name="T11" fmla="*/ 1352 h 1395"/>
                              <a:gd name="T12" fmla="*/ 1219 w 1608"/>
                              <a:gd name="T13" fmla="*/ 1370 h 1395"/>
                              <a:gd name="T14" fmla="*/ 1150 w 1608"/>
                              <a:gd name="T15" fmla="*/ 1384 h 1395"/>
                              <a:gd name="T16" fmla="*/ 1080 w 1608"/>
                              <a:gd name="T17" fmla="*/ 1392 h 1395"/>
                              <a:gd name="T18" fmla="*/ 1011 w 1608"/>
                              <a:gd name="T19" fmla="*/ 1396 h 1395"/>
                              <a:gd name="T20" fmla="*/ 941 w 1608"/>
                              <a:gd name="T21" fmla="*/ 1394 h 1395"/>
                              <a:gd name="T22" fmla="*/ 872 w 1608"/>
                              <a:gd name="T23" fmla="*/ 1388 h 1395"/>
                              <a:gd name="T24" fmla="*/ 803 w 1608"/>
                              <a:gd name="T25" fmla="*/ 1377 h 1395"/>
                              <a:gd name="T26" fmla="*/ 736 w 1608"/>
                              <a:gd name="T27" fmla="*/ 1361 h 1395"/>
                              <a:gd name="T28" fmla="*/ 669 w 1608"/>
                              <a:gd name="T29" fmla="*/ 1341 h 1395"/>
                              <a:gd name="T30" fmla="*/ 604 w 1608"/>
                              <a:gd name="T31" fmla="*/ 1316 h 1395"/>
                              <a:gd name="T32" fmla="*/ 540 w 1608"/>
                              <a:gd name="T33" fmla="*/ 1286 h 1395"/>
                              <a:gd name="T34" fmla="*/ 478 w 1608"/>
                              <a:gd name="T35" fmla="*/ 1251 h 1395"/>
                              <a:gd name="T36" fmla="*/ 419 w 1608"/>
                              <a:gd name="T37" fmla="*/ 1212 h 1395"/>
                              <a:gd name="T38" fmla="*/ 362 w 1608"/>
                              <a:gd name="T39" fmla="*/ 1169 h 1395"/>
                              <a:gd name="T40" fmla="*/ 308 w 1608"/>
                              <a:gd name="T41" fmla="*/ 1121 h 1395"/>
                              <a:gd name="T42" fmla="*/ 257 w 1608"/>
                              <a:gd name="T43" fmla="*/ 1068 h 1395"/>
                              <a:gd name="T44" fmla="*/ 209 w 1608"/>
                              <a:gd name="T45" fmla="*/ 1011 h 1395"/>
                              <a:gd name="T46" fmla="*/ 164 w 1608"/>
                              <a:gd name="T47" fmla="*/ 948 h 1395"/>
                              <a:gd name="T48" fmla="*/ 124 w 1608"/>
                              <a:gd name="T49" fmla="*/ 882 h 1395"/>
                              <a:gd name="T50" fmla="*/ 89 w 1608"/>
                              <a:gd name="T51" fmla="*/ 814 h 1395"/>
                              <a:gd name="T52" fmla="*/ 60 w 1608"/>
                              <a:gd name="T53" fmla="*/ 743 h 1395"/>
                              <a:gd name="T54" fmla="*/ 37 w 1608"/>
                              <a:gd name="T55" fmla="*/ 671 h 1395"/>
                              <a:gd name="T56" fmla="*/ 19 w 1608"/>
                              <a:gd name="T57" fmla="*/ 597 h 1395"/>
                              <a:gd name="T58" fmla="*/ 7 w 1608"/>
                              <a:gd name="T59" fmla="*/ 523 h 1395"/>
                              <a:gd name="T60" fmla="*/ 0 w 1608"/>
                              <a:gd name="T61" fmla="*/ 447 h 1395"/>
                              <a:gd name="T62" fmla="*/ 0 w 1608"/>
                              <a:gd name="T63" fmla="*/ 372 h 1395"/>
                              <a:gd name="T64" fmla="*/ 4 w 1608"/>
                              <a:gd name="T65" fmla="*/ 296 h 1395"/>
                              <a:gd name="T66" fmla="*/ 15 w 1608"/>
                              <a:gd name="T67" fmla="*/ 221 h 1395"/>
                              <a:gd name="T68" fmla="*/ 32 w 1608"/>
                              <a:gd name="T69" fmla="*/ 146 h 1395"/>
                              <a:gd name="T70" fmla="*/ 55 w 1608"/>
                              <a:gd name="T71" fmla="*/ 72 h 1395"/>
                              <a:gd name="T72" fmla="*/ 83 w 1608"/>
                              <a:gd name="T73" fmla="*/ 0 h 1395"/>
                              <a:gd name="T74" fmla="*/ 539 w 1608"/>
                              <a:gd name="T75" fmla="*/ 200 h 1395"/>
                              <a:gd name="T76" fmla="*/ 514 w 1608"/>
                              <a:gd name="T77" fmla="*/ 269 h 1395"/>
                              <a:gd name="T78" fmla="*/ 501 w 1608"/>
                              <a:gd name="T79" fmla="*/ 340 h 1395"/>
                              <a:gd name="T80" fmla="*/ 497 w 1608"/>
                              <a:gd name="T81" fmla="*/ 410 h 1395"/>
                              <a:gd name="T82" fmla="*/ 504 w 1608"/>
                              <a:gd name="T83" fmla="*/ 480 h 1395"/>
                              <a:gd name="T84" fmla="*/ 520 w 1608"/>
                              <a:gd name="T85" fmla="*/ 548 h 1395"/>
                              <a:gd name="T86" fmla="*/ 545 w 1608"/>
                              <a:gd name="T87" fmla="*/ 612 h 1395"/>
                              <a:gd name="T88" fmla="*/ 579 w 1608"/>
                              <a:gd name="T89" fmla="*/ 673 h 1395"/>
                              <a:gd name="T90" fmla="*/ 621 w 1608"/>
                              <a:gd name="T91" fmla="*/ 729 h 1395"/>
                              <a:gd name="T92" fmla="*/ 672 w 1608"/>
                              <a:gd name="T93" fmla="*/ 778 h 1395"/>
                              <a:gd name="T94" fmla="*/ 730 w 1608"/>
                              <a:gd name="T95" fmla="*/ 821 h 1395"/>
                              <a:gd name="T96" fmla="*/ 795 w 1608"/>
                              <a:gd name="T97" fmla="*/ 856 h 1395"/>
                              <a:gd name="T98" fmla="*/ 868 w 1608"/>
                              <a:gd name="T99" fmla="*/ 881 h 1395"/>
                              <a:gd name="T100" fmla="*/ 943 w 1608"/>
                              <a:gd name="T101" fmla="*/ 895 h 1395"/>
                              <a:gd name="T102" fmla="*/ 1019 w 1608"/>
                              <a:gd name="T103" fmla="*/ 897 h 1395"/>
                              <a:gd name="T104" fmla="*/ 1094 w 1608"/>
                              <a:gd name="T105" fmla="*/ 888 h 1395"/>
                              <a:gd name="T106" fmla="*/ 1167 w 1608"/>
                              <a:gd name="T107" fmla="*/ 867 h 1395"/>
                              <a:gd name="T108" fmla="*/ 1236 w 1608"/>
                              <a:gd name="T109" fmla="*/ 835 h 1395"/>
                              <a:gd name="T110" fmla="*/ 1301 w 1608"/>
                              <a:gd name="T111" fmla="*/ 793 h 1395"/>
                              <a:gd name="T112" fmla="*/ 1607 w 1608"/>
                              <a:gd name="T113" fmla="*/ 1186 h 13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608" h="1395">
                                <a:moveTo>
                                  <a:pt x="1607" y="1186"/>
                                </a:moveTo>
                                <a:lnTo>
                                  <a:pt x="1547" y="1229"/>
                                </a:lnTo>
                                <a:lnTo>
                                  <a:pt x="1484" y="1267"/>
                                </a:lnTo>
                                <a:lnTo>
                                  <a:pt x="1420" y="1301"/>
                                </a:lnTo>
                                <a:lnTo>
                                  <a:pt x="1354" y="1329"/>
                                </a:lnTo>
                                <a:lnTo>
                                  <a:pt x="1287" y="1352"/>
                                </a:lnTo>
                                <a:lnTo>
                                  <a:pt x="1219" y="1370"/>
                                </a:lnTo>
                                <a:lnTo>
                                  <a:pt x="1150" y="1384"/>
                                </a:lnTo>
                                <a:lnTo>
                                  <a:pt x="1080" y="1392"/>
                                </a:lnTo>
                                <a:lnTo>
                                  <a:pt x="1011" y="1396"/>
                                </a:lnTo>
                                <a:lnTo>
                                  <a:pt x="941" y="1394"/>
                                </a:lnTo>
                                <a:lnTo>
                                  <a:pt x="872" y="1388"/>
                                </a:lnTo>
                                <a:lnTo>
                                  <a:pt x="803" y="1377"/>
                                </a:lnTo>
                                <a:lnTo>
                                  <a:pt x="736" y="1361"/>
                                </a:lnTo>
                                <a:lnTo>
                                  <a:pt x="669" y="1341"/>
                                </a:lnTo>
                                <a:lnTo>
                                  <a:pt x="604" y="1316"/>
                                </a:lnTo>
                                <a:lnTo>
                                  <a:pt x="540" y="1286"/>
                                </a:lnTo>
                                <a:lnTo>
                                  <a:pt x="478" y="1251"/>
                                </a:lnTo>
                                <a:lnTo>
                                  <a:pt x="419" y="1212"/>
                                </a:lnTo>
                                <a:lnTo>
                                  <a:pt x="362" y="1169"/>
                                </a:lnTo>
                                <a:lnTo>
                                  <a:pt x="308" y="1121"/>
                                </a:lnTo>
                                <a:lnTo>
                                  <a:pt x="257" y="1068"/>
                                </a:lnTo>
                                <a:lnTo>
                                  <a:pt x="209" y="1011"/>
                                </a:lnTo>
                                <a:lnTo>
                                  <a:pt x="164" y="948"/>
                                </a:lnTo>
                                <a:lnTo>
                                  <a:pt x="124" y="882"/>
                                </a:lnTo>
                                <a:lnTo>
                                  <a:pt x="89" y="814"/>
                                </a:lnTo>
                                <a:lnTo>
                                  <a:pt x="60" y="743"/>
                                </a:lnTo>
                                <a:lnTo>
                                  <a:pt x="37" y="671"/>
                                </a:lnTo>
                                <a:lnTo>
                                  <a:pt x="19" y="597"/>
                                </a:lnTo>
                                <a:lnTo>
                                  <a:pt x="7" y="523"/>
                                </a:lnTo>
                                <a:lnTo>
                                  <a:pt x="0" y="447"/>
                                </a:lnTo>
                                <a:lnTo>
                                  <a:pt x="0" y="372"/>
                                </a:lnTo>
                                <a:lnTo>
                                  <a:pt x="4" y="296"/>
                                </a:lnTo>
                                <a:lnTo>
                                  <a:pt x="15" y="221"/>
                                </a:lnTo>
                                <a:lnTo>
                                  <a:pt x="32" y="146"/>
                                </a:lnTo>
                                <a:lnTo>
                                  <a:pt x="55" y="72"/>
                                </a:lnTo>
                                <a:lnTo>
                                  <a:pt x="83" y="0"/>
                                </a:lnTo>
                                <a:lnTo>
                                  <a:pt x="539" y="200"/>
                                </a:lnTo>
                                <a:lnTo>
                                  <a:pt x="514" y="269"/>
                                </a:lnTo>
                                <a:lnTo>
                                  <a:pt x="501" y="340"/>
                                </a:lnTo>
                                <a:lnTo>
                                  <a:pt x="497" y="410"/>
                                </a:lnTo>
                                <a:lnTo>
                                  <a:pt x="504" y="480"/>
                                </a:lnTo>
                                <a:lnTo>
                                  <a:pt x="520" y="548"/>
                                </a:lnTo>
                                <a:lnTo>
                                  <a:pt x="545" y="612"/>
                                </a:lnTo>
                                <a:lnTo>
                                  <a:pt x="579" y="673"/>
                                </a:lnTo>
                                <a:lnTo>
                                  <a:pt x="621" y="729"/>
                                </a:lnTo>
                                <a:lnTo>
                                  <a:pt x="672" y="778"/>
                                </a:lnTo>
                                <a:lnTo>
                                  <a:pt x="730" y="821"/>
                                </a:lnTo>
                                <a:lnTo>
                                  <a:pt x="795" y="856"/>
                                </a:lnTo>
                                <a:lnTo>
                                  <a:pt x="868" y="881"/>
                                </a:lnTo>
                                <a:lnTo>
                                  <a:pt x="943" y="895"/>
                                </a:lnTo>
                                <a:lnTo>
                                  <a:pt x="1019" y="897"/>
                                </a:lnTo>
                                <a:lnTo>
                                  <a:pt x="1094" y="888"/>
                                </a:lnTo>
                                <a:lnTo>
                                  <a:pt x="1167" y="867"/>
                                </a:lnTo>
                                <a:lnTo>
                                  <a:pt x="1236" y="835"/>
                                </a:lnTo>
                                <a:lnTo>
                                  <a:pt x="1301" y="793"/>
                                </a:lnTo>
                                <a:lnTo>
                                  <a:pt x="1607" y="11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21"/>
                        <wps:cNvSpPr>
                          <a:spLocks/>
                        </wps:cNvSpPr>
                        <wps:spPr bwMode="auto">
                          <a:xfrm>
                            <a:off x="12838" y="-1922"/>
                            <a:ext cx="913" cy="796"/>
                          </a:xfrm>
                          <a:custGeom>
                            <a:avLst/>
                            <a:gdLst>
                              <a:gd name="T0" fmla="*/ 912 w 913"/>
                              <a:gd name="T1" fmla="*/ 0 h 796"/>
                              <a:gd name="T2" fmla="*/ 833 w 913"/>
                              <a:gd name="T3" fmla="*/ 3 h 796"/>
                              <a:gd name="T4" fmla="*/ 756 w 913"/>
                              <a:gd name="T5" fmla="*/ 12 h 796"/>
                              <a:gd name="T6" fmla="*/ 680 w 913"/>
                              <a:gd name="T7" fmla="*/ 27 h 796"/>
                              <a:gd name="T8" fmla="*/ 606 w 913"/>
                              <a:gd name="T9" fmla="*/ 47 h 796"/>
                              <a:gd name="T10" fmla="*/ 535 w 913"/>
                              <a:gd name="T11" fmla="*/ 74 h 796"/>
                              <a:gd name="T12" fmla="*/ 465 w 913"/>
                              <a:gd name="T13" fmla="*/ 105 h 796"/>
                              <a:gd name="T14" fmla="*/ 399 w 913"/>
                              <a:gd name="T15" fmla="*/ 142 h 796"/>
                              <a:gd name="T16" fmla="*/ 335 w 913"/>
                              <a:gd name="T17" fmla="*/ 183 h 796"/>
                              <a:gd name="T18" fmla="*/ 275 w 913"/>
                              <a:gd name="T19" fmla="*/ 229 h 796"/>
                              <a:gd name="T20" fmla="*/ 219 w 913"/>
                              <a:gd name="T21" fmla="*/ 280 h 796"/>
                              <a:gd name="T22" fmla="*/ 166 w 913"/>
                              <a:gd name="T23" fmla="*/ 335 h 796"/>
                              <a:gd name="T24" fmla="*/ 117 w 913"/>
                              <a:gd name="T25" fmla="*/ 394 h 796"/>
                              <a:gd name="T26" fmla="*/ 73 w 913"/>
                              <a:gd name="T27" fmla="*/ 458 h 796"/>
                              <a:gd name="T28" fmla="*/ 34 w 913"/>
                              <a:gd name="T29" fmla="*/ 525 h 796"/>
                              <a:gd name="T30" fmla="*/ 0 w 913"/>
                              <a:gd name="T31" fmla="*/ 595 h 796"/>
                              <a:gd name="T32" fmla="*/ 456 w 913"/>
                              <a:gd name="T33" fmla="*/ 795 h 796"/>
                              <a:gd name="T34" fmla="*/ 490 w 913"/>
                              <a:gd name="T35" fmla="*/ 731 h 796"/>
                              <a:gd name="T36" fmla="*/ 532 w 913"/>
                              <a:gd name="T37" fmla="*/ 672 h 796"/>
                              <a:gd name="T38" fmla="*/ 583 w 913"/>
                              <a:gd name="T39" fmla="*/ 622 h 796"/>
                              <a:gd name="T40" fmla="*/ 639 w 913"/>
                              <a:gd name="T41" fmla="*/ 579 h 796"/>
                              <a:gd name="T42" fmla="*/ 701 w 913"/>
                              <a:gd name="T43" fmla="*/ 544 h 796"/>
                              <a:gd name="T44" fmla="*/ 768 w 913"/>
                              <a:gd name="T45" fmla="*/ 519 h 796"/>
                              <a:gd name="T46" fmla="*/ 838 w 913"/>
                              <a:gd name="T47" fmla="*/ 503 h 796"/>
                              <a:gd name="T48" fmla="*/ 912 w 913"/>
                              <a:gd name="T49" fmla="*/ 497 h 796"/>
                              <a:gd name="T50" fmla="*/ 912 w 913"/>
                              <a:gd name="T51" fmla="*/ 0 h 7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3" h="796">
                                <a:moveTo>
                                  <a:pt x="912" y="0"/>
                                </a:moveTo>
                                <a:lnTo>
                                  <a:pt x="833" y="3"/>
                                </a:lnTo>
                                <a:lnTo>
                                  <a:pt x="756" y="12"/>
                                </a:lnTo>
                                <a:lnTo>
                                  <a:pt x="680" y="27"/>
                                </a:lnTo>
                                <a:lnTo>
                                  <a:pt x="606" y="47"/>
                                </a:lnTo>
                                <a:lnTo>
                                  <a:pt x="535" y="74"/>
                                </a:lnTo>
                                <a:lnTo>
                                  <a:pt x="465" y="105"/>
                                </a:lnTo>
                                <a:lnTo>
                                  <a:pt x="399" y="142"/>
                                </a:lnTo>
                                <a:lnTo>
                                  <a:pt x="335" y="183"/>
                                </a:lnTo>
                                <a:lnTo>
                                  <a:pt x="275" y="229"/>
                                </a:lnTo>
                                <a:lnTo>
                                  <a:pt x="219" y="280"/>
                                </a:lnTo>
                                <a:lnTo>
                                  <a:pt x="166" y="335"/>
                                </a:lnTo>
                                <a:lnTo>
                                  <a:pt x="117" y="394"/>
                                </a:lnTo>
                                <a:lnTo>
                                  <a:pt x="73" y="458"/>
                                </a:lnTo>
                                <a:lnTo>
                                  <a:pt x="34" y="525"/>
                                </a:lnTo>
                                <a:lnTo>
                                  <a:pt x="0" y="595"/>
                                </a:lnTo>
                                <a:lnTo>
                                  <a:pt x="456" y="795"/>
                                </a:lnTo>
                                <a:lnTo>
                                  <a:pt x="490" y="731"/>
                                </a:lnTo>
                                <a:lnTo>
                                  <a:pt x="532" y="672"/>
                                </a:lnTo>
                                <a:lnTo>
                                  <a:pt x="583" y="622"/>
                                </a:lnTo>
                                <a:lnTo>
                                  <a:pt x="639" y="579"/>
                                </a:lnTo>
                                <a:lnTo>
                                  <a:pt x="701" y="544"/>
                                </a:lnTo>
                                <a:lnTo>
                                  <a:pt x="768" y="519"/>
                                </a:lnTo>
                                <a:lnTo>
                                  <a:pt x="838" y="503"/>
                                </a:lnTo>
                                <a:lnTo>
                                  <a:pt x="912" y="497"/>
                                </a:lnTo>
                                <a:lnTo>
                                  <a:pt x="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C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22"/>
                        <wps:cNvSpPr>
                          <a:spLocks/>
                        </wps:cNvSpPr>
                        <wps:spPr bwMode="auto">
                          <a:xfrm>
                            <a:off x="12838" y="-1922"/>
                            <a:ext cx="913" cy="796"/>
                          </a:xfrm>
                          <a:custGeom>
                            <a:avLst/>
                            <a:gdLst>
                              <a:gd name="T0" fmla="*/ 0 w 913"/>
                              <a:gd name="T1" fmla="*/ 595 h 796"/>
                              <a:gd name="T2" fmla="*/ 34 w 913"/>
                              <a:gd name="T3" fmla="*/ 525 h 796"/>
                              <a:gd name="T4" fmla="*/ 73 w 913"/>
                              <a:gd name="T5" fmla="*/ 458 h 796"/>
                              <a:gd name="T6" fmla="*/ 117 w 913"/>
                              <a:gd name="T7" fmla="*/ 394 h 796"/>
                              <a:gd name="T8" fmla="*/ 166 w 913"/>
                              <a:gd name="T9" fmla="*/ 335 h 796"/>
                              <a:gd name="T10" fmla="*/ 219 w 913"/>
                              <a:gd name="T11" fmla="*/ 280 h 796"/>
                              <a:gd name="T12" fmla="*/ 275 w 913"/>
                              <a:gd name="T13" fmla="*/ 229 h 796"/>
                              <a:gd name="T14" fmla="*/ 335 w 913"/>
                              <a:gd name="T15" fmla="*/ 183 h 796"/>
                              <a:gd name="T16" fmla="*/ 399 w 913"/>
                              <a:gd name="T17" fmla="*/ 142 h 796"/>
                              <a:gd name="T18" fmla="*/ 465 w 913"/>
                              <a:gd name="T19" fmla="*/ 105 h 796"/>
                              <a:gd name="T20" fmla="*/ 535 w 913"/>
                              <a:gd name="T21" fmla="*/ 74 h 796"/>
                              <a:gd name="T22" fmla="*/ 606 w 913"/>
                              <a:gd name="T23" fmla="*/ 47 h 796"/>
                              <a:gd name="T24" fmla="*/ 680 w 913"/>
                              <a:gd name="T25" fmla="*/ 27 h 796"/>
                              <a:gd name="T26" fmla="*/ 756 w 913"/>
                              <a:gd name="T27" fmla="*/ 12 h 796"/>
                              <a:gd name="T28" fmla="*/ 833 w 913"/>
                              <a:gd name="T29" fmla="*/ 3 h 796"/>
                              <a:gd name="T30" fmla="*/ 912 w 913"/>
                              <a:gd name="T31" fmla="*/ 0 h 796"/>
                              <a:gd name="T32" fmla="*/ 912 w 913"/>
                              <a:gd name="T33" fmla="*/ 497 h 796"/>
                              <a:gd name="T34" fmla="*/ 838 w 913"/>
                              <a:gd name="T35" fmla="*/ 503 h 796"/>
                              <a:gd name="T36" fmla="*/ 768 w 913"/>
                              <a:gd name="T37" fmla="*/ 519 h 796"/>
                              <a:gd name="T38" fmla="*/ 701 w 913"/>
                              <a:gd name="T39" fmla="*/ 544 h 796"/>
                              <a:gd name="T40" fmla="*/ 639 w 913"/>
                              <a:gd name="T41" fmla="*/ 579 h 796"/>
                              <a:gd name="T42" fmla="*/ 583 w 913"/>
                              <a:gd name="T43" fmla="*/ 622 h 796"/>
                              <a:gd name="T44" fmla="*/ 532 w 913"/>
                              <a:gd name="T45" fmla="*/ 672 h 796"/>
                              <a:gd name="T46" fmla="*/ 490 w 913"/>
                              <a:gd name="T47" fmla="*/ 731 h 796"/>
                              <a:gd name="T48" fmla="*/ 456 w 913"/>
                              <a:gd name="T49" fmla="*/ 795 h 796"/>
                              <a:gd name="T50" fmla="*/ 0 w 913"/>
                              <a:gd name="T51" fmla="*/ 595 h 7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3" h="796">
                                <a:moveTo>
                                  <a:pt x="0" y="595"/>
                                </a:moveTo>
                                <a:lnTo>
                                  <a:pt x="34" y="525"/>
                                </a:lnTo>
                                <a:lnTo>
                                  <a:pt x="73" y="458"/>
                                </a:lnTo>
                                <a:lnTo>
                                  <a:pt x="117" y="394"/>
                                </a:lnTo>
                                <a:lnTo>
                                  <a:pt x="166" y="335"/>
                                </a:lnTo>
                                <a:lnTo>
                                  <a:pt x="219" y="280"/>
                                </a:lnTo>
                                <a:lnTo>
                                  <a:pt x="275" y="229"/>
                                </a:lnTo>
                                <a:lnTo>
                                  <a:pt x="335" y="183"/>
                                </a:lnTo>
                                <a:lnTo>
                                  <a:pt x="399" y="142"/>
                                </a:lnTo>
                                <a:lnTo>
                                  <a:pt x="465" y="105"/>
                                </a:lnTo>
                                <a:lnTo>
                                  <a:pt x="535" y="74"/>
                                </a:lnTo>
                                <a:lnTo>
                                  <a:pt x="606" y="47"/>
                                </a:lnTo>
                                <a:lnTo>
                                  <a:pt x="680" y="27"/>
                                </a:lnTo>
                                <a:lnTo>
                                  <a:pt x="756" y="12"/>
                                </a:lnTo>
                                <a:lnTo>
                                  <a:pt x="833" y="3"/>
                                </a:lnTo>
                                <a:lnTo>
                                  <a:pt x="912" y="0"/>
                                </a:lnTo>
                                <a:lnTo>
                                  <a:pt x="912" y="497"/>
                                </a:lnTo>
                                <a:lnTo>
                                  <a:pt x="838" y="503"/>
                                </a:lnTo>
                                <a:lnTo>
                                  <a:pt x="768" y="519"/>
                                </a:lnTo>
                                <a:lnTo>
                                  <a:pt x="701" y="544"/>
                                </a:lnTo>
                                <a:lnTo>
                                  <a:pt x="639" y="579"/>
                                </a:lnTo>
                                <a:lnTo>
                                  <a:pt x="583" y="622"/>
                                </a:lnTo>
                                <a:lnTo>
                                  <a:pt x="532" y="672"/>
                                </a:lnTo>
                                <a:lnTo>
                                  <a:pt x="490" y="731"/>
                                </a:lnTo>
                                <a:lnTo>
                                  <a:pt x="456" y="795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129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44447E" id="Group 615" o:spid="_x0000_s1026" style="position:absolute;margin-left:637.5pt;margin-top:-96.35pt;width:99.85pt;height:100.05pt;z-index:251678208;mso-position-horizontal-relative:page" coordorigin="12750,-1927" coordsize="1997,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" o:allowincell="f">
                <v:shape id="Freeform 616" o:spid="_x0000_s1027" style="position:absolute;left:13750;top:-1922;width:997;height:1782;visibility:visible;mso-wrap-style:square;v-text-anchor:top" coordsize="997,1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LFhMMA&#10;AADbAAAADwAAAGRycy9kb3ducmV2LnhtbESPQWvCQBSE7wX/w/KE3upGg62kriJBoYIUEgu9PrLP&#10;JJh9G7Jrkv77riB4HGa+GWa9HU0jeupcbVnBfBaBIC6srrlU8HM+vK1AOI+ssbFMCv7IwXYzeVlj&#10;ou3AGfW5L0UoYZeggsr7NpHSFRUZdDPbEgfvYjuDPsiulLrDIZSbRi6i6F0arDksVNhSWlFxzW9G&#10;QdwcP1L+3qdLbfw5O+1/b6uBlXqdjrtPEJ5G/ww/6C8duBju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LFhMMAAADbAAAADwAAAAAAAAAAAAAAAACYAgAAZHJzL2Rv&#10;d25yZXYueG1sUEsFBgAAAAAEAAQA9QAAAIgDAAAAAA==&#10;" path="m,l,497r75,6l149,520r69,28l283,586r58,47l392,690r41,61l464,816r21,68l496,953r1,69l488,1091r-18,68l443,1223r-37,60l360,1339r-55,49l611,1781r59,-49l724,1679r50,-57l819,1562r40,-63l894,1433r31,-69l950,1294r20,-73l984,1147r9,-75l996,995r-3,-74l985,848,972,777,953,708,930,641,903,576,871,513,835,453,795,396,751,342,704,291,653,244,599,200,542,160,482,124,419,92,354,65,287,42,218,24,147,10,74,2,,xe" fillcolor="#005bba" stroked="f">
                  <v:path arrowok="t" o:connecttype="custom" o:connectlocs="0,0;0,497;75,503;149,520;218,548;283,586;341,633;392,690;433,751;464,816;485,884;496,953;497,1022;488,1091;470,1159;443,1223;406,1283;360,1339;305,1388;611,1781;670,1732;724,1679;774,1622;819,1562;859,1499;894,1433;925,1364;950,1294;970,1221;984,1147;993,1072;996,995;993,921;985,848;972,777;953,708;930,641;903,576;871,513;835,453;795,396;751,342;704,291;653,244;599,200;542,160;482,124;419,92;354,65;287,42;218,24;147,10;74,2;0,0" o:connectangles="0,0,0,0,0,0,0,0,0,0,0,0,0,0,0,0,0,0,0,0,0,0,0,0,0,0,0,0,0,0,0,0,0,0,0,0,0,0,0,0,0,0,0,0,0,0,0,0,0,0,0,0,0,0"/>
                </v:shape>
                <v:group id="Group 617" o:spid="_x0000_s1028" style="position:absolute;left:12754;top:-1326;width:1608;height:1395" coordorigin="12754,-1326" coordsize="1608,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618" o:spid="_x0000_s1029" style="position:absolute;left:12754;top:-1326;width:1608;height:1395;visibility:visible;mso-wrap-style:square;v-text-anchor:top" coordsize="1608,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JPM8IA&#10;AADbAAAADwAAAGRycy9kb3ducmV2LnhtbESPQWsCMRSE70L/Q3gFb5qtgpatUUQQKnpx66HHx+a5&#10;u7h52SapRn+9EQSPw8x8w8wW0bTiTM43lhV8DDMQxKXVDVcKDj/rwScIH5A1tpZJwZU8LOZvvRnm&#10;2l54T+ciVCJB2OeooA6hy6X0ZU0G/dB2xMk7WmcwJOkqqR1eEty0cpRlE2mw4bRQY0ermspT8W8U&#10;3A7LGD1lxW26XRm5K+zmz/0q1X+Pyy8QgWJ4hZ/tb61gPIXHl/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8k8zwgAAANsAAAAPAAAAAAAAAAAAAAAAAJgCAABkcnMvZG93&#10;bnJldi54bWxQSwUGAAAAAAQABAD1AAAAhwMAAAAA&#10;" path="m83,l55,72,32,146,15,221,4,296,,372r,75l7,523r12,74l37,671r23,72l89,814r35,68l164,948r45,63l257,1068r51,53l362,1169r57,43l478,1251r62,35l604,1316r65,25l736,1361r67,16l872,1388r69,6l1011,1396r69,-4l1150,1384r69,-14l1287,1352r67,-23l1420,1301r64,-34l1547,1229r60,-43l1382,897r-363,l943,895,868,881,795,856,730,821,672,778,621,729,579,673,545,612,520,548,504,480r-7,-70l501,340r13,-71l539,200,83,xe" fillcolor="#41b6e6" stroked="f">
                    <v:path arrowok="t" o:connecttype="custom" o:connectlocs="83,0;55,72;32,146;15,221;4,296;0,372;0,447;7,523;19,597;37,671;60,743;89,814;124,882;164,948;209,1011;257,1068;308,1121;362,1169;419,1212;478,1251;540,1286;604,1316;669,1341;736,1361;803,1377;872,1388;941,1394;1011,1396;1080,1392;1150,1384;1219,1370;1287,1352;1354,1329;1420,1301;1484,1267;1547,1229;1607,1186;1382,897;1019,897;943,895;868,881;795,856;730,821;672,778;621,729;579,673;545,612;520,548;504,480;497,410;501,340;514,269;539,200;83,0" o:connectangles="0,0,0,0,0,0,0,0,0,0,0,0,0,0,0,0,0,0,0,0,0,0,0,0,0,0,0,0,0,0,0,0,0,0,0,0,0,0,0,0,0,0,0,0,0,0,0,0,0,0,0,0,0,0"/>
                  </v:shape>
                  <v:shape id="Freeform 619" o:spid="_x0000_s1030" style="position:absolute;left:12754;top:-1326;width:1608;height:1395;visibility:visible;mso-wrap-style:square;v-text-anchor:top" coordsize="1608,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F+2sMA&#10;AADbAAAADwAAAGRycy9kb3ducmV2LnhtbESPQWsCMRSE70L/Q3iCN81aodXVKCIUKvXS1YPHx+a5&#10;u7h52SapRn+9KRQ8DjPzDbNYRdOKCznfWFYwHmUgiEurG64UHPYfwykIH5A1tpZJwY08rJYvvQXm&#10;2l75my5FqESCsM9RQR1Cl0vpy5oM+pHtiJN3ss5gSNJVUju8Jrhp5WuWvUmDDaeFGjva1FSei1+j&#10;4H5Yx+gpK+7vXxsjd4Xd/rijUoN+XM9BBIrhGf5vf2oFkxn8fU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F+2sMAAADbAAAADwAAAAAAAAAAAAAAAACYAgAAZHJzL2Rv&#10;d25yZXYueG1sUEsFBgAAAAAEAAQA9QAAAIgDAAAAAA==&#10;" path="m1301,793r-65,42l1167,867r-73,21l1019,897r363,l1301,793xe" fillcolor="#41b6e6" stroked="f">
                    <v:path arrowok="t" o:connecttype="custom" o:connectlocs="1301,793;1236,835;1167,867;1094,888;1019,897;1382,897;1301,793" o:connectangles="0,0,0,0,0,0,0"/>
                  </v:shape>
                </v:group>
                <v:shape id="Freeform 620" o:spid="_x0000_s1031" style="position:absolute;left:12754;top:-1326;width:1608;height:1395;visibility:visible;mso-wrap-style:square;v-text-anchor:top" coordsize="1608,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2wJb8A&#10;AADbAAAADwAAAGRycy9kb3ducmV2LnhtbESPzQrCMBCE74LvEFbwpmlFRapRRBA8iT8F8bY0a1ts&#10;NqWJWt/eCILHYWa+YRar1lTiSY0rLSuIhxEI4szqknMF6Xk7mIFwHlljZZkUvMnBatntLDDR9sVH&#10;ep58LgKEXYIKCu/rREqXFWTQDW1NHLybbQz6IJtc6gZfAW4qOYqiqTRYclgosKZNQdn99DAK9hfW&#10;dXtOrzM6bM2ucuN4MrFK9Xvteg7CU+v/4V97pxWMY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TbAlvwAAANsAAAAPAAAAAAAAAAAAAAAAAJgCAABkcnMvZG93bnJl&#10;di54bWxQSwUGAAAAAAQABAD1AAAAhAMAAAAA&#10;" path="m1607,1186r-60,43l1484,1267r-64,34l1354,1329r-67,23l1219,1370r-69,14l1080,1392r-69,4l941,1394r-69,-6l803,1377r-67,-16l669,1341r-65,-25l540,1286r-62,-35l419,1212r-57,-43l308,1121r-51,-53l209,1011,164,948,124,882,89,814,60,743,37,671,19,597,7,523,,447,,372,4,296,15,221,32,146,55,72,83,,539,200r-25,69l501,340r-4,70l504,480r16,68l545,612r34,61l621,729r51,49l730,821r65,35l868,881r75,14l1019,897r75,-9l1167,867r69,-32l1301,793r306,393xe" filled="f" strokecolor="white" strokeweight=".17025mm">
                  <v:path arrowok="t" o:connecttype="custom" o:connectlocs="1607,1186;1547,1229;1484,1267;1420,1301;1354,1329;1287,1352;1219,1370;1150,1384;1080,1392;1011,1396;941,1394;872,1388;803,1377;736,1361;669,1341;604,1316;540,1286;478,1251;419,1212;362,1169;308,1121;257,1068;209,1011;164,948;124,882;89,814;60,743;37,671;19,597;7,523;0,447;0,372;4,296;15,221;32,146;55,72;83,0;539,200;514,269;501,340;497,410;504,480;520,548;545,612;579,673;621,729;672,778;730,821;795,856;868,881;943,895;1019,897;1094,888;1167,867;1236,835;1301,793;1607,1186" o:connectangles="0,0,0,0,0,0,0,0,0,0,0,0,0,0,0,0,0,0,0,0,0,0,0,0,0,0,0,0,0,0,0,0,0,0,0,0,0,0,0,0,0,0,0,0,0,0,0,0,0,0,0,0,0,0,0,0,0"/>
                </v:shape>
                <v:shape id="Freeform 621" o:spid="_x0000_s1032" style="position:absolute;left:12838;top:-1922;width:913;height:796;visibility:visible;mso-wrap-style:square;v-text-anchor:top" coordsize="913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ji8YA&#10;AADbAAAADwAAAGRycy9kb3ducmV2LnhtbESPT2vCQBTE74V+h+UVeil1Y7VFUlcR/4DFSxMFr8/s&#10;M0nNvg27q8Zv3xUKPQ4z8xtmPO1MIy7kfG1ZQb+XgCAurK65VLDbrl5HIHxA1thYJgU38jCdPD6M&#10;MdX2yhld8lCKCGGfooIqhDaV0hcVGfQ92xJH72idwRClK6V2eI1w08i3JPmQBmuOCxW2NK+oOOVn&#10;o6B+/zm0++XikL3keHNfq++j3syUen7qZp8gAnXhP/zXXmsFwwHcv8Qf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Wji8YAAADbAAAADwAAAAAAAAAAAAAAAACYAgAAZHJz&#10;L2Rvd25yZXYueG1sUEsFBgAAAAAEAAQA9QAAAIsDAAAAAA==&#10;" path="m912,l833,3r-77,9l680,27,606,47,535,74r-70,31l399,142r-64,41l275,229r-56,51l166,335r-49,59l73,458,34,525,,595,456,795r34,-64l532,672r51,-50l639,579r62,-35l768,519r70,-16l912,497,912,xe" fillcolor="#e46c53" stroked="f">
                  <v:path arrowok="t" o:connecttype="custom" o:connectlocs="912,0;833,3;756,12;680,27;606,47;535,74;465,105;399,142;335,183;275,229;219,280;166,335;117,394;73,458;34,525;0,595;456,795;490,731;532,672;583,622;639,579;701,544;768,519;838,503;912,497;912,0" o:connectangles="0,0,0,0,0,0,0,0,0,0,0,0,0,0,0,0,0,0,0,0,0,0,0,0,0,0"/>
                </v:shape>
                <v:shape id="Freeform 622" o:spid="_x0000_s1033" style="position:absolute;left:12838;top:-1922;width:913;height:796;visibility:visible;mso-wrap-style:square;v-text-anchor:top" coordsize="913,7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BQE8IA&#10;AADbAAAADwAAAGRycy9kb3ducmV2LnhtbESP3WoCMRSE74W+QzgF7zRb0bWsRimC0l768wDHzelm&#10;dXOyJlG3b98IgpfDzHzDzJedbcSNfKgdK/gYZiCIS6drrhQc9uvBJ4gQkTU2jknBHwVYLt56cyy0&#10;u/OWbrtYiQThUKACE2NbSBlKQxbD0LXEyft13mJM0ldSe7wnuG3kKMtyabHmtGCwpZWh8ry7WgUj&#10;c8rH+XHSkp/ur3KTXc6Xn1yp/nv3NQMRqYuv8LP9rRWMJ/D4k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cFATwgAAANsAAAAPAAAAAAAAAAAAAAAAAJgCAABkcnMvZG93&#10;bnJldi54bWxQSwUGAAAAAAQABAD1AAAAhwMAAAAA&#10;" path="m,595l34,525,73,458r44,-64l166,335r53,-55l275,229r60,-46l399,142r66,-37l535,74,606,47,680,27,756,12,833,3,912,r,497l838,503r-70,16l701,544r-62,35l583,622r-51,50l490,731r-34,64l,595xe" filled="f" strokecolor="white" strokeweight=".17025mm">
                  <v:path arrowok="t" o:connecttype="custom" o:connectlocs="0,595;34,525;73,458;117,394;166,335;219,280;275,229;335,183;399,142;465,105;535,74;606,47;680,27;756,12;833,3;912,0;912,497;838,503;768,519;701,544;639,579;583,622;532,672;490,731;456,795;0,595" o:connectangles="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 wp14:anchorId="1E9DFE21" wp14:editId="2E2AEE8A">
                <wp:simplePos x="0" y="0"/>
                <wp:positionH relativeFrom="page">
                  <wp:posOffset>15424785</wp:posOffset>
                </wp:positionH>
                <wp:positionV relativeFrom="paragraph">
                  <wp:posOffset>-508635</wp:posOffset>
                </wp:positionV>
                <wp:extent cx="381000" cy="381000"/>
                <wp:effectExtent l="0" t="0" r="0" b="0"/>
                <wp:wrapNone/>
                <wp:docPr id="29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B3FB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C12B554" wp14:editId="34C32B83">
                                  <wp:extent cx="381000" cy="381000"/>
                                  <wp:effectExtent l="0" t="0" r="0" b="0"/>
                                  <wp:docPr id="785" name="Picture 7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8B95A1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DFE21" id="Rectangle 623" o:spid="_x0000_s1044" style="position:absolute;left:0;text-align:left;margin-left:1214.55pt;margin-top:-40.05pt;width:30pt;height:30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jMzgEAAI4DAAAOAAAAZHJzL2Uyb0RvYy54bWysU9tu2zAMfR+wfxD0vtjusKEw4hRFiw4D&#10;ugvQ7QNkWbKF2aJGKrGzrx+lxOkub8NeBIqSDs85pLY3yzSKg0Fy4BtZbUopjNfQOd838uuXh1fX&#10;UlBUvlMjeNPIoyF5s3v5YjuH2lzBAGNnUDCIp3oOjRxiDHVRkB7MpGgDwXg+tICTirzFvuhQzYw+&#10;jcVVWb4t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" o:allowincell="f" filled="f" stroked="f">
                <v:textbox inset="0,0,0,0">
                  <w:txbxContent>
                    <w:p w14:paraId="6D3EB3FB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C12B554" wp14:editId="34C32B83">
                            <wp:extent cx="381000" cy="381000"/>
                            <wp:effectExtent l="0" t="0" r="0" b="0"/>
                            <wp:docPr id="785" name="Picture 7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8B95A1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 wp14:anchorId="400DE09A" wp14:editId="6F6E3DD2">
                <wp:simplePos x="0" y="0"/>
                <wp:positionH relativeFrom="page">
                  <wp:posOffset>16919575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7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8F8E3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690BD1" wp14:editId="5EF738DA">
                                  <wp:extent cx="381000" cy="381000"/>
                                  <wp:effectExtent l="0" t="0" r="0" b="0"/>
                                  <wp:docPr id="786" name="Picture 7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2C0E55E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0DE09A" id="Rectangle 624" o:spid="_x0000_s1045" style="position:absolute;left:0;text-align:left;margin-left:1332.25pt;margin-top:-41.9pt;width:30pt;height:30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" o:allowincell="f" filled="f" stroked="f">
                <v:textbox inset="0,0,0,0">
                  <w:txbxContent>
                    <w:p w14:paraId="3588F8E3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E690BD1" wp14:editId="5EF738DA">
                            <wp:extent cx="381000" cy="381000"/>
                            <wp:effectExtent l="0" t="0" r="0" b="0"/>
                            <wp:docPr id="786" name="Picture 7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2C0E55E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 wp14:anchorId="7346A53C" wp14:editId="783DEA0D">
                <wp:simplePos x="0" y="0"/>
                <wp:positionH relativeFrom="page">
                  <wp:posOffset>17509490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5" name="Rectangl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60AD3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D4CDA90" wp14:editId="18699836">
                                  <wp:extent cx="381000" cy="381000"/>
                                  <wp:effectExtent l="0" t="0" r="0" b="0"/>
                                  <wp:docPr id="787" name="Picture 7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4A2D4C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6A53C" id="Rectangle 625" o:spid="_x0000_s1046" style="position:absolute;left:0;text-align:left;margin-left:1378.7pt;margin-top:-41.9pt;width:30pt;height:30pt;z-index: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1nzgEAAI4DAAAOAAAAZHJzL2Uyb0RvYy54bWysU9tu2zAMfR+wfxD0vtjugK0w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" o:allowincell="f" filled="f" stroked="f">
                <v:textbox inset="0,0,0,0">
                  <w:txbxContent>
                    <w:p w14:paraId="45360AD3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D4CDA90" wp14:editId="18699836">
                            <wp:extent cx="381000" cy="381000"/>
                            <wp:effectExtent l="0" t="0" r="0" b="0"/>
                            <wp:docPr id="787" name="Picture 7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4A2D4C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 wp14:anchorId="7A48ED47" wp14:editId="5AC3C709">
                <wp:simplePos x="0" y="0"/>
                <wp:positionH relativeFrom="page">
                  <wp:posOffset>18098770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3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E325C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601178D" wp14:editId="12F13E16">
                                  <wp:extent cx="381000" cy="381000"/>
                                  <wp:effectExtent l="0" t="0" r="0" b="0"/>
                                  <wp:docPr id="788" name="Picture 7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FED2F5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8ED47" id="Rectangle 626" o:spid="_x0000_s1047" style="position:absolute;left:0;text-align:left;margin-left:1425.1pt;margin-top:-41.9pt;width:30pt;height:30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" o:allowincell="f" filled="f" stroked="f">
                <v:textbox inset="0,0,0,0">
                  <w:txbxContent>
                    <w:p w14:paraId="4B9E325C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601178D" wp14:editId="12F13E16">
                            <wp:extent cx="381000" cy="381000"/>
                            <wp:effectExtent l="0" t="0" r="0" b="0"/>
                            <wp:docPr id="788" name="Picture 7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FED2F5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 wp14:anchorId="23B7830E" wp14:editId="522B814F">
                <wp:simplePos x="0" y="0"/>
                <wp:positionH relativeFrom="page">
                  <wp:posOffset>18689320</wp:posOffset>
                </wp:positionH>
                <wp:positionV relativeFrom="paragraph">
                  <wp:posOffset>-532130</wp:posOffset>
                </wp:positionV>
                <wp:extent cx="381000" cy="381000"/>
                <wp:effectExtent l="0" t="0" r="0" b="0"/>
                <wp:wrapNone/>
                <wp:docPr id="21" name="Rectangl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29D2B" w14:textId="77777777" w:rsidR="004C1C80" w:rsidRDefault="0002651E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600" w:lineRule="atLeast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Vrind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BE79EDE" wp14:editId="0FC6926D">
                                  <wp:extent cx="381000" cy="381000"/>
                                  <wp:effectExtent l="0" t="0" r="0" b="0"/>
                                  <wp:docPr id="789" name="Picture 7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646551" w14:textId="77777777" w:rsidR="004C1C80" w:rsidRDefault="004C1C80">
                            <w:pPr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7830E" id="Rectangle 627" o:spid="_x0000_s1048" style="position:absolute;left:0;text-align:left;margin-left:1471.6pt;margin-top:-41.9pt;width:30pt;height:30pt;z-index:25168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" o:allowincell="f" filled="f" stroked="f">
                <v:textbox inset="0,0,0,0">
                  <w:txbxContent>
                    <w:p w14:paraId="6A529D2B" w14:textId="77777777" w:rsidR="004C1C80" w:rsidRDefault="0002651E">
                      <w:pPr>
                        <w:widowControl/>
                        <w:autoSpaceDE/>
                        <w:autoSpaceDN/>
                        <w:adjustRightInd/>
                        <w:spacing w:line="600" w:lineRule="atLeast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Vrind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BE79EDE" wp14:editId="0FC6926D">
                            <wp:extent cx="381000" cy="381000"/>
                            <wp:effectExtent l="0" t="0" r="0" b="0"/>
                            <wp:docPr id="789" name="Picture 7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646551" w14:textId="77777777" w:rsidR="004C1C80" w:rsidRDefault="004C1C80">
                      <w:pPr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F15F4">
        <w:rPr>
          <w:b/>
          <w:bCs/>
          <w:color w:val="005BBA"/>
          <w:sz w:val="21"/>
          <w:szCs w:val="21"/>
        </w:rPr>
        <w:t xml:space="preserve">Series: </w:t>
      </w:r>
      <w:r w:rsidR="002F15F4">
        <w:rPr>
          <w:color w:val="005BBA"/>
          <w:sz w:val="21"/>
          <w:szCs w:val="21"/>
        </w:rPr>
        <w:t>In</w:t>
      </w:r>
      <w:r w:rsidR="002F15F4">
        <w:rPr>
          <w:color w:val="005BBA"/>
          <w:spacing w:val="22"/>
          <w:sz w:val="21"/>
          <w:szCs w:val="21"/>
        </w:rPr>
        <w:t xml:space="preserve"> </w:t>
      </w:r>
      <w:r w:rsidR="002F15F4">
        <w:rPr>
          <w:color w:val="005BBA"/>
          <w:sz w:val="21"/>
          <w:szCs w:val="21"/>
        </w:rPr>
        <w:t>et</w:t>
      </w:r>
      <w:r w:rsidR="002F15F4">
        <w:rPr>
          <w:color w:val="005BBA"/>
          <w:spacing w:val="11"/>
          <w:sz w:val="21"/>
          <w:szCs w:val="21"/>
        </w:rPr>
        <w:t xml:space="preserve"> </w:t>
      </w:r>
      <w:proofErr w:type="spellStart"/>
      <w:r w:rsidR="002F15F4">
        <w:rPr>
          <w:color w:val="005BBA"/>
          <w:sz w:val="21"/>
          <w:szCs w:val="21"/>
        </w:rPr>
        <w:t>neque</w:t>
      </w:r>
      <w:proofErr w:type="spellEnd"/>
      <w:r w:rsidR="002F15F4">
        <w:rPr>
          <w:color w:val="005BBA"/>
          <w:sz w:val="21"/>
          <w:szCs w:val="21"/>
        </w:rPr>
        <w:tab/>
      </w:r>
      <w:r>
        <w:rPr>
          <w:noProof/>
          <w:color w:val="005BBA"/>
          <w:position w:val="-16"/>
          <w:sz w:val="21"/>
          <w:szCs w:val="21"/>
        </w:rPr>
        <w:drawing>
          <wp:inline distT="0" distB="0" distL="0" distR="0" wp14:anchorId="6A0C89A4" wp14:editId="7E093F87">
            <wp:extent cx="381000" cy="3810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position w:val="-11"/>
          <w:sz w:val="21"/>
          <w:szCs w:val="21"/>
        </w:rPr>
        <w:t xml:space="preserve">                                </w:t>
      </w:r>
      <w:r w:rsidR="002F15F4">
        <w:rPr>
          <w:rFonts w:ascii="Times New Roman" w:hAnsi="Times New Roman" w:cs="Times New Roman"/>
          <w:color w:val="005BBA"/>
          <w:spacing w:val="23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23"/>
          <w:position w:val="-11"/>
          <w:sz w:val="21"/>
          <w:szCs w:val="21"/>
        </w:rPr>
        <w:drawing>
          <wp:inline distT="0" distB="0" distL="0" distR="0" wp14:anchorId="43D70DE9" wp14:editId="2C3D84D4">
            <wp:extent cx="381000" cy="3810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23"/>
          <w:position w:val="-11"/>
          <w:sz w:val="21"/>
          <w:szCs w:val="21"/>
        </w:rPr>
        <w:t xml:space="preserve">   </w:t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28"/>
          <w:position w:val="-11"/>
          <w:sz w:val="21"/>
          <w:szCs w:val="21"/>
        </w:rPr>
        <w:drawing>
          <wp:inline distT="0" distB="0" distL="0" distR="0" wp14:anchorId="4F1D830B" wp14:editId="3A392885">
            <wp:extent cx="381000" cy="381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  </w:t>
      </w:r>
      <w:r w:rsidR="002F15F4">
        <w:rPr>
          <w:rFonts w:ascii="Times New Roman" w:hAnsi="Times New Roman" w:cs="Times New Roman"/>
          <w:color w:val="005BBA"/>
          <w:spacing w:val="8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8"/>
          <w:position w:val="-11"/>
          <w:sz w:val="21"/>
          <w:szCs w:val="21"/>
        </w:rPr>
        <w:drawing>
          <wp:inline distT="0" distB="0" distL="0" distR="0" wp14:anchorId="3DD442E5" wp14:editId="13171719">
            <wp:extent cx="381000" cy="3810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8"/>
          <w:position w:val="-11"/>
          <w:sz w:val="21"/>
          <w:szCs w:val="21"/>
        </w:rPr>
        <w:t xml:space="preserve">    </w:t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color w:val="005BBA"/>
          <w:spacing w:val="28"/>
          <w:position w:val="-11"/>
          <w:sz w:val="21"/>
          <w:szCs w:val="21"/>
        </w:rPr>
        <w:drawing>
          <wp:inline distT="0" distB="0" distL="0" distR="0" wp14:anchorId="77DDCDA1" wp14:editId="1326987F">
            <wp:extent cx="381000" cy="3810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5F4">
        <w:rPr>
          <w:rFonts w:ascii="Times New Roman" w:hAnsi="Times New Roman" w:cs="Times New Roman"/>
          <w:color w:val="005BBA"/>
          <w:spacing w:val="28"/>
          <w:position w:val="-11"/>
          <w:sz w:val="21"/>
          <w:szCs w:val="21"/>
        </w:rPr>
        <w:t xml:space="preserve"> </w:t>
      </w:r>
      <w:r w:rsidR="002F15F4">
        <w:rPr>
          <w:rFonts w:ascii="Times New Roman" w:hAnsi="Times New Roman" w:cs="Times New Roman"/>
          <w:color w:val="005BBA"/>
          <w:position w:val="-11"/>
          <w:sz w:val="21"/>
          <w:szCs w:val="21"/>
        </w:rPr>
        <w:t xml:space="preserve">                                                                                             </w:t>
      </w:r>
      <w:proofErr w:type="spellStart"/>
      <w:r w:rsidR="002F15F4">
        <w:rPr>
          <w:color w:val="005BBA"/>
          <w:sz w:val="21"/>
          <w:szCs w:val="21"/>
        </w:rPr>
        <w:t>dignissim</w:t>
      </w:r>
      <w:proofErr w:type="spellEnd"/>
      <w:r w:rsidR="002F15F4">
        <w:rPr>
          <w:color w:val="005BBA"/>
          <w:sz w:val="21"/>
          <w:szCs w:val="21"/>
        </w:rPr>
        <w:t>, and</w:t>
      </w:r>
      <w:r w:rsidR="002F15F4">
        <w:rPr>
          <w:color w:val="005BBA"/>
          <w:spacing w:val="3"/>
          <w:sz w:val="21"/>
          <w:szCs w:val="21"/>
        </w:rPr>
        <w:t xml:space="preserve"> </w:t>
      </w:r>
      <w:r w:rsidR="002F15F4">
        <w:rPr>
          <w:color w:val="005BBA"/>
          <w:sz w:val="21"/>
          <w:szCs w:val="21"/>
        </w:rPr>
        <w:t>in</w:t>
      </w:r>
    </w:p>
    <w:p w14:paraId="23F5BB30" w14:textId="77777777" w:rsidR="004C1C80" w:rsidRDefault="002F15F4">
      <w:pPr>
        <w:pStyle w:val="BodyText"/>
        <w:kinsoku w:val="0"/>
        <w:overflowPunct w:val="0"/>
        <w:spacing w:before="29"/>
        <w:ind w:left="1416"/>
        <w:rPr>
          <w:color w:val="005BBA"/>
          <w:sz w:val="21"/>
          <w:szCs w:val="21"/>
        </w:rPr>
      </w:pPr>
      <w:proofErr w:type="spellStart"/>
      <w:r>
        <w:rPr>
          <w:color w:val="005BBA"/>
          <w:sz w:val="21"/>
          <w:szCs w:val="21"/>
        </w:rPr>
        <w:t>aliquet</w:t>
      </w:r>
      <w:proofErr w:type="spellEnd"/>
      <w:r>
        <w:rPr>
          <w:color w:val="005BBA"/>
          <w:sz w:val="21"/>
          <w:szCs w:val="21"/>
        </w:rPr>
        <w:t xml:space="preserve"> </w:t>
      </w:r>
      <w:proofErr w:type="spellStart"/>
      <w:r>
        <w:rPr>
          <w:color w:val="005BBA"/>
          <w:sz w:val="21"/>
          <w:szCs w:val="21"/>
        </w:rPr>
        <w:t>nisl</w:t>
      </w:r>
      <w:proofErr w:type="spellEnd"/>
      <w:r>
        <w:rPr>
          <w:color w:val="005BBA"/>
          <w:sz w:val="21"/>
          <w:szCs w:val="21"/>
        </w:rPr>
        <w:t xml:space="preserve"> et </w:t>
      </w:r>
      <w:proofErr w:type="spellStart"/>
      <w:r>
        <w:rPr>
          <w:color w:val="005BBA"/>
          <w:sz w:val="21"/>
          <w:szCs w:val="21"/>
        </w:rPr>
        <w:t>umis</w:t>
      </w:r>
      <w:proofErr w:type="spellEnd"/>
      <w:r>
        <w:rPr>
          <w:color w:val="005BBA"/>
          <w:sz w:val="21"/>
          <w:szCs w:val="21"/>
        </w:rPr>
        <w:t>.</w:t>
      </w:r>
    </w:p>
    <w:p w14:paraId="251ADC28" w14:textId="77777777" w:rsidR="004C1C80" w:rsidRDefault="004C1C80">
      <w:pPr>
        <w:pStyle w:val="BodyText"/>
        <w:kinsoku w:val="0"/>
        <w:overflowPunct w:val="0"/>
        <w:spacing w:before="29"/>
        <w:ind w:left="1416"/>
        <w:rPr>
          <w:color w:val="005BBA"/>
          <w:sz w:val="21"/>
          <w:szCs w:val="21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num="4" w:space="720" w:equalWidth="0">
            <w:col w:w="10527" w:space="40"/>
            <w:col w:w="3846" w:space="39"/>
            <w:col w:w="4683" w:space="40"/>
            <w:col w:w="11205"/>
          </w:cols>
          <w:noEndnote/>
        </w:sectPr>
      </w:pPr>
    </w:p>
    <w:p w14:paraId="127CBB75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56303193" w14:textId="77777777" w:rsidR="004C1C80" w:rsidRDefault="004C1C80">
      <w:pPr>
        <w:pStyle w:val="BodyText"/>
        <w:kinsoku w:val="0"/>
        <w:overflowPunct w:val="0"/>
        <w:rPr>
          <w:sz w:val="15"/>
          <w:szCs w:val="15"/>
        </w:rPr>
      </w:pPr>
    </w:p>
    <w:p w14:paraId="11EAA57A" w14:textId="77777777" w:rsidR="004C1C80" w:rsidRDefault="0002651E">
      <w:pPr>
        <w:pStyle w:val="BodyText"/>
        <w:kinsoku w:val="0"/>
        <w:overflowPunct w:val="0"/>
        <w:spacing w:line="22" w:lineRule="exact"/>
        <w:ind w:left="7728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 wp14:anchorId="4AB4EF1E" wp14:editId="1A462778">
                <wp:extent cx="4478655" cy="13970"/>
                <wp:effectExtent l="14605" t="4445" r="12065" b="635"/>
                <wp:docPr id="17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8655" cy="13970"/>
                          <a:chOff x="0" y="0"/>
                          <a:chExt cx="7053" cy="22"/>
                        </a:xfrm>
                      </wpg:grpSpPr>
                      <wps:wsp>
                        <wps:cNvPr id="679" name="Freeform 629"/>
                        <wps:cNvSpPr>
                          <a:spLocks/>
                        </wps:cNvSpPr>
                        <wps:spPr bwMode="auto">
                          <a:xfrm>
                            <a:off x="0" y="10"/>
                            <a:ext cx="7053" cy="20"/>
                          </a:xfrm>
                          <a:custGeom>
                            <a:avLst/>
                            <a:gdLst>
                              <a:gd name="T0" fmla="*/ 0 w 7053"/>
                              <a:gd name="T1" fmla="*/ 0 h 20"/>
                              <a:gd name="T2" fmla="*/ 7052 w 70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053" h="20">
                                <a:moveTo>
                                  <a:pt x="0" y="0"/>
                                </a:moveTo>
                                <a:lnTo>
                                  <a:pt x="7052" y="0"/>
                                </a:lnTo>
                              </a:path>
                            </a:pathLst>
                          </a:custGeom>
                          <a:noFill/>
                          <a:ln w="13484">
                            <a:solidFill>
                              <a:srgbClr val="666666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A9BC1" id="Group 628" o:spid="_x0000_s1026" style="width:352.65pt;height:1.1pt;mso-position-horizontal-relative:char;mso-position-vertical-relative:line" coordsize="7053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">
                <v:shape id="Freeform 629" o:spid="_x0000_s1027" style="position:absolute;top:10;width:7053;height:20;visibility:visible;mso-wrap-style:square;v-text-anchor:top" coordsize="7053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Qxvb8A&#10;AADbAAAADwAAAGRycy9kb3ducmV2LnhtbERPTYvCMBC9L/gfwgheFk0VXLRrlFIQvNqt96GZTbvb&#10;TEqT1vrvzcKCt3m8zzmcJtuKkXrfOFawXiUgiCunGzYKyq/zcgfCB2SNrWNS8CAPp+Ps7YCpdne+&#10;0lgEI2II+xQV1CF0qZS+qsmiX7mOOHLfrrcYIuyN1D3eY7ht5SZJPqTFhmNDjR3lNVW/xWAV3HTW&#10;nbc/Ln+vhmJXbkyCpiyVWsyn7BNEoCm8xP/ui47z9/D3SzxAH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RDG9vwAAANsAAAAPAAAAAAAAAAAAAAAAAJgCAABkcnMvZG93bnJl&#10;di54bWxQSwUGAAAAAAQABAD1AAAAhAMAAAAA&#10;" path="m,l7052,e" filled="f" strokecolor="#666" strokeweight=".37456mm">
                  <v:stroke dashstyle="3 1"/>
                  <v:path arrowok="t" o:connecttype="custom" o:connectlocs="0,0;7052,0" o:connectangles="0,0"/>
                </v:shape>
                <w10:anchorlock/>
              </v:group>
            </w:pict>
          </mc:Fallback>
        </mc:AlternateContent>
      </w:r>
    </w:p>
    <w:p w14:paraId="71DB0153" w14:textId="77777777" w:rsidR="004C1C80" w:rsidRDefault="0002651E">
      <w:pPr>
        <w:pStyle w:val="BodyText"/>
        <w:kinsoku w:val="0"/>
        <w:overflowPunct w:val="0"/>
        <w:spacing w:before="5"/>
        <w:rPr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4352" behindDoc="0" locked="0" layoutInCell="0" allowOverlap="1" wp14:anchorId="1064EAB5" wp14:editId="0A8CD981">
                <wp:simplePos x="0" y="0"/>
                <wp:positionH relativeFrom="page">
                  <wp:posOffset>15175865</wp:posOffset>
                </wp:positionH>
                <wp:positionV relativeFrom="paragraph">
                  <wp:posOffset>93345</wp:posOffset>
                </wp:positionV>
                <wp:extent cx="4481195" cy="12700"/>
                <wp:effectExtent l="0" t="0" r="0" b="0"/>
                <wp:wrapTopAndBottom/>
                <wp:docPr id="15" name="Freeform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81195" cy="12700"/>
                        </a:xfrm>
                        <a:custGeom>
                          <a:avLst/>
                          <a:gdLst>
                            <a:gd name="T0" fmla="*/ 0 w 7057"/>
                            <a:gd name="T1" fmla="*/ 0 h 20"/>
                            <a:gd name="T2" fmla="*/ 7057 w 7057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057" h="20">
                              <a:moveTo>
                                <a:pt x="0" y="0"/>
                              </a:moveTo>
                              <a:lnTo>
                                <a:pt x="7057" y="0"/>
                              </a:lnTo>
                            </a:path>
                          </a:pathLst>
                        </a:custGeom>
                        <a:noFill/>
                        <a:ln w="13484">
                          <a:solidFill>
                            <a:srgbClr val="666666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A3C640" id="Freeform 630" o:spid="_x0000_s1026" style="position:absolute;z-index:251684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4.95pt,7.35pt,1547.8pt,7.35pt" coordsize="705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" o:allowincell="f" filled="f" strokecolor="#666" strokeweight=".37456mm">
                <v:stroke dashstyle="3 1"/>
                <v:path arrowok="t" o:connecttype="custom" o:connectlocs="0,0;4481195,0" o:connectangles="0,0"/>
                <w10:wrap type="topAndBottom" anchorx="page"/>
              </v:polyline>
            </w:pict>
          </mc:Fallback>
        </mc:AlternateContent>
      </w:r>
    </w:p>
    <w:p w14:paraId="79CEBC58" w14:textId="77777777" w:rsidR="004C1C80" w:rsidRDefault="004C1C80">
      <w:pPr>
        <w:pStyle w:val="BodyText"/>
        <w:kinsoku w:val="0"/>
        <w:overflowPunct w:val="0"/>
        <w:rPr>
          <w:sz w:val="20"/>
          <w:szCs w:val="20"/>
        </w:rPr>
      </w:pPr>
    </w:p>
    <w:p w14:paraId="0B1C6B17" w14:textId="77777777" w:rsidR="004C1C80" w:rsidRDefault="004C1C80">
      <w:pPr>
        <w:pStyle w:val="BodyText"/>
        <w:kinsoku w:val="0"/>
        <w:overflowPunct w:val="0"/>
        <w:spacing w:before="1"/>
        <w:rPr>
          <w:sz w:val="16"/>
          <w:szCs w:val="16"/>
        </w:rPr>
      </w:pPr>
    </w:p>
    <w:p w14:paraId="5C451337" w14:textId="77777777" w:rsidR="004C1C80" w:rsidRDefault="004C1C80">
      <w:pPr>
        <w:pStyle w:val="BodyText"/>
        <w:kinsoku w:val="0"/>
        <w:overflowPunct w:val="0"/>
        <w:spacing w:before="1"/>
        <w:rPr>
          <w:sz w:val="16"/>
          <w:szCs w:val="16"/>
        </w:rPr>
        <w:sectPr w:rsidR="004C1C80">
          <w:type w:val="continuous"/>
          <w:pgSz w:w="31660" w:h="27800" w:orient="landscape"/>
          <w:pgMar w:top="0" w:right="600" w:bottom="0" w:left="680" w:header="720" w:footer="720" w:gutter="0"/>
          <w:cols w:space="720" w:equalWidth="0">
            <w:col w:w="30380"/>
          </w:cols>
          <w:noEndnote/>
        </w:sectPr>
      </w:pPr>
    </w:p>
    <w:p w14:paraId="60FF1838" w14:textId="22788D7D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3551041F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0017E2B2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2F607A71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2346083C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50B6BC57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0D642795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564F27AA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35B188DD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76DC5389" w14:textId="77777777" w:rsidR="004C1C80" w:rsidRDefault="004C1C80">
      <w:pPr>
        <w:pStyle w:val="BodyText"/>
        <w:kinsoku w:val="0"/>
        <w:overflowPunct w:val="0"/>
        <w:rPr>
          <w:sz w:val="28"/>
          <w:szCs w:val="28"/>
        </w:rPr>
      </w:pPr>
    </w:p>
    <w:p w14:paraId="7D7D9305" w14:textId="4255D01E" w:rsidR="004C1C80" w:rsidRDefault="002F15F4">
      <w:pPr>
        <w:pStyle w:val="BodyText"/>
        <w:kinsoku w:val="0"/>
        <w:overflowPunct w:val="0"/>
        <w:spacing w:before="190"/>
        <w:ind w:left="111"/>
        <w:rPr>
          <w:i/>
          <w:iCs/>
          <w:color w:val="666666"/>
          <w:w w:val="105"/>
          <w:sz w:val="25"/>
          <w:szCs w:val="25"/>
        </w:rPr>
      </w:pPr>
      <w:proofErr w:type="spellStart"/>
      <w:r>
        <w:rPr>
          <w:i/>
          <w:iCs/>
          <w:color w:val="666666"/>
          <w:w w:val="105"/>
          <w:sz w:val="25"/>
          <w:szCs w:val="25"/>
        </w:rPr>
        <w:t>Mauris</w:t>
      </w:r>
      <w:proofErr w:type="spellEnd"/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orci</w:t>
      </w:r>
      <w:proofErr w:type="spellEnd"/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mi,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varius</w:t>
      </w:r>
      <w:proofErr w:type="spellEnd"/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id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diam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id,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egestas</w:t>
      </w:r>
      <w:proofErr w:type="spellEnd"/>
      <w:r>
        <w:rPr>
          <w:i/>
          <w:iCs/>
          <w:color w:val="666666"/>
          <w:spacing w:val="-12"/>
          <w:w w:val="105"/>
          <w:sz w:val="25"/>
          <w:szCs w:val="25"/>
        </w:rPr>
        <w:t xml:space="preserve"> </w:t>
      </w:r>
      <w:r>
        <w:rPr>
          <w:i/>
          <w:iCs/>
          <w:color w:val="666666"/>
          <w:w w:val="105"/>
          <w:sz w:val="25"/>
          <w:szCs w:val="25"/>
        </w:rPr>
        <w:t>auctor</w:t>
      </w:r>
      <w:r>
        <w:rPr>
          <w:i/>
          <w:iCs/>
          <w:color w:val="666666"/>
          <w:spacing w:val="-13"/>
          <w:w w:val="105"/>
          <w:sz w:val="25"/>
          <w:szCs w:val="25"/>
        </w:rPr>
        <w:t xml:space="preserve"> </w:t>
      </w:r>
      <w:proofErr w:type="spellStart"/>
      <w:r>
        <w:rPr>
          <w:i/>
          <w:iCs/>
          <w:color w:val="666666"/>
          <w:w w:val="105"/>
          <w:sz w:val="25"/>
          <w:szCs w:val="25"/>
        </w:rPr>
        <w:t>enim</w:t>
      </w:r>
      <w:proofErr w:type="spellEnd"/>
      <w:r>
        <w:rPr>
          <w:i/>
          <w:iCs/>
          <w:color w:val="666666"/>
          <w:w w:val="105"/>
          <w:sz w:val="25"/>
          <w:szCs w:val="25"/>
        </w:rPr>
        <w:t>.</w:t>
      </w:r>
    </w:p>
    <w:p w14:paraId="557E2884" w14:textId="2E3B7E9E" w:rsidR="004C1C80" w:rsidRDefault="00DB3649">
      <w:pPr>
        <w:pStyle w:val="BodyText"/>
        <w:kinsoku w:val="0"/>
        <w:overflowPunct w:val="0"/>
        <w:rPr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 wp14:anchorId="5122594F" wp14:editId="3B7549DE">
                <wp:simplePos x="0" y="0"/>
                <wp:positionH relativeFrom="page">
                  <wp:align>left</wp:align>
                </wp:positionH>
                <wp:positionV relativeFrom="page">
                  <wp:posOffset>17297400</wp:posOffset>
                </wp:positionV>
                <wp:extent cx="20071080" cy="349885"/>
                <wp:effectExtent l="0" t="0" r="7620" b="0"/>
                <wp:wrapNone/>
                <wp:docPr id="4" name="Freeform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71080" cy="349885"/>
                        </a:xfrm>
                        <a:custGeom>
                          <a:avLst/>
                          <a:gdLst>
                            <a:gd name="T0" fmla="*/ 0 w 31660"/>
                            <a:gd name="T1" fmla="*/ 2110 h 2111"/>
                            <a:gd name="T2" fmla="*/ 31659 w 31660"/>
                            <a:gd name="T3" fmla="*/ 2110 h 2111"/>
                            <a:gd name="T4" fmla="*/ 31659 w 31660"/>
                            <a:gd name="T5" fmla="*/ 0 h 2111"/>
                            <a:gd name="T6" fmla="*/ 0 w 31660"/>
                            <a:gd name="T7" fmla="*/ 0 h 2111"/>
                            <a:gd name="T8" fmla="*/ 0 w 31660"/>
                            <a:gd name="T9" fmla="*/ 2110 h 2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60" h="2111">
                              <a:moveTo>
                                <a:pt x="0" y="2110"/>
                              </a:moveTo>
                              <a:lnTo>
                                <a:pt x="31659" y="2110"/>
                              </a:lnTo>
                              <a:lnTo>
                                <a:pt x="31659" y="0"/>
                              </a:lnTo>
                              <a:lnTo>
                                <a:pt x="0" y="0"/>
                              </a:lnTo>
                              <a:lnTo>
                                <a:pt x="0" y="21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B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A3CA" id="Freeform 636" o:spid="_x0000_s1026" style="position:absolute;margin-left:0;margin-top:1362pt;width:1580.4pt;height:27.55pt;z-index: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31660,2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" o:allowincell="f" path="m,2110r31659,l31659,,,,,2110xe" fillcolor="#005bba" stroked="f">
                <v:path arrowok="t" o:connecttype="custom" o:connectlocs="0,349719;20070446,349719;20070446,0;0,0;0,349719" o:connectangles="0,0,0,0,0"/>
                <w10:wrap anchorx="page" anchory="page"/>
              </v:shape>
            </w:pict>
          </mc:Fallback>
        </mc:AlternateContent>
      </w:r>
      <w:r w:rsidR="002F15F4">
        <w:rPr>
          <w:rFonts w:ascii="Times New Roman" w:hAnsi="Times New Roman" w:cs="Vrinda"/>
          <w:sz w:val="24"/>
          <w:szCs w:val="24"/>
        </w:rPr>
        <w:br w:type="column"/>
      </w:r>
    </w:p>
    <w:p w14:paraId="63E539FA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6BEE067B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257B94A5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11025071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20D4B201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1ABD979F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766E7EA2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07FCFED2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0FC87C68" w14:textId="77777777" w:rsidR="004C1C80" w:rsidRDefault="004C1C80">
      <w:pPr>
        <w:pStyle w:val="BodyText"/>
        <w:kinsoku w:val="0"/>
        <w:overflowPunct w:val="0"/>
        <w:rPr>
          <w:i/>
          <w:iCs/>
          <w:sz w:val="28"/>
          <w:szCs w:val="28"/>
        </w:rPr>
      </w:pPr>
    </w:p>
    <w:p w14:paraId="19596B83" w14:textId="43BB34CF" w:rsidR="004C1C80" w:rsidRDefault="0002651E" w:rsidP="00FB275D">
      <w:pPr>
        <w:pStyle w:val="BodyText"/>
        <w:kinsoku w:val="0"/>
        <w:overflowPunct w:val="0"/>
        <w:spacing w:before="184"/>
        <w:rPr>
          <w:i/>
          <w:iCs/>
          <w:color w:val="666666"/>
          <w:w w:val="105"/>
          <w:sz w:val="25"/>
          <w:szCs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 wp14:anchorId="1633964C" wp14:editId="541993CF">
                <wp:simplePos x="0" y="0"/>
                <wp:positionH relativeFrom="page">
                  <wp:posOffset>5430520</wp:posOffset>
                </wp:positionH>
                <wp:positionV relativeFrom="paragraph">
                  <wp:posOffset>-2106930</wp:posOffset>
                </wp:positionV>
                <wp:extent cx="4269105" cy="2008505"/>
                <wp:effectExtent l="0" t="0" r="0" b="0"/>
                <wp:wrapNone/>
                <wp:docPr id="1" name="Text Box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105" cy="200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16"/>
                              <w:gridCol w:w="1622"/>
                              <w:gridCol w:w="1753"/>
                              <w:gridCol w:w="1734"/>
                            </w:tblGrid>
                            <w:tr w:rsidR="004C1C80" w14:paraId="668E6E35" w14:textId="77777777">
                              <w:trPr>
                                <w:trHeight w:val="604"/>
                              </w:trPr>
                              <w:tc>
                                <w:tcPr>
                                  <w:tcW w:w="6725" w:type="dxa"/>
                                  <w:gridSpan w:val="4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single" w:sz="34" w:space="0" w:color="FFFFFF"/>
                                    <w:right w:val="none" w:sz="6" w:space="0" w:color="auto"/>
                                  </w:tcBorders>
                                  <w:shd w:val="clear" w:color="auto" w:fill="005BBA"/>
                                </w:tcPr>
                                <w:p w14:paraId="17099B10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33"/>
                                    <w:ind w:left="2256" w:right="2256"/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34"/>
                                      <w:szCs w:val="3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z w:val="34"/>
                                      <w:szCs w:val="34"/>
                                    </w:rPr>
                                    <w:t>Table 1 - Title</w:t>
                                  </w:r>
                                </w:p>
                              </w:tc>
                            </w:tr>
                            <w:tr w:rsidR="004C1C80" w14:paraId="695B4B55" w14:textId="77777777">
                              <w:trPr>
                                <w:trHeight w:val="465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126C658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8.01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4793BE56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7.99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9F9D512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5.77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single" w:sz="34" w:space="0" w:color="FFFFFF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506FBABA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58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6.44</w:t>
                                  </w:r>
                                </w:p>
                              </w:tc>
                            </w:tr>
                            <w:tr w:rsidR="004C1C80" w14:paraId="14399E4F" w14:textId="77777777">
                              <w:trPr>
                                <w:trHeight w:val="514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6E65ECF1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4.50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73FDD6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right="537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3.11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481E6C73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9.55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233470D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4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1.12</w:t>
                                  </w:r>
                                </w:p>
                              </w:tc>
                            </w:tr>
                            <w:tr w:rsidR="004C1C80" w14:paraId="6B86571C" w14:textId="77777777">
                              <w:trPr>
                                <w:trHeight w:val="511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17AF559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6.15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65231718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8.00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0E39E3AB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6.18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5DDFBDEF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spacing w:before="102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5.65</w:t>
                                  </w:r>
                                </w:p>
                              </w:tc>
                            </w:tr>
                            <w:tr w:rsidR="004C1C80" w14:paraId="181A06D4" w14:textId="77777777">
                              <w:trPr>
                                <w:trHeight w:val="491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1BC8AC7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8.21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7C8DC651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2.16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65FE173F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08" w:right="528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3.11*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</w:tcPr>
                                <w:p w14:paraId="5FCEB59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7.17</w:t>
                                  </w:r>
                                </w:p>
                              </w:tc>
                            </w:tr>
                            <w:tr w:rsidR="004C1C80" w14:paraId="2C79784E" w14:textId="77777777">
                              <w:trPr>
                                <w:trHeight w:val="491"/>
                              </w:trPr>
                              <w:tc>
                                <w:tcPr>
                                  <w:tcW w:w="1616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3984AEBC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23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3.00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32303338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right="528"/>
                                    <w:jc w:val="right"/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w w:val="95"/>
                                      <w:sz w:val="27"/>
                                      <w:szCs w:val="27"/>
                                    </w:rPr>
                                    <w:t>9.70</w:t>
                                  </w:r>
                                </w:p>
                              </w:tc>
                              <w:tc>
                                <w:tcPr>
                                  <w:tcW w:w="1753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7E29CBC6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08" w:right="529"/>
                                    <w:jc w:val="center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10.50</w:t>
                                  </w:r>
                                </w:p>
                              </w:tc>
                              <w:tc>
                                <w:tcPr>
                                  <w:tcW w:w="1734" w:type="dxa"/>
                                  <w:tcBorders>
                                    <w:top w:val="none" w:sz="6" w:space="0" w:color="auto"/>
                                    <w:left w:val="none" w:sz="6" w:space="0" w:color="auto"/>
                                    <w:bottom w:val="none" w:sz="6" w:space="0" w:color="auto"/>
                                    <w:right w:val="none" w:sz="6" w:space="0" w:color="auto"/>
                                  </w:tcBorders>
                                  <w:shd w:val="clear" w:color="auto" w:fill="EAEAEA"/>
                                </w:tcPr>
                                <w:p w14:paraId="247B625E" w14:textId="77777777" w:rsidR="004C1C80" w:rsidRDefault="002F15F4">
                                  <w:pPr>
                                    <w:pStyle w:val="TableParagraph"/>
                                    <w:kinsoku w:val="0"/>
                                    <w:overflowPunct w:val="0"/>
                                    <w:ind w:left="549"/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27"/>
                                      <w:szCs w:val="27"/>
                                    </w:rPr>
                                    <w:t>4.45</w:t>
                                  </w:r>
                                </w:p>
                              </w:tc>
                            </w:tr>
                          </w:tbl>
                          <w:p w14:paraId="4B091F1A" w14:textId="77777777" w:rsidR="004C1C80" w:rsidRDefault="004C1C80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Times New Roman" w:hAnsi="Times New Roman" w:cs="Vrind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3964C" id="Text Box 637" o:spid="_x0000_s1049" type="#_x0000_t202" style="position:absolute;margin-left:427.6pt;margin-top:-165.9pt;width:336.15pt;height:158.15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" o:allowincell="f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616"/>
                        <w:gridCol w:w="1622"/>
                        <w:gridCol w:w="1753"/>
                        <w:gridCol w:w="1734"/>
                      </w:tblGrid>
                      <w:tr w:rsidR="004C1C80" w14:paraId="668E6E35" w14:textId="77777777">
                        <w:trPr>
                          <w:trHeight w:val="604"/>
                        </w:trPr>
                        <w:tc>
                          <w:tcPr>
                            <w:tcW w:w="6725" w:type="dxa"/>
                            <w:gridSpan w:val="4"/>
                            <w:tcBorders>
                              <w:top w:val="none" w:sz="6" w:space="0" w:color="auto"/>
                              <w:left w:val="none" w:sz="6" w:space="0" w:color="auto"/>
                              <w:bottom w:val="single" w:sz="34" w:space="0" w:color="FFFFFF"/>
                              <w:right w:val="none" w:sz="6" w:space="0" w:color="auto"/>
                            </w:tcBorders>
                            <w:shd w:val="clear" w:color="auto" w:fill="005BBA"/>
                          </w:tcPr>
                          <w:p w14:paraId="17099B10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33"/>
                              <w:ind w:left="2256" w:right="2256"/>
                              <w:jc w:val="center"/>
                              <w:rPr>
                                <w:b/>
                                <w:bCs/>
                                <w:color w:val="FFFFF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4"/>
                                <w:szCs w:val="34"/>
                              </w:rPr>
                              <w:t>Table 1 - Title</w:t>
                            </w:r>
                          </w:p>
                        </w:tc>
                      </w:tr>
                      <w:tr w:rsidR="004C1C80" w14:paraId="695B4B55" w14:textId="77777777">
                        <w:trPr>
                          <w:trHeight w:val="465"/>
                        </w:trPr>
                        <w:tc>
                          <w:tcPr>
                            <w:tcW w:w="1616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126C658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8.01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4793BE56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7.99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9F9D512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5.77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single" w:sz="34" w:space="0" w:color="FFFFFF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506FBABA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58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6.44</w:t>
                            </w:r>
                          </w:p>
                        </w:tc>
                      </w:tr>
                      <w:tr w:rsidR="004C1C80" w14:paraId="14399E4F" w14:textId="77777777">
                        <w:trPr>
                          <w:trHeight w:val="514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6E65ECF1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4.50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73FDD6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right="537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3.11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481E6C73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9.55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233470D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4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1.12</w:t>
                            </w:r>
                          </w:p>
                        </w:tc>
                      </w:tr>
                      <w:tr w:rsidR="004C1C80" w14:paraId="6B86571C" w14:textId="77777777">
                        <w:trPr>
                          <w:trHeight w:val="511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17AF559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6.15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65231718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8.00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0E39E3AB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6.18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5DDFBDEF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spacing w:before="102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5.65</w:t>
                            </w:r>
                          </w:p>
                        </w:tc>
                      </w:tr>
                      <w:tr w:rsidR="004C1C80" w14:paraId="181A06D4" w14:textId="77777777">
                        <w:trPr>
                          <w:trHeight w:val="491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1BC8AC7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8.21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7C8DC651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2.16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65FE173F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08" w:right="528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3.11*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</w:tcPr>
                          <w:p w14:paraId="5FCEB59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7.17</w:t>
                            </w:r>
                          </w:p>
                        </w:tc>
                      </w:tr>
                      <w:tr w:rsidR="004C1C80" w14:paraId="2C79784E" w14:textId="77777777">
                        <w:trPr>
                          <w:trHeight w:val="491"/>
                        </w:trPr>
                        <w:tc>
                          <w:tcPr>
                            <w:tcW w:w="1616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3984AEBC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23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3.00</w:t>
                            </w:r>
                          </w:p>
                        </w:tc>
                        <w:tc>
                          <w:tcPr>
                            <w:tcW w:w="1622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32303338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right="528"/>
                              <w:jc w:val="right"/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w w:val="95"/>
                                <w:sz w:val="27"/>
                                <w:szCs w:val="27"/>
                              </w:rPr>
                              <w:t>9.70</w:t>
                            </w:r>
                          </w:p>
                        </w:tc>
                        <w:tc>
                          <w:tcPr>
                            <w:tcW w:w="1753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7E29CBC6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08" w:right="529"/>
                              <w:jc w:val="center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10.50</w:t>
                            </w:r>
                          </w:p>
                        </w:tc>
                        <w:tc>
                          <w:tcPr>
                            <w:tcW w:w="1734" w:type="dxa"/>
                            <w:tcBorders>
                              <w:top w:val="none" w:sz="6" w:space="0" w:color="auto"/>
                              <w:left w:val="none" w:sz="6" w:space="0" w:color="auto"/>
                              <w:bottom w:val="none" w:sz="6" w:space="0" w:color="auto"/>
                              <w:right w:val="none" w:sz="6" w:space="0" w:color="auto"/>
                            </w:tcBorders>
                            <w:shd w:val="clear" w:color="auto" w:fill="EAEAEA"/>
                          </w:tcPr>
                          <w:p w14:paraId="247B625E" w14:textId="77777777" w:rsidR="004C1C80" w:rsidRDefault="002F15F4">
                            <w:pPr>
                              <w:pStyle w:val="TableParagraph"/>
                              <w:kinsoku w:val="0"/>
                              <w:overflowPunct w:val="0"/>
                              <w:ind w:left="549"/>
                              <w:rPr>
                                <w:color w:val="666666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666666"/>
                                <w:sz w:val="27"/>
                                <w:szCs w:val="27"/>
                              </w:rPr>
                              <w:t>4.45</w:t>
                            </w:r>
                          </w:p>
                        </w:tc>
                      </w:tr>
                    </w:tbl>
                    <w:p w14:paraId="4B091F1A" w14:textId="77777777" w:rsidR="004C1C80" w:rsidRDefault="004C1C80">
                      <w:pPr>
                        <w:pStyle w:val="BodyText"/>
                        <w:kinsoku w:val="0"/>
                        <w:overflowPunct w:val="0"/>
                        <w:rPr>
                          <w:rFonts w:ascii="Times New Roman" w:hAnsi="Times New Roman" w:cs="Vrind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7E503E" w14:textId="77777777" w:rsidR="004C1C80" w:rsidRDefault="002F15F4">
      <w:pPr>
        <w:pStyle w:val="BodyText"/>
        <w:kinsoku w:val="0"/>
        <w:overflowPunct w:val="0"/>
        <w:spacing w:before="3"/>
        <w:rPr>
          <w:i/>
          <w:iCs/>
          <w:sz w:val="28"/>
          <w:szCs w:val="28"/>
        </w:rPr>
      </w:pPr>
      <w:r>
        <w:rPr>
          <w:rFonts w:ascii="Times New Roman" w:hAnsi="Times New Roman" w:cs="Vrinda"/>
          <w:sz w:val="24"/>
          <w:szCs w:val="24"/>
        </w:rPr>
        <w:br w:type="column"/>
      </w:r>
    </w:p>
    <w:p w14:paraId="06D9113A" w14:textId="77777777" w:rsidR="004C1C80" w:rsidRDefault="002F15F4">
      <w:pPr>
        <w:pStyle w:val="BodyText"/>
        <w:kinsoku w:val="0"/>
        <w:overflowPunct w:val="0"/>
        <w:ind w:left="2517"/>
        <w:rPr>
          <w:color w:val="FFFFFF"/>
        </w:rPr>
      </w:pPr>
      <w:r>
        <w:rPr>
          <w:color w:val="FFFFFF"/>
        </w:rPr>
        <w:t>Series 3</w:t>
      </w:r>
    </w:p>
    <w:p w14:paraId="5076821C" w14:textId="77777777" w:rsidR="004C1C80" w:rsidRDefault="004C1C80">
      <w:pPr>
        <w:pStyle w:val="BodyText"/>
        <w:kinsoku w:val="0"/>
        <w:overflowPunct w:val="0"/>
        <w:rPr>
          <w:sz w:val="34"/>
          <w:szCs w:val="34"/>
        </w:rPr>
      </w:pPr>
    </w:p>
    <w:p w14:paraId="6D6A542B" w14:textId="77777777" w:rsidR="004C1C80" w:rsidRDefault="004C1C80">
      <w:pPr>
        <w:pStyle w:val="BodyText"/>
        <w:kinsoku w:val="0"/>
        <w:overflowPunct w:val="0"/>
        <w:rPr>
          <w:sz w:val="34"/>
          <w:szCs w:val="34"/>
        </w:rPr>
      </w:pPr>
    </w:p>
    <w:p w14:paraId="232BFA52" w14:textId="77777777" w:rsidR="004C1C80" w:rsidRDefault="002F15F4">
      <w:pPr>
        <w:pStyle w:val="Heading2"/>
        <w:kinsoku w:val="0"/>
        <w:overflowPunct w:val="0"/>
        <w:spacing w:before="268"/>
        <w:ind w:left="111"/>
        <w:rPr>
          <w:color w:val="005BBA"/>
        </w:rPr>
      </w:pPr>
      <w:r>
        <w:rPr>
          <w:color w:val="005BBA"/>
        </w:rPr>
        <w:t>MAURIS ORCI MI VARIUS ID DIAM</w:t>
      </w:r>
    </w:p>
    <w:p w14:paraId="692EE9A3" w14:textId="77777777" w:rsidR="004C1C80" w:rsidRDefault="002F15F4">
      <w:pPr>
        <w:pStyle w:val="BodyText"/>
        <w:kinsoku w:val="0"/>
        <w:overflowPunct w:val="0"/>
        <w:spacing w:before="106" w:line="314" w:lineRule="auto"/>
        <w:ind w:left="111" w:right="38"/>
        <w:jc w:val="both"/>
        <w:rPr>
          <w:color w:val="666666"/>
        </w:rPr>
      </w:pPr>
      <w:proofErr w:type="spellStart"/>
      <w:r>
        <w:rPr>
          <w:color w:val="666666"/>
        </w:rPr>
        <w:t>Egestas</w:t>
      </w:r>
      <w:proofErr w:type="spellEnd"/>
      <w:r>
        <w:rPr>
          <w:color w:val="666666"/>
        </w:rPr>
        <w:t xml:space="preserve"> auctor </w:t>
      </w:r>
      <w:proofErr w:type="spellStart"/>
      <w:r>
        <w:rPr>
          <w:color w:val="666666"/>
        </w:rPr>
        <w:t>enim</w:t>
      </w:r>
      <w:proofErr w:type="spellEnd"/>
      <w:r>
        <w:rPr>
          <w:color w:val="666666"/>
        </w:rPr>
        <w:t xml:space="preserve">. </w:t>
      </w:r>
      <w:proofErr w:type="spellStart"/>
      <w:r>
        <w:rPr>
          <w:color w:val="666666"/>
        </w:rPr>
        <w:t>Praesent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ut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massa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nibh</w:t>
      </w:r>
      <w:proofErr w:type="spellEnd"/>
      <w:r>
        <w:rPr>
          <w:color w:val="666666"/>
        </w:rPr>
        <w:t xml:space="preserve">. Duis </w:t>
      </w:r>
      <w:proofErr w:type="spellStart"/>
      <w:r>
        <w:rPr>
          <w:color w:val="666666"/>
        </w:rPr>
        <w:t>purus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neque</w:t>
      </w:r>
      <w:proofErr w:type="spellEnd"/>
      <w:r>
        <w:rPr>
          <w:color w:val="666666"/>
        </w:rPr>
        <w:t xml:space="preserve">, </w:t>
      </w:r>
      <w:proofErr w:type="spellStart"/>
      <w:r>
        <w:rPr>
          <w:color w:val="666666"/>
        </w:rPr>
        <w:t>facilisis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unus</w:t>
      </w:r>
      <w:proofErr w:type="spellEnd"/>
      <w:r>
        <w:rPr>
          <w:color w:val="666666"/>
        </w:rPr>
        <w:t xml:space="preserve"> cursus an et </w:t>
      </w:r>
      <w:proofErr w:type="spellStart"/>
      <w:r>
        <w:rPr>
          <w:color w:val="666666"/>
        </w:rPr>
        <w:t>ultrices</w:t>
      </w:r>
      <w:proofErr w:type="spellEnd"/>
      <w:r>
        <w:rPr>
          <w:color w:val="666666"/>
        </w:rPr>
        <w:t xml:space="preserve"> vel, </w:t>
      </w:r>
      <w:proofErr w:type="spellStart"/>
      <w:r>
        <w:rPr>
          <w:color w:val="666666"/>
        </w:rPr>
        <w:t>ullamcorper</w:t>
      </w:r>
      <w:proofErr w:type="spellEnd"/>
      <w:r>
        <w:rPr>
          <w:color w:val="666666"/>
        </w:rPr>
        <w:t xml:space="preserve"> ac </w:t>
      </w:r>
      <w:proofErr w:type="spellStart"/>
      <w:r>
        <w:rPr>
          <w:color w:val="666666"/>
        </w:rPr>
        <w:t>augue</w:t>
      </w:r>
      <w:proofErr w:type="spellEnd"/>
      <w:r>
        <w:rPr>
          <w:color w:val="666666"/>
        </w:rPr>
        <w:t>. Donec semper lorem.</w:t>
      </w:r>
    </w:p>
    <w:p w14:paraId="47C607DA" w14:textId="77777777" w:rsidR="004C1C80" w:rsidRDefault="002F15F4">
      <w:pPr>
        <w:pStyle w:val="Heading1"/>
        <w:kinsoku w:val="0"/>
        <w:overflowPunct w:val="0"/>
        <w:spacing w:before="88"/>
        <w:ind w:left="111"/>
        <w:rPr>
          <w:color w:val="005BBA"/>
        </w:rPr>
      </w:pPr>
      <w:r>
        <w:rPr>
          <w:rFonts w:ascii="Times New Roman" w:hAnsi="Times New Roman" w:cs="Vrinda"/>
          <w:b w:val="0"/>
          <w:bCs w:val="0"/>
          <w:sz w:val="24"/>
          <w:szCs w:val="24"/>
        </w:rPr>
        <w:br w:type="column"/>
      </w:r>
      <w:r>
        <w:rPr>
          <w:color w:val="005BBA"/>
        </w:rPr>
        <w:t>References</w:t>
      </w:r>
    </w:p>
    <w:p w14:paraId="132816C8" w14:textId="77777777" w:rsidR="004C1C80" w:rsidRDefault="002F15F4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spacing w:before="194"/>
        <w:rPr>
          <w:color w:val="666666"/>
          <w:w w:val="105"/>
          <w:sz w:val="25"/>
          <w:szCs w:val="25"/>
        </w:rPr>
      </w:pPr>
      <w:proofErr w:type="spellStart"/>
      <w:r>
        <w:rPr>
          <w:color w:val="666666"/>
          <w:w w:val="105"/>
          <w:sz w:val="25"/>
          <w:szCs w:val="25"/>
        </w:rPr>
        <w:t>Phasellus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nec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lectus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bibendum</w:t>
      </w:r>
      <w:proofErr w:type="spellEnd"/>
      <w:r>
        <w:rPr>
          <w:color w:val="666666"/>
          <w:w w:val="105"/>
          <w:sz w:val="25"/>
          <w:szCs w:val="25"/>
        </w:rPr>
        <w:t xml:space="preserve">, </w:t>
      </w:r>
      <w:proofErr w:type="spellStart"/>
      <w:r>
        <w:rPr>
          <w:color w:val="666666"/>
          <w:w w:val="105"/>
          <w:sz w:val="25"/>
          <w:szCs w:val="25"/>
        </w:rPr>
        <w:t>posuere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nibh</w:t>
      </w:r>
      <w:proofErr w:type="spellEnd"/>
      <w:r>
        <w:rPr>
          <w:color w:val="666666"/>
          <w:spacing w:val="-36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id,</w:t>
      </w:r>
    </w:p>
    <w:p w14:paraId="03FEAF4E" w14:textId="77777777" w:rsidR="004C1C80" w:rsidRDefault="002F15F4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rPr>
          <w:color w:val="666666"/>
          <w:w w:val="105"/>
          <w:sz w:val="25"/>
          <w:szCs w:val="25"/>
        </w:rPr>
      </w:pPr>
      <w:proofErr w:type="spellStart"/>
      <w:r>
        <w:rPr>
          <w:color w:val="666666"/>
          <w:w w:val="105"/>
          <w:sz w:val="25"/>
          <w:szCs w:val="25"/>
        </w:rPr>
        <w:t>Mauris</w:t>
      </w:r>
      <w:proofErr w:type="spellEnd"/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orci</w:t>
      </w:r>
      <w:proofErr w:type="spellEnd"/>
      <w:r>
        <w:rPr>
          <w:color w:val="666666"/>
          <w:spacing w:val="-7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mi,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varius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diam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id,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egestas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auctor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enim</w:t>
      </w:r>
      <w:proofErr w:type="spellEnd"/>
    </w:p>
    <w:p w14:paraId="5C980319" w14:textId="77777777" w:rsidR="004C1C80" w:rsidRDefault="002F15F4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rPr>
          <w:color w:val="666666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 xml:space="preserve">Duis vitae </w:t>
      </w:r>
      <w:proofErr w:type="spellStart"/>
      <w:r>
        <w:rPr>
          <w:color w:val="666666"/>
          <w:w w:val="105"/>
          <w:sz w:val="25"/>
          <w:szCs w:val="25"/>
        </w:rPr>
        <w:t>tincidunt</w:t>
      </w:r>
      <w:proofErr w:type="spellEnd"/>
      <w:r>
        <w:rPr>
          <w:color w:val="666666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spacing w:val="-3"/>
          <w:w w:val="105"/>
          <w:sz w:val="25"/>
          <w:szCs w:val="25"/>
        </w:rPr>
        <w:t>tortor</w:t>
      </w:r>
      <w:proofErr w:type="spellEnd"/>
      <w:r>
        <w:rPr>
          <w:color w:val="666666"/>
          <w:spacing w:val="-3"/>
          <w:w w:val="105"/>
          <w:sz w:val="25"/>
          <w:szCs w:val="25"/>
        </w:rPr>
        <w:t xml:space="preserve">, </w:t>
      </w:r>
      <w:r>
        <w:rPr>
          <w:color w:val="666666"/>
          <w:w w:val="105"/>
          <w:sz w:val="25"/>
          <w:szCs w:val="25"/>
        </w:rPr>
        <w:t xml:space="preserve">vitae </w:t>
      </w:r>
      <w:proofErr w:type="spellStart"/>
      <w:r>
        <w:rPr>
          <w:color w:val="666666"/>
          <w:w w:val="105"/>
          <w:sz w:val="25"/>
          <w:szCs w:val="25"/>
        </w:rPr>
        <w:t>sollicitudin</w:t>
      </w:r>
      <w:proofErr w:type="spellEnd"/>
      <w:r>
        <w:rPr>
          <w:color w:val="666666"/>
          <w:spacing w:val="-35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magna</w:t>
      </w:r>
    </w:p>
    <w:p w14:paraId="4EBBC606" w14:textId="77777777" w:rsidR="004C1C80" w:rsidRDefault="002F15F4">
      <w:pPr>
        <w:pStyle w:val="ListParagraph"/>
        <w:numPr>
          <w:ilvl w:val="0"/>
          <w:numId w:val="1"/>
        </w:numPr>
        <w:tabs>
          <w:tab w:val="left" w:pos="454"/>
        </w:tabs>
        <w:kinsoku w:val="0"/>
        <w:overflowPunct w:val="0"/>
        <w:ind w:left="453" w:hanging="342"/>
        <w:rPr>
          <w:color w:val="666666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>Aenean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et</w:t>
      </w:r>
      <w:r>
        <w:rPr>
          <w:color w:val="666666"/>
          <w:spacing w:val="-8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est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sem.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Phasellus</w:t>
      </w:r>
      <w:proofErr w:type="spellEnd"/>
      <w:r>
        <w:rPr>
          <w:color w:val="666666"/>
          <w:spacing w:val="-7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nec</w:t>
      </w:r>
      <w:proofErr w:type="spellEnd"/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lectus</w:t>
      </w:r>
      <w:proofErr w:type="spellEnd"/>
      <w:r>
        <w:rPr>
          <w:color w:val="666666"/>
          <w:spacing w:val="-8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bibendum</w:t>
      </w:r>
      <w:proofErr w:type="spellEnd"/>
      <w:r>
        <w:rPr>
          <w:color w:val="666666"/>
          <w:w w:val="105"/>
          <w:sz w:val="25"/>
          <w:szCs w:val="25"/>
        </w:rPr>
        <w:t>,</w:t>
      </w:r>
    </w:p>
    <w:p w14:paraId="14A8BC42" w14:textId="3B1DB02E" w:rsidR="00FB275D" w:rsidRDefault="002F15F4" w:rsidP="00FB275D">
      <w:pPr>
        <w:pStyle w:val="ListParagraph"/>
        <w:numPr>
          <w:ilvl w:val="0"/>
          <w:numId w:val="1"/>
        </w:numPr>
        <w:tabs>
          <w:tab w:val="left" w:pos="468"/>
        </w:tabs>
        <w:kinsoku w:val="0"/>
        <w:overflowPunct w:val="0"/>
        <w:spacing w:before="121"/>
        <w:rPr>
          <w:color w:val="666666"/>
          <w:w w:val="105"/>
          <w:sz w:val="25"/>
          <w:szCs w:val="25"/>
        </w:rPr>
      </w:pPr>
      <w:r>
        <w:rPr>
          <w:color w:val="666666"/>
          <w:w w:val="105"/>
          <w:sz w:val="25"/>
          <w:szCs w:val="25"/>
        </w:rPr>
        <w:t>Lacinia</w:t>
      </w:r>
      <w:r>
        <w:rPr>
          <w:color w:val="666666"/>
          <w:spacing w:val="-10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magna.</w:t>
      </w:r>
      <w:r>
        <w:rPr>
          <w:color w:val="666666"/>
          <w:spacing w:val="-9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Mauris</w:t>
      </w:r>
      <w:proofErr w:type="spellEnd"/>
      <w:r>
        <w:rPr>
          <w:color w:val="666666"/>
          <w:spacing w:val="-10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orci</w:t>
      </w:r>
      <w:proofErr w:type="spellEnd"/>
      <w:r>
        <w:rPr>
          <w:color w:val="666666"/>
          <w:spacing w:val="-9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mi,</w:t>
      </w:r>
      <w:r>
        <w:rPr>
          <w:color w:val="666666"/>
          <w:spacing w:val="-11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varius</w:t>
      </w:r>
      <w:proofErr w:type="spellEnd"/>
      <w:r>
        <w:rPr>
          <w:color w:val="666666"/>
          <w:spacing w:val="-10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diam</w:t>
      </w:r>
      <w:r>
        <w:rPr>
          <w:color w:val="666666"/>
          <w:spacing w:val="-10"/>
          <w:w w:val="105"/>
          <w:sz w:val="25"/>
          <w:szCs w:val="25"/>
        </w:rPr>
        <w:t xml:space="preserve"> </w:t>
      </w:r>
      <w:r>
        <w:rPr>
          <w:color w:val="666666"/>
          <w:w w:val="105"/>
          <w:sz w:val="25"/>
          <w:szCs w:val="25"/>
        </w:rPr>
        <w:t>id,</w:t>
      </w:r>
      <w:r>
        <w:rPr>
          <w:color w:val="666666"/>
          <w:spacing w:val="-10"/>
          <w:w w:val="105"/>
          <w:sz w:val="25"/>
          <w:szCs w:val="25"/>
        </w:rPr>
        <w:t xml:space="preserve"> </w:t>
      </w:r>
      <w:proofErr w:type="spellStart"/>
      <w:r>
        <w:rPr>
          <w:color w:val="666666"/>
          <w:w w:val="105"/>
          <w:sz w:val="25"/>
          <w:szCs w:val="25"/>
        </w:rPr>
        <w:t>egesta</w:t>
      </w:r>
      <w:proofErr w:type="spellEnd"/>
    </w:p>
    <w:p w14:paraId="5DBC7706" w14:textId="2A89BE8D" w:rsidR="002F15F4" w:rsidRDefault="002F15F4" w:rsidP="00FB275D">
      <w:pPr>
        <w:pStyle w:val="ListParagraph"/>
        <w:tabs>
          <w:tab w:val="left" w:pos="468"/>
        </w:tabs>
        <w:kinsoku w:val="0"/>
        <w:overflowPunct w:val="0"/>
        <w:ind w:left="468" w:firstLine="0"/>
        <w:rPr>
          <w:color w:val="666666"/>
          <w:w w:val="105"/>
          <w:sz w:val="25"/>
          <w:szCs w:val="25"/>
        </w:rPr>
      </w:pPr>
    </w:p>
    <w:sectPr w:rsidR="002F15F4">
      <w:type w:val="continuous"/>
      <w:pgSz w:w="31660" w:h="27800" w:orient="landscape"/>
      <w:pgMar w:top="0" w:right="600" w:bottom="0" w:left="680" w:header="720" w:footer="720" w:gutter="0"/>
      <w:cols w:num="4" w:space="720" w:equalWidth="0">
        <w:col w:w="6291" w:space="1501"/>
        <w:col w:w="4016" w:space="3708"/>
        <w:col w:w="7005" w:space="826"/>
        <w:col w:w="703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upperLetter"/>
      <w:lvlText w:val="%1."/>
      <w:lvlJc w:val="left"/>
      <w:pPr>
        <w:ind w:left="1190" w:hanging="435"/>
      </w:pPr>
      <w:rPr>
        <w:rFonts w:ascii="Arial" w:hAnsi="Arial" w:cs="Arial"/>
        <w:b w:val="0"/>
        <w:bCs w:val="0"/>
        <w:color w:val="005BBA"/>
        <w:spacing w:val="-1"/>
        <w:w w:val="100"/>
        <w:sz w:val="30"/>
        <w:szCs w:val="30"/>
      </w:rPr>
    </w:lvl>
    <w:lvl w:ilvl="1">
      <w:numFmt w:val="bullet"/>
      <w:lvlText w:val="•"/>
      <w:lvlJc w:val="left"/>
      <w:pPr>
        <w:ind w:left="1781" w:hanging="435"/>
      </w:pPr>
    </w:lvl>
    <w:lvl w:ilvl="2">
      <w:numFmt w:val="bullet"/>
      <w:lvlText w:val="•"/>
      <w:lvlJc w:val="left"/>
      <w:pPr>
        <w:ind w:left="2363" w:hanging="435"/>
      </w:pPr>
    </w:lvl>
    <w:lvl w:ilvl="3">
      <w:numFmt w:val="bullet"/>
      <w:lvlText w:val="•"/>
      <w:lvlJc w:val="left"/>
      <w:pPr>
        <w:ind w:left="2944" w:hanging="435"/>
      </w:pPr>
    </w:lvl>
    <w:lvl w:ilvl="4">
      <w:numFmt w:val="bullet"/>
      <w:lvlText w:val="•"/>
      <w:lvlJc w:val="left"/>
      <w:pPr>
        <w:ind w:left="3526" w:hanging="435"/>
      </w:pPr>
    </w:lvl>
    <w:lvl w:ilvl="5">
      <w:numFmt w:val="bullet"/>
      <w:lvlText w:val="•"/>
      <w:lvlJc w:val="left"/>
      <w:pPr>
        <w:ind w:left="4107" w:hanging="435"/>
      </w:pPr>
    </w:lvl>
    <w:lvl w:ilvl="6">
      <w:numFmt w:val="bullet"/>
      <w:lvlText w:val="•"/>
      <w:lvlJc w:val="left"/>
      <w:pPr>
        <w:ind w:left="4689" w:hanging="435"/>
      </w:pPr>
    </w:lvl>
    <w:lvl w:ilvl="7">
      <w:numFmt w:val="bullet"/>
      <w:lvlText w:val="•"/>
      <w:lvlJc w:val="left"/>
      <w:pPr>
        <w:ind w:left="5270" w:hanging="435"/>
      </w:pPr>
    </w:lvl>
    <w:lvl w:ilvl="8">
      <w:numFmt w:val="bullet"/>
      <w:lvlText w:val="•"/>
      <w:lvlJc w:val="left"/>
      <w:pPr>
        <w:ind w:left="5852" w:hanging="435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•"/>
      <w:lvlJc w:val="left"/>
      <w:pPr>
        <w:ind w:left="1032" w:hanging="387"/>
      </w:pPr>
      <w:rPr>
        <w:rFonts w:ascii="Arial" w:hAnsi="Arial" w:cs="Arial"/>
        <w:b w:val="0"/>
        <w:bCs w:val="0"/>
        <w:color w:val="005BBA"/>
        <w:w w:val="101"/>
        <w:sz w:val="37"/>
        <w:szCs w:val="37"/>
      </w:rPr>
    </w:lvl>
    <w:lvl w:ilvl="1">
      <w:numFmt w:val="bullet"/>
      <w:lvlText w:val="•"/>
      <w:lvlJc w:val="left"/>
      <w:pPr>
        <w:ind w:left="1657" w:hanging="387"/>
      </w:pPr>
    </w:lvl>
    <w:lvl w:ilvl="2">
      <w:numFmt w:val="bullet"/>
      <w:lvlText w:val="•"/>
      <w:lvlJc w:val="left"/>
      <w:pPr>
        <w:ind w:left="2275" w:hanging="387"/>
      </w:pPr>
    </w:lvl>
    <w:lvl w:ilvl="3">
      <w:numFmt w:val="bullet"/>
      <w:lvlText w:val="•"/>
      <w:lvlJc w:val="left"/>
      <w:pPr>
        <w:ind w:left="2893" w:hanging="387"/>
      </w:pPr>
    </w:lvl>
    <w:lvl w:ilvl="4">
      <w:numFmt w:val="bullet"/>
      <w:lvlText w:val="•"/>
      <w:lvlJc w:val="left"/>
      <w:pPr>
        <w:ind w:left="3510" w:hanging="387"/>
      </w:pPr>
    </w:lvl>
    <w:lvl w:ilvl="5">
      <w:numFmt w:val="bullet"/>
      <w:lvlText w:val="•"/>
      <w:lvlJc w:val="left"/>
      <w:pPr>
        <w:ind w:left="4128" w:hanging="387"/>
      </w:pPr>
    </w:lvl>
    <w:lvl w:ilvl="6">
      <w:numFmt w:val="bullet"/>
      <w:lvlText w:val="•"/>
      <w:lvlJc w:val="left"/>
      <w:pPr>
        <w:ind w:left="4746" w:hanging="387"/>
      </w:pPr>
    </w:lvl>
    <w:lvl w:ilvl="7">
      <w:numFmt w:val="bullet"/>
      <w:lvlText w:val="•"/>
      <w:lvlJc w:val="left"/>
      <w:pPr>
        <w:ind w:left="5364" w:hanging="387"/>
      </w:pPr>
    </w:lvl>
    <w:lvl w:ilvl="8">
      <w:numFmt w:val="bullet"/>
      <w:lvlText w:val="•"/>
      <w:lvlJc w:val="left"/>
      <w:pPr>
        <w:ind w:left="5981" w:hanging="387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468" w:hanging="357"/>
      </w:pPr>
      <w:rPr>
        <w:rFonts w:ascii="Arial" w:hAnsi="Arial" w:cs="Arial"/>
        <w:b w:val="0"/>
        <w:bCs w:val="0"/>
        <w:color w:val="005BBA"/>
        <w:spacing w:val="-1"/>
        <w:w w:val="102"/>
        <w:sz w:val="25"/>
        <w:szCs w:val="25"/>
      </w:rPr>
    </w:lvl>
    <w:lvl w:ilvl="1">
      <w:numFmt w:val="bullet"/>
      <w:lvlText w:val="•"/>
      <w:lvlJc w:val="left"/>
      <w:pPr>
        <w:ind w:left="1117" w:hanging="357"/>
      </w:pPr>
    </w:lvl>
    <w:lvl w:ilvl="2">
      <w:numFmt w:val="bullet"/>
      <w:lvlText w:val="•"/>
      <w:lvlJc w:val="left"/>
      <w:pPr>
        <w:ind w:left="1774" w:hanging="357"/>
      </w:pPr>
    </w:lvl>
    <w:lvl w:ilvl="3">
      <w:numFmt w:val="bullet"/>
      <w:lvlText w:val="•"/>
      <w:lvlJc w:val="left"/>
      <w:pPr>
        <w:ind w:left="2432" w:hanging="357"/>
      </w:pPr>
    </w:lvl>
    <w:lvl w:ilvl="4">
      <w:numFmt w:val="bullet"/>
      <w:lvlText w:val="•"/>
      <w:lvlJc w:val="left"/>
      <w:pPr>
        <w:ind w:left="3089" w:hanging="357"/>
      </w:pPr>
    </w:lvl>
    <w:lvl w:ilvl="5">
      <w:numFmt w:val="bullet"/>
      <w:lvlText w:val="•"/>
      <w:lvlJc w:val="left"/>
      <w:pPr>
        <w:ind w:left="3746" w:hanging="357"/>
      </w:pPr>
    </w:lvl>
    <w:lvl w:ilvl="6">
      <w:numFmt w:val="bullet"/>
      <w:lvlText w:val="•"/>
      <w:lvlJc w:val="left"/>
      <w:pPr>
        <w:ind w:left="4404" w:hanging="357"/>
      </w:pPr>
    </w:lvl>
    <w:lvl w:ilvl="7">
      <w:numFmt w:val="bullet"/>
      <w:lvlText w:val="•"/>
      <w:lvlJc w:val="left"/>
      <w:pPr>
        <w:ind w:left="5061" w:hanging="357"/>
      </w:pPr>
    </w:lvl>
    <w:lvl w:ilvl="8">
      <w:numFmt w:val="bullet"/>
      <w:lvlText w:val="•"/>
      <w:lvlJc w:val="left"/>
      <w:pPr>
        <w:ind w:left="5718" w:hanging="357"/>
      </w:pPr>
    </w:lvl>
  </w:abstractNum>
  <w:abstractNum w:abstractNumId="3" w15:restartNumberingAfterBreak="0">
    <w:nsid w:val="04310C55"/>
    <w:multiLevelType w:val="hybridMultilevel"/>
    <w:tmpl w:val="3E9E912A"/>
    <w:lvl w:ilvl="0" w:tplc="566C04CC">
      <w:numFmt w:val="bullet"/>
      <w:lvlText w:val="-"/>
      <w:lvlJc w:val="left"/>
      <w:pPr>
        <w:ind w:left="711" w:hanging="360"/>
      </w:pPr>
      <w:rPr>
        <w:rFonts w:ascii="Arial" w:eastAsiaTheme="minorEastAsia" w:hAnsi="Arial" w:cs="Arial" w:hint="default"/>
        <w:color w:val="005BBA"/>
        <w:sz w:val="30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4" w15:restartNumberingAfterBreak="0">
    <w:nsid w:val="738B79F4"/>
    <w:multiLevelType w:val="hybridMultilevel"/>
    <w:tmpl w:val="E4E00ACE"/>
    <w:lvl w:ilvl="0" w:tplc="65EA50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005BB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2010">
    <w:abstractNumId w:val="2"/>
  </w:num>
  <w:num w:numId="2" w16cid:durableId="1643541783">
    <w:abstractNumId w:val="1"/>
  </w:num>
  <w:num w:numId="3" w16cid:durableId="1610965209">
    <w:abstractNumId w:val="0"/>
  </w:num>
  <w:num w:numId="4" w16cid:durableId="1358507548">
    <w:abstractNumId w:val="3"/>
  </w:num>
  <w:num w:numId="5" w16cid:durableId="179740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1E"/>
    <w:rsid w:val="0002651E"/>
    <w:rsid w:val="000429AF"/>
    <w:rsid w:val="000B5E7B"/>
    <w:rsid w:val="00255367"/>
    <w:rsid w:val="002F15F4"/>
    <w:rsid w:val="00335B00"/>
    <w:rsid w:val="00497B66"/>
    <w:rsid w:val="004C1C80"/>
    <w:rsid w:val="005813B8"/>
    <w:rsid w:val="006F1818"/>
    <w:rsid w:val="00883CF4"/>
    <w:rsid w:val="00A00645"/>
    <w:rsid w:val="00A24820"/>
    <w:rsid w:val="00A9716E"/>
    <w:rsid w:val="00BE16AA"/>
    <w:rsid w:val="00C37DDA"/>
    <w:rsid w:val="00CC5E2F"/>
    <w:rsid w:val="00CD4E02"/>
    <w:rsid w:val="00D008FA"/>
    <w:rsid w:val="00D061B4"/>
    <w:rsid w:val="00DB3649"/>
    <w:rsid w:val="00DD495A"/>
    <w:rsid w:val="00EA673C"/>
    <w:rsid w:val="00F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CBAF"/>
  <w14:defaultImageDpi w14:val="0"/>
  <w15:docId w15:val="{5DF7AFBE-58AE-4E04-8883-6740C147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60"/>
      <w:outlineLvl w:val="0"/>
    </w:pPr>
    <w:rPr>
      <w:b/>
      <w:bCs/>
      <w:sz w:val="51"/>
      <w:szCs w:val="51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213"/>
      <w:ind w:left="260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ListParagraph">
    <w:name w:val="List Paragraph"/>
    <w:basedOn w:val="Normal"/>
    <w:uiPriority w:val="1"/>
    <w:qFormat/>
    <w:pPr>
      <w:spacing w:before="120"/>
      <w:ind w:left="1032" w:hanging="38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9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Microsoft Office User</dc:creator>
  <cp:keywords/>
  <dc:description/>
  <cp:lastModifiedBy>Son Nguyen</cp:lastModifiedBy>
  <cp:revision>15</cp:revision>
  <dcterms:created xsi:type="dcterms:W3CDTF">2023-03-04T17:51:00Z</dcterms:created>
  <dcterms:modified xsi:type="dcterms:W3CDTF">2023-03-06T18:46:00Z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PowerPoint® 2013</vt:lpwstr>
  </property>
</Properties>
</file>